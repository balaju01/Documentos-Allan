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0CEC1F" w14:textId="5746EF64" w:rsidR="00E0746D" w:rsidRDefault="00E0746D" w:rsidP="00E0746D">
      <w:pPr>
        <w:rPr>
          <w:rFonts w:ascii="Geneva" w:hAnsi="Geneva"/>
          <w:noProof/>
          <w:color w:val="DB8C2D"/>
          <w:sz w:val="32"/>
          <w:szCs w:val="32"/>
          <w:lang w:val="es-ES" w:eastAsia="es-ES"/>
        </w:rPr>
      </w:pPr>
    </w:p>
    <w:p w14:paraId="0051391F" w14:textId="77777777" w:rsidR="00E0746D" w:rsidRDefault="00E0746D" w:rsidP="00E0746D">
      <w:pPr>
        <w:rPr>
          <w:rFonts w:ascii="Geneva" w:hAnsi="Geneva"/>
          <w:noProof/>
          <w:color w:val="DB8C2D"/>
          <w:sz w:val="32"/>
          <w:szCs w:val="32"/>
          <w:lang w:val="es-ES" w:eastAsia="es-ES"/>
        </w:rPr>
      </w:pPr>
    </w:p>
    <w:p w14:paraId="6D3DBDF4" w14:textId="1301C9EF" w:rsidR="00BF6A0B" w:rsidRPr="00861D61" w:rsidRDefault="00935A4E" w:rsidP="00935A4E">
      <w:pPr>
        <w:tabs>
          <w:tab w:val="left" w:pos="5639"/>
        </w:tabs>
        <w:jc w:val="both"/>
        <w:rPr>
          <w:rFonts w:ascii="Arial" w:hAnsi="Arial" w:cs="Arial"/>
          <w:lang w:val="es-ES"/>
        </w:rPr>
      </w:pPr>
      <w:r>
        <w:rPr>
          <w:rFonts w:ascii="Arial" w:hAnsi="Arial" w:cs="Arial"/>
          <w:lang w:val="es-ES"/>
        </w:rPr>
        <w:tab/>
      </w:r>
    </w:p>
    <w:p w14:paraId="15D35EBB" w14:textId="10F446F4" w:rsidR="00256280" w:rsidRDefault="00E51FA8" w:rsidP="00256280">
      <w:pPr>
        <w:tabs>
          <w:tab w:val="left" w:pos="3345"/>
        </w:tabs>
        <w:jc w:val="both"/>
        <w:rPr>
          <w:rFonts w:ascii="Arial" w:hAnsi="Arial" w:cs="Arial"/>
          <w:sz w:val="22"/>
          <w:szCs w:val="22"/>
        </w:rPr>
      </w:pPr>
      <w:r>
        <w:rPr>
          <w:rFonts w:ascii="Arial" w:hAnsi="Arial" w:cs="Arial"/>
          <w:sz w:val="22"/>
          <w:szCs w:val="22"/>
        </w:rPr>
        <w:t>Lic. Adriana Contreras Vera</w:t>
      </w:r>
    </w:p>
    <w:p w14:paraId="4CE53A24" w14:textId="312590EE" w:rsidR="00E51FA8" w:rsidRDefault="00E51FA8" w:rsidP="00256280">
      <w:pPr>
        <w:tabs>
          <w:tab w:val="left" w:pos="3345"/>
        </w:tabs>
        <w:jc w:val="both"/>
        <w:rPr>
          <w:rFonts w:ascii="Arial" w:hAnsi="Arial" w:cs="Arial"/>
          <w:sz w:val="22"/>
          <w:szCs w:val="22"/>
        </w:rPr>
      </w:pPr>
      <w:r>
        <w:rPr>
          <w:rFonts w:ascii="Arial" w:hAnsi="Arial" w:cs="Arial"/>
          <w:sz w:val="22"/>
          <w:szCs w:val="22"/>
        </w:rPr>
        <w:t>Directora General de Igualdad y Diversidad Social</w:t>
      </w:r>
    </w:p>
    <w:p w14:paraId="0652CA3F" w14:textId="77777777" w:rsidR="00E51FA8" w:rsidRDefault="00E51FA8" w:rsidP="00256280">
      <w:pPr>
        <w:tabs>
          <w:tab w:val="left" w:pos="3345"/>
        </w:tabs>
        <w:jc w:val="both"/>
        <w:rPr>
          <w:rFonts w:ascii="Arial" w:hAnsi="Arial" w:cs="Arial"/>
          <w:sz w:val="22"/>
          <w:szCs w:val="22"/>
        </w:rPr>
      </w:pPr>
    </w:p>
    <w:p w14:paraId="0935BD3A" w14:textId="77777777" w:rsidR="00E51FA8" w:rsidRDefault="00E51FA8" w:rsidP="00256280">
      <w:pPr>
        <w:tabs>
          <w:tab w:val="left" w:pos="3345"/>
        </w:tabs>
        <w:jc w:val="both"/>
        <w:rPr>
          <w:rFonts w:ascii="Arial" w:hAnsi="Arial" w:cs="Arial"/>
          <w:sz w:val="22"/>
          <w:szCs w:val="22"/>
        </w:rPr>
      </w:pPr>
    </w:p>
    <w:p w14:paraId="6DA90779" w14:textId="77777777" w:rsidR="00E51FA8" w:rsidRDefault="00E51FA8" w:rsidP="00256280">
      <w:pPr>
        <w:tabs>
          <w:tab w:val="left" w:pos="3345"/>
        </w:tabs>
        <w:jc w:val="both"/>
        <w:rPr>
          <w:rFonts w:ascii="Arial" w:hAnsi="Arial" w:cs="Arial"/>
          <w:sz w:val="22"/>
          <w:szCs w:val="22"/>
        </w:rPr>
      </w:pPr>
    </w:p>
    <w:p w14:paraId="0890B003" w14:textId="2B60DDCA" w:rsidR="00E51FA8" w:rsidRDefault="00E51FA8" w:rsidP="00E51FA8">
      <w:pPr>
        <w:tabs>
          <w:tab w:val="left" w:pos="3345"/>
        </w:tabs>
        <w:jc w:val="both"/>
        <w:rPr>
          <w:rFonts w:ascii="Arial" w:hAnsi="Arial" w:cs="Arial"/>
          <w:sz w:val="22"/>
          <w:szCs w:val="22"/>
        </w:rPr>
      </w:pPr>
      <w:r>
        <w:rPr>
          <w:rFonts w:ascii="Arial" w:hAnsi="Arial" w:cs="Arial"/>
          <w:sz w:val="22"/>
          <w:szCs w:val="22"/>
        </w:rPr>
        <w:t>Por medio de la presente solicito a usted la</w:t>
      </w:r>
      <w:r w:rsidR="00D55344">
        <w:rPr>
          <w:rFonts w:ascii="Arial" w:hAnsi="Arial" w:cs="Arial"/>
          <w:sz w:val="22"/>
          <w:szCs w:val="22"/>
        </w:rPr>
        <w:t xml:space="preserve"> autorización para la</w:t>
      </w:r>
      <w:r>
        <w:rPr>
          <w:rFonts w:ascii="Arial" w:hAnsi="Arial" w:cs="Arial"/>
          <w:sz w:val="22"/>
          <w:szCs w:val="22"/>
        </w:rPr>
        <w:t xml:space="preserve"> actualización de la Constancia de Inscripción en el Registro de Organizaciones Civiles del Distrito Federal de la organización JOVENES ORQUESTAS, ORQUESTANDO LA LUCHA A.C, la cual ha sido financiada por el programa de </w:t>
      </w:r>
      <w:r w:rsidR="00D55344">
        <w:rPr>
          <w:rFonts w:ascii="Arial" w:hAnsi="Arial" w:cs="Arial"/>
          <w:sz w:val="22"/>
          <w:szCs w:val="22"/>
        </w:rPr>
        <w:t xml:space="preserve">coinversión, en 2014 fuimos beneficiados con un monto de $160,000.00 (ciento sesenta mil pesos) recursos que han contribuido en el desarrollo social en colonias de </w:t>
      </w:r>
      <w:r w:rsidR="005012B6">
        <w:rPr>
          <w:rFonts w:ascii="Arial" w:hAnsi="Arial" w:cs="Arial"/>
          <w:sz w:val="22"/>
          <w:szCs w:val="22"/>
        </w:rPr>
        <w:t>la Delegación Gustavo A. Madero y otras delegaciones.</w:t>
      </w:r>
    </w:p>
    <w:p w14:paraId="6FEEFA26" w14:textId="77777777" w:rsidR="00D55344" w:rsidRDefault="00D55344" w:rsidP="00E51FA8">
      <w:pPr>
        <w:tabs>
          <w:tab w:val="left" w:pos="3345"/>
        </w:tabs>
        <w:jc w:val="both"/>
        <w:rPr>
          <w:rFonts w:ascii="Arial" w:hAnsi="Arial" w:cs="Arial"/>
          <w:sz w:val="22"/>
          <w:szCs w:val="22"/>
        </w:rPr>
      </w:pPr>
    </w:p>
    <w:p w14:paraId="31FD9BC4" w14:textId="5E0A03EF" w:rsidR="00D55344" w:rsidRDefault="00D55344" w:rsidP="00E51FA8">
      <w:pPr>
        <w:tabs>
          <w:tab w:val="left" w:pos="3345"/>
        </w:tabs>
        <w:jc w:val="both"/>
        <w:rPr>
          <w:rFonts w:ascii="Arial" w:hAnsi="Arial" w:cs="Arial"/>
          <w:sz w:val="22"/>
          <w:szCs w:val="22"/>
        </w:rPr>
      </w:pPr>
      <w:r>
        <w:rPr>
          <w:rFonts w:ascii="Arial" w:hAnsi="Arial" w:cs="Arial"/>
          <w:sz w:val="22"/>
          <w:szCs w:val="22"/>
        </w:rPr>
        <w:t>Informe de Actividades:</w:t>
      </w:r>
    </w:p>
    <w:p w14:paraId="5903EC43" w14:textId="77777777" w:rsidR="00D55344" w:rsidRDefault="00D55344" w:rsidP="00E51FA8">
      <w:pPr>
        <w:tabs>
          <w:tab w:val="left" w:pos="3345"/>
        </w:tabs>
        <w:jc w:val="both"/>
        <w:rPr>
          <w:rFonts w:ascii="Arial" w:hAnsi="Arial" w:cs="Arial"/>
          <w:sz w:val="22"/>
          <w:szCs w:val="22"/>
        </w:rPr>
      </w:pPr>
    </w:p>
    <w:p w14:paraId="694D8591" w14:textId="0167962E" w:rsidR="00D55344" w:rsidRDefault="00D55344" w:rsidP="00D55344">
      <w:pPr>
        <w:pStyle w:val="Prrafodelista"/>
        <w:numPr>
          <w:ilvl w:val="0"/>
          <w:numId w:val="30"/>
        </w:numPr>
        <w:tabs>
          <w:tab w:val="left" w:pos="3345"/>
        </w:tabs>
        <w:jc w:val="both"/>
        <w:rPr>
          <w:rFonts w:ascii="Arial" w:hAnsi="Arial" w:cs="Arial"/>
          <w:sz w:val="22"/>
          <w:szCs w:val="22"/>
        </w:rPr>
      </w:pPr>
      <w:r w:rsidRPr="00D55344">
        <w:rPr>
          <w:rFonts w:ascii="Arial" w:hAnsi="Arial" w:cs="Arial"/>
          <w:sz w:val="22"/>
          <w:szCs w:val="22"/>
        </w:rPr>
        <w:t>Se instalaron 4 talleres de música</w:t>
      </w:r>
    </w:p>
    <w:p w14:paraId="78DA9A74" w14:textId="188D2F4A" w:rsidR="00D55344" w:rsidRDefault="00D55344" w:rsidP="00D55344">
      <w:pPr>
        <w:pStyle w:val="Prrafodelista"/>
        <w:numPr>
          <w:ilvl w:val="0"/>
          <w:numId w:val="30"/>
        </w:numPr>
        <w:tabs>
          <w:tab w:val="left" w:pos="3345"/>
        </w:tabs>
        <w:jc w:val="both"/>
        <w:rPr>
          <w:rFonts w:ascii="Arial" w:hAnsi="Arial" w:cs="Arial"/>
          <w:sz w:val="22"/>
          <w:szCs w:val="22"/>
        </w:rPr>
      </w:pPr>
      <w:r>
        <w:rPr>
          <w:rFonts w:ascii="Arial" w:hAnsi="Arial" w:cs="Arial"/>
          <w:sz w:val="22"/>
          <w:szCs w:val="22"/>
        </w:rPr>
        <w:t>Un taller de laudería</w:t>
      </w:r>
    </w:p>
    <w:p w14:paraId="4A902FF9" w14:textId="5A580830" w:rsidR="00D55344" w:rsidRDefault="00D55344" w:rsidP="00D55344">
      <w:pPr>
        <w:pStyle w:val="Prrafodelista"/>
        <w:numPr>
          <w:ilvl w:val="0"/>
          <w:numId w:val="30"/>
        </w:numPr>
        <w:tabs>
          <w:tab w:val="left" w:pos="3345"/>
        </w:tabs>
        <w:jc w:val="both"/>
        <w:rPr>
          <w:rFonts w:ascii="Arial" w:hAnsi="Arial" w:cs="Arial"/>
          <w:sz w:val="22"/>
          <w:szCs w:val="22"/>
        </w:rPr>
      </w:pPr>
      <w:r>
        <w:rPr>
          <w:rFonts w:ascii="Arial" w:hAnsi="Arial" w:cs="Arial"/>
          <w:sz w:val="22"/>
          <w:szCs w:val="22"/>
        </w:rPr>
        <w:t>Un taller de tejido artístico</w:t>
      </w:r>
    </w:p>
    <w:p w14:paraId="40A378A4" w14:textId="2BDA5114" w:rsidR="00D55344" w:rsidRDefault="00D55344" w:rsidP="00D55344">
      <w:pPr>
        <w:pStyle w:val="Prrafodelista"/>
        <w:numPr>
          <w:ilvl w:val="0"/>
          <w:numId w:val="30"/>
        </w:numPr>
        <w:tabs>
          <w:tab w:val="left" w:pos="3345"/>
        </w:tabs>
        <w:jc w:val="both"/>
        <w:rPr>
          <w:rFonts w:ascii="Arial" w:hAnsi="Arial" w:cs="Arial"/>
          <w:sz w:val="22"/>
          <w:szCs w:val="22"/>
        </w:rPr>
      </w:pPr>
      <w:r>
        <w:rPr>
          <w:rFonts w:ascii="Arial" w:hAnsi="Arial" w:cs="Arial"/>
          <w:sz w:val="22"/>
          <w:szCs w:val="22"/>
        </w:rPr>
        <w:t>Formación de tres grupos musicales</w:t>
      </w:r>
    </w:p>
    <w:p w14:paraId="7165310C" w14:textId="648DBCFF" w:rsidR="00D55344" w:rsidRDefault="00D55344" w:rsidP="00D55344">
      <w:pPr>
        <w:pStyle w:val="Prrafodelista"/>
        <w:numPr>
          <w:ilvl w:val="0"/>
          <w:numId w:val="30"/>
        </w:numPr>
        <w:tabs>
          <w:tab w:val="left" w:pos="3345"/>
        </w:tabs>
        <w:jc w:val="both"/>
        <w:rPr>
          <w:rFonts w:ascii="Arial" w:hAnsi="Arial" w:cs="Arial"/>
          <w:sz w:val="22"/>
          <w:szCs w:val="22"/>
        </w:rPr>
      </w:pPr>
      <w:r>
        <w:rPr>
          <w:rFonts w:ascii="Arial" w:hAnsi="Arial" w:cs="Arial"/>
          <w:sz w:val="22"/>
          <w:szCs w:val="22"/>
        </w:rPr>
        <w:t>Se recuperó un espacio publico</w:t>
      </w:r>
    </w:p>
    <w:p w14:paraId="2C9875E1" w14:textId="2DCFCE83" w:rsidR="00D55344" w:rsidRDefault="00D55344" w:rsidP="00D55344">
      <w:pPr>
        <w:pStyle w:val="Prrafodelista"/>
        <w:numPr>
          <w:ilvl w:val="0"/>
          <w:numId w:val="30"/>
        </w:numPr>
        <w:tabs>
          <w:tab w:val="left" w:pos="3345"/>
        </w:tabs>
        <w:jc w:val="both"/>
        <w:rPr>
          <w:rFonts w:ascii="Arial" w:hAnsi="Arial" w:cs="Arial"/>
          <w:sz w:val="22"/>
          <w:szCs w:val="22"/>
        </w:rPr>
      </w:pPr>
      <w:r>
        <w:rPr>
          <w:rFonts w:ascii="Arial" w:hAnsi="Arial" w:cs="Arial"/>
          <w:sz w:val="22"/>
          <w:szCs w:val="22"/>
        </w:rPr>
        <w:t>Se realizaron dos festivales Artístico</w:t>
      </w:r>
      <w:r w:rsidR="005537FB">
        <w:rPr>
          <w:rFonts w:ascii="Arial" w:hAnsi="Arial" w:cs="Arial"/>
          <w:sz w:val="22"/>
          <w:szCs w:val="22"/>
        </w:rPr>
        <w:t>s</w:t>
      </w:r>
      <w:bookmarkStart w:id="0" w:name="_GoBack"/>
      <w:bookmarkEnd w:id="0"/>
    </w:p>
    <w:p w14:paraId="33BB6659" w14:textId="4612F23B" w:rsidR="00D55344" w:rsidRDefault="00D55344" w:rsidP="00D55344">
      <w:pPr>
        <w:pStyle w:val="Prrafodelista"/>
        <w:numPr>
          <w:ilvl w:val="0"/>
          <w:numId w:val="30"/>
        </w:numPr>
        <w:tabs>
          <w:tab w:val="left" w:pos="3345"/>
        </w:tabs>
        <w:jc w:val="both"/>
        <w:rPr>
          <w:rFonts w:ascii="Arial" w:hAnsi="Arial" w:cs="Arial"/>
          <w:sz w:val="22"/>
          <w:szCs w:val="22"/>
        </w:rPr>
      </w:pPr>
      <w:r>
        <w:rPr>
          <w:rFonts w:ascii="Arial" w:hAnsi="Arial" w:cs="Arial"/>
          <w:sz w:val="22"/>
          <w:szCs w:val="22"/>
        </w:rPr>
        <w:t>Se realizaron dos conciertos didácticos</w:t>
      </w:r>
    </w:p>
    <w:p w14:paraId="088FEE60" w14:textId="082793CE" w:rsidR="00D55344" w:rsidRDefault="00D55344" w:rsidP="00D55344">
      <w:pPr>
        <w:pStyle w:val="Prrafodelista"/>
        <w:numPr>
          <w:ilvl w:val="0"/>
          <w:numId w:val="30"/>
        </w:numPr>
        <w:tabs>
          <w:tab w:val="left" w:pos="3345"/>
        </w:tabs>
        <w:jc w:val="both"/>
        <w:rPr>
          <w:rFonts w:ascii="Arial" w:hAnsi="Arial" w:cs="Arial"/>
          <w:sz w:val="22"/>
          <w:szCs w:val="22"/>
        </w:rPr>
      </w:pPr>
      <w:r>
        <w:rPr>
          <w:rFonts w:ascii="Arial" w:hAnsi="Arial" w:cs="Arial"/>
          <w:sz w:val="22"/>
          <w:szCs w:val="22"/>
        </w:rPr>
        <w:t>Se realizó un campamento de verano</w:t>
      </w:r>
    </w:p>
    <w:p w14:paraId="77E46962" w14:textId="7679C537" w:rsidR="005012B6" w:rsidRDefault="005012B6" w:rsidP="00D55344">
      <w:pPr>
        <w:pStyle w:val="Prrafodelista"/>
        <w:numPr>
          <w:ilvl w:val="0"/>
          <w:numId w:val="30"/>
        </w:numPr>
        <w:tabs>
          <w:tab w:val="left" w:pos="3345"/>
        </w:tabs>
        <w:jc w:val="both"/>
        <w:rPr>
          <w:rFonts w:ascii="Arial" w:hAnsi="Arial" w:cs="Arial"/>
          <w:sz w:val="22"/>
          <w:szCs w:val="22"/>
        </w:rPr>
      </w:pPr>
      <w:r>
        <w:rPr>
          <w:rFonts w:ascii="Arial" w:hAnsi="Arial" w:cs="Arial"/>
          <w:sz w:val="22"/>
          <w:szCs w:val="22"/>
        </w:rPr>
        <w:t>Se participó en radio Educación</w:t>
      </w:r>
    </w:p>
    <w:p w14:paraId="7B518DF0" w14:textId="2BA32BB0" w:rsidR="005537FB" w:rsidRDefault="005537FB" w:rsidP="00D55344">
      <w:pPr>
        <w:pStyle w:val="Prrafodelista"/>
        <w:numPr>
          <w:ilvl w:val="0"/>
          <w:numId w:val="30"/>
        </w:numPr>
        <w:tabs>
          <w:tab w:val="left" w:pos="3345"/>
        </w:tabs>
        <w:jc w:val="both"/>
        <w:rPr>
          <w:rFonts w:ascii="Arial" w:hAnsi="Arial" w:cs="Arial"/>
          <w:sz w:val="22"/>
          <w:szCs w:val="22"/>
        </w:rPr>
      </w:pPr>
      <w:r>
        <w:rPr>
          <w:rFonts w:ascii="Arial" w:hAnsi="Arial" w:cs="Arial"/>
          <w:sz w:val="22"/>
          <w:szCs w:val="22"/>
        </w:rPr>
        <w:t>Se participó con la Secretaria de Desarrollo Social en evento realizado en tepito</w:t>
      </w:r>
    </w:p>
    <w:p w14:paraId="1646B8C4" w14:textId="17D2569D" w:rsidR="005012B6" w:rsidRDefault="005012B6" w:rsidP="00D55344">
      <w:pPr>
        <w:pStyle w:val="Prrafodelista"/>
        <w:numPr>
          <w:ilvl w:val="0"/>
          <w:numId w:val="30"/>
        </w:numPr>
        <w:tabs>
          <w:tab w:val="left" w:pos="3345"/>
        </w:tabs>
        <w:jc w:val="both"/>
        <w:rPr>
          <w:rFonts w:ascii="Arial" w:hAnsi="Arial" w:cs="Arial"/>
          <w:sz w:val="22"/>
          <w:szCs w:val="22"/>
        </w:rPr>
      </w:pPr>
      <w:r>
        <w:rPr>
          <w:rFonts w:ascii="Arial" w:hAnsi="Arial" w:cs="Arial"/>
          <w:sz w:val="22"/>
          <w:szCs w:val="22"/>
        </w:rPr>
        <w:t>Se participó</w:t>
      </w:r>
      <w:r w:rsidR="005537FB">
        <w:rPr>
          <w:rFonts w:ascii="Arial" w:hAnsi="Arial" w:cs="Arial"/>
          <w:sz w:val="22"/>
          <w:szCs w:val="22"/>
        </w:rPr>
        <w:t xml:space="preserve"> en la feria de </w:t>
      </w:r>
      <w:r>
        <w:rPr>
          <w:rFonts w:ascii="Arial" w:hAnsi="Arial" w:cs="Arial"/>
          <w:sz w:val="22"/>
          <w:szCs w:val="22"/>
        </w:rPr>
        <w:t>corresponsabilidad</w:t>
      </w:r>
      <w:r w:rsidR="005537FB">
        <w:rPr>
          <w:rFonts w:ascii="Arial" w:hAnsi="Arial" w:cs="Arial"/>
          <w:sz w:val="22"/>
          <w:szCs w:val="22"/>
        </w:rPr>
        <w:t xml:space="preserve"> con organizaciones sociales con el gobierno de la CDMX</w:t>
      </w:r>
    </w:p>
    <w:p w14:paraId="3D51E250" w14:textId="77777777" w:rsidR="00D55344" w:rsidRDefault="00D55344" w:rsidP="00D55344">
      <w:pPr>
        <w:pStyle w:val="Prrafodelista"/>
        <w:numPr>
          <w:ilvl w:val="0"/>
          <w:numId w:val="30"/>
        </w:numPr>
        <w:tabs>
          <w:tab w:val="left" w:pos="3345"/>
        </w:tabs>
        <w:jc w:val="both"/>
        <w:rPr>
          <w:rFonts w:ascii="Arial" w:hAnsi="Arial" w:cs="Arial"/>
          <w:sz w:val="22"/>
          <w:szCs w:val="22"/>
        </w:rPr>
      </w:pPr>
      <w:r>
        <w:rPr>
          <w:rFonts w:ascii="Arial" w:hAnsi="Arial" w:cs="Arial"/>
          <w:sz w:val="22"/>
          <w:szCs w:val="22"/>
        </w:rPr>
        <w:t>Se participó en la feria internacional del libro</w:t>
      </w:r>
    </w:p>
    <w:p w14:paraId="4AAE7282" w14:textId="77777777" w:rsidR="005012B6" w:rsidRDefault="005012B6" w:rsidP="00D55344">
      <w:pPr>
        <w:pStyle w:val="Prrafodelista"/>
        <w:numPr>
          <w:ilvl w:val="0"/>
          <w:numId w:val="30"/>
        </w:numPr>
        <w:tabs>
          <w:tab w:val="left" w:pos="3345"/>
        </w:tabs>
        <w:jc w:val="both"/>
        <w:rPr>
          <w:rFonts w:ascii="Arial" w:hAnsi="Arial" w:cs="Arial"/>
          <w:sz w:val="22"/>
          <w:szCs w:val="22"/>
        </w:rPr>
      </w:pPr>
      <w:r>
        <w:rPr>
          <w:rFonts w:ascii="Arial" w:hAnsi="Arial" w:cs="Arial"/>
          <w:sz w:val="22"/>
          <w:szCs w:val="22"/>
        </w:rPr>
        <w:t>Se desarrolló el proyecto arte para la vida con la Secretaría de Cultura CDMX</w:t>
      </w:r>
    </w:p>
    <w:p w14:paraId="388FD926" w14:textId="77777777" w:rsidR="005012B6" w:rsidRDefault="005012B6" w:rsidP="00D55344">
      <w:pPr>
        <w:pStyle w:val="Prrafodelista"/>
        <w:numPr>
          <w:ilvl w:val="0"/>
          <w:numId w:val="30"/>
        </w:numPr>
        <w:tabs>
          <w:tab w:val="left" w:pos="3345"/>
        </w:tabs>
        <w:jc w:val="both"/>
        <w:rPr>
          <w:rFonts w:ascii="Arial" w:hAnsi="Arial" w:cs="Arial"/>
          <w:sz w:val="22"/>
          <w:szCs w:val="22"/>
        </w:rPr>
      </w:pPr>
      <w:r>
        <w:rPr>
          <w:rFonts w:ascii="Arial" w:hAnsi="Arial" w:cs="Arial"/>
          <w:sz w:val="22"/>
          <w:szCs w:val="22"/>
        </w:rPr>
        <w:t>Se participó en el proyecto “Tejiendo Culturas” en los nueve pueblos de Tlalpan</w:t>
      </w:r>
    </w:p>
    <w:p w14:paraId="58072C85" w14:textId="77777777" w:rsidR="005012B6" w:rsidRDefault="005012B6" w:rsidP="00D55344">
      <w:pPr>
        <w:pStyle w:val="Prrafodelista"/>
        <w:numPr>
          <w:ilvl w:val="0"/>
          <w:numId w:val="30"/>
        </w:numPr>
        <w:tabs>
          <w:tab w:val="left" w:pos="3345"/>
        </w:tabs>
        <w:jc w:val="both"/>
        <w:rPr>
          <w:rFonts w:ascii="Arial" w:hAnsi="Arial" w:cs="Arial"/>
          <w:sz w:val="22"/>
          <w:szCs w:val="22"/>
        </w:rPr>
      </w:pPr>
      <w:r>
        <w:rPr>
          <w:rFonts w:ascii="Arial" w:hAnsi="Arial" w:cs="Arial"/>
          <w:sz w:val="22"/>
          <w:szCs w:val="22"/>
        </w:rPr>
        <w:t>Se participó en dos ocasiones en la UACM plantel Cuautepec</w:t>
      </w:r>
    </w:p>
    <w:p w14:paraId="0246B920" w14:textId="2CD975F6" w:rsidR="005012B6" w:rsidRDefault="005012B6" w:rsidP="00D55344">
      <w:pPr>
        <w:pStyle w:val="Prrafodelista"/>
        <w:numPr>
          <w:ilvl w:val="0"/>
          <w:numId w:val="30"/>
        </w:numPr>
        <w:tabs>
          <w:tab w:val="left" w:pos="3345"/>
        </w:tabs>
        <w:jc w:val="both"/>
        <w:rPr>
          <w:rFonts w:ascii="Arial" w:hAnsi="Arial" w:cs="Arial"/>
          <w:sz w:val="22"/>
          <w:szCs w:val="22"/>
        </w:rPr>
      </w:pPr>
      <w:r>
        <w:rPr>
          <w:rFonts w:ascii="Arial" w:hAnsi="Arial" w:cs="Arial"/>
          <w:sz w:val="22"/>
          <w:szCs w:val="22"/>
        </w:rPr>
        <w:t xml:space="preserve">Se realizaron conciertos en distintos foros de la ciudad  </w:t>
      </w:r>
    </w:p>
    <w:p w14:paraId="2D8F3C2E" w14:textId="633DB895" w:rsidR="005012B6" w:rsidRDefault="005012B6" w:rsidP="00D55344">
      <w:pPr>
        <w:pStyle w:val="Prrafodelista"/>
        <w:numPr>
          <w:ilvl w:val="0"/>
          <w:numId w:val="30"/>
        </w:numPr>
        <w:tabs>
          <w:tab w:val="left" w:pos="3345"/>
        </w:tabs>
        <w:jc w:val="both"/>
        <w:rPr>
          <w:rFonts w:ascii="Arial" w:hAnsi="Arial" w:cs="Arial"/>
          <w:sz w:val="22"/>
          <w:szCs w:val="22"/>
        </w:rPr>
      </w:pPr>
      <w:r>
        <w:rPr>
          <w:rFonts w:ascii="Arial" w:hAnsi="Arial" w:cs="Arial"/>
          <w:sz w:val="22"/>
          <w:szCs w:val="22"/>
        </w:rPr>
        <w:t>Se atendieron a más de 300 personas.</w:t>
      </w:r>
    </w:p>
    <w:p w14:paraId="3820F402" w14:textId="7BAFE611" w:rsidR="005012B6" w:rsidRDefault="005012B6" w:rsidP="00D55344">
      <w:pPr>
        <w:pStyle w:val="Prrafodelista"/>
        <w:numPr>
          <w:ilvl w:val="0"/>
          <w:numId w:val="30"/>
        </w:numPr>
        <w:tabs>
          <w:tab w:val="left" w:pos="3345"/>
        </w:tabs>
        <w:jc w:val="both"/>
        <w:rPr>
          <w:rFonts w:ascii="Arial" w:hAnsi="Arial" w:cs="Arial"/>
          <w:sz w:val="22"/>
          <w:szCs w:val="22"/>
        </w:rPr>
      </w:pPr>
      <w:r>
        <w:rPr>
          <w:rFonts w:ascii="Arial" w:hAnsi="Arial" w:cs="Arial"/>
          <w:sz w:val="22"/>
          <w:szCs w:val="22"/>
        </w:rPr>
        <w:t>Por todo lo anterior reconoció y premio a nuestra organización con el premio:</w:t>
      </w:r>
    </w:p>
    <w:p w14:paraId="32582C80" w14:textId="66D8F11A" w:rsidR="005012B6" w:rsidRDefault="005012B6" w:rsidP="005012B6">
      <w:pPr>
        <w:pStyle w:val="Prrafodelista"/>
        <w:tabs>
          <w:tab w:val="left" w:pos="3345"/>
        </w:tabs>
        <w:jc w:val="both"/>
        <w:rPr>
          <w:rFonts w:ascii="Arial" w:hAnsi="Arial" w:cs="Arial"/>
          <w:sz w:val="22"/>
          <w:szCs w:val="22"/>
        </w:rPr>
      </w:pPr>
      <w:r>
        <w:rPr>
          <w:rFonts w:ascii="Arial" w:hAnsi="Arial" w:cs="Arial"/>
          <w:sz w:val="22"/>
          <w:szCs w:val="22"/>
        </w:rPr>
        <w:t>PREMIO AL MERITO CULTURAL “CARLOS MONSIVÁIS” DE LA CIUDAD DE MEXICO 2014</w:t>
      </w:r>
    </w:p>
    <w:p w14:paraId="3E2954BE" w14:textId="77777777" w:rsidR="005012B6" w:rsidRDefault="005012B6" w:rsidP="005012B6">
      <w:pPr>
        <w:pStyle w:val="Prrafodelista"/>
        <w:tabs>
          <w:tab w:val="left" w:pos="3345"/>
        </w:tabs>
        <w:jc w:val="both"/>
        <w:rPr>
          <w:rFonts w:ascii="Arial" w:hAnsi="Arial" w:cs="Arial"/>
          <w:sz w:val="22"/>
          <w:szCs w:val="22"/>
        </w:rPr>
      </w:pPr>
    </w:p>
    <w:p w14:paraId="52A4C601" w14:textId="3C13B113" w:rsidR="005012B6" w:rsidRDefault="005012B6" w:rsidP="005012B6">
      <w:pPr>
        <w:pStyle w:val="Prrafodelista"/>
        <w:tabs>
          <w:tab w:val="left" w:pos="3345"/>
        </w:tabs>
        <w:jc w:val="both"/>
        <w:rPr>
          <w:rFonts w:ascii="Arial" w:hAnsi="Arial" w:cs="Arial"/>
          <w:sz w:val="22"/>
          <w:szCs w:val="22"/>
        </w:rPr>
      </w:pPr>
      <w:r>
        <w:rPr>
          <w:rFonts w:ascii="Arial" w:hAnsi="Arial" w:cs="Arial"/>
          <w:sz w:val="22"/>
          <w:szCs w:val="22"/>
        </w:rPr>
        <w:t>Sin más por el momento reiterando nuestro agradecimiento quedo de usted</w:t>
      </w:r>
    </w:p>
    <w:p w14:paraId="5A7D04D6" w14:textId="77777777" w:rsidR="005012B6" w:rsidRDefault="005012B6" w:rsidP="005012B6">
      <w:pPr>
        <w:pStyle w:val="Prrafodelista"/>
        <w:tabs>
          <w:tab w:val="left" w:pos="3345"/>
        </w:tabs>
        <w:jc w:val="both"/>
        <w:rPr>
          <w:rFonts w:ascii="Arial" w:hAnsi="Arial" w:cs="Arial"/>
          <w:sz w:val="22"/>
          <w:szCs w:val="22"/>
        </w:rPr>
      </w:pPr>
    </w:p>
    <w:p w14:paraId="092F64E8" w14:textId="77777777" w:rsidR="005012B6" w:rsidRDefault="005012B6" w:rsidP="005012B6">
      <w:pPr>
        <w:pStyle w:val="Prrafodelista"/>
        <w:tabs>
          <w:tab w:val="left" w:pos="3345"/>
        </w:tabs>
        <w:jc w:val="both"/>
        <w:rPr>
          <w:rFonts w:ascii="Arial" w:hAnsi="Arial" w:cs="Arial"/>
          <w:sz w:val="22"/>
          <w:szCs w:val="22"/>
        </w:rPr>
      </w:pPr>
    </w:p>
    <w:p w14:paraId="7A3EBF9E" w14:textId="77777777" w:rsidR="005012B6" w:rsidRDefault="005012B6" w:rsidP="005012B6">
      <w:pPr>
        <w:pStyle w:val="Prrafodelista"/>
        <w:tabs>
          <w:tab w:val="left" w:pos="3345"/>
        </w:tabs>
        <w:jc w:val="both"/>
        <w:rPr>
          <w:rFonts w:ascii="Arial" w:hAnsi="Arial" w:cs="Arial"/>
          <w:sz w:val="22"/>
          <w:szCs w:val="22"/>
        </w:rPr>
      </w:pPr>
    </w:p>
    <w:p w14:paraId="5449F819" w14:textId="77777777" w:rsidR="005012B6" w:rsidRDefault="005012B6" w:rsidP="005012B6">
      <w:pPr>
        <w:pStyle w:val="Prrafodelista"/>
        <w:tabs>
          <w:tab w:val="left" w:pos="3345"/>
        </w:tabs>
        <w:jc w:val="both"/>
        <w:rPr>
          <w:rFonts w:ascii="Arial" w:hAnsi="Arial" w:cs="Arial"/>
          <w:sz w:val="22"/>
          <w:szCs w:val="22"/>
        </w:rPr>
      </w:pPr>
    </w:p>
    <w:p w14:paraId="34BFBFE8" w14:textId="090B6C4F" w:rsidR="005012B6" w:rsidRDefault="005012B6" w:rsidP="005012B6">
      <w:pPr>
        <w:pStyle w:val="Prrafodelista"/>
        <w:tabs>
          <w:tab w:val="left" w:pos="3345"/>
        </w:tabs>
        <w:jc w:val="both"/>
        <w:rPr>
          <w:rFonts w:ascii="Arial" w:hAnsi="Arial" w:cs="Arial"/>
          <w:sz w:val="22"/>
          <w:szCs w:val="22"/>
        </w:rPr>
      </w:pPr>
      <w:r>
        <w:rPr>
          <w:rFonts w:ascii="Arial" w:hAnsi="Arial" w:cs="Arial"/>
          <w:sz w:val="22"/>
          <w:szCs w:val="22"/>
        </w:rPr>
        <w:t>Olimpia Araceli Juárez Romero</w:t>
      </w:r>
    </w:p>
    <w:p w14:paraId="17CD9D29" w14:textId="068BB3F7" w:rsidR="00D55344" w:rsidRPr="00D55344" w:rsidRDefault="00D55344" w:rsidP="00D55344">
      <w:pPr>
        <w:pStyle w:val="Prrafodelista"/>
        <w:tabs>
          <w:tab w:val="left" w:pos="3345"/>
        </w:tabs>
        <w:jc w:val="both"/>
        <w:rPr>
          <w:rFonts w:ascii="Arial" w:hAnsi="Arial" w:cs="Arial"/>
          <w:sz w:val="22"/>
          <w:szCs w:val="22"/>
        </w:rPr>
      </w:pPr>
    </w:p>
    <w:p w14:paraId="22CE16B7" w14:textId="77777777" w:rsidR="00D55344" w:rsidRDefault="00D55344" w:rsidP="00E51FA8">
      <w:pPr>
        <w:tabs>
          <w:tab w:val="left" w:pos="3345"/>
        </w:tabs>
        <w:jc w:val="both"/>
        <w:rPr>
          <w:rFonts w:ascii="Arial" w:hAnsi="Arial" w:cs="Arial"/>
          <w:sz w:val="22"/>
          <w:szCs w:val="22"/>
        </w:rPr>
      </w:pPr>
    </w:p>
    <w:p w14:paraId="092C7851" w14:textId="77777777" w:rsidR="00D55344" w:rsidRDefault="00D55344" w:rsidP="00E51FA8">
      <w:pPr>
        <w:tabs>
          <w:tab w:val="left" w:pos="3345"/>
        </w:tabs>
        <w:jc w:val="both"/>
        <w:rPr>
          <w:rFonts w:ascii="Arial" w:hAnsi="Arial" w:cs="Arial"/>
          <w:sz w:val="22"/>
          <w:szCs w:val="22"/>
        </w:rPr>
      </w:pPr>
    </w:p>
    <w:p w14:paraId="1F1379B6" w14:textId="77777777" w:rsidR="00E51FA8" w:rsidRPr="00E51FA8" w:rsidRDefault="00E51FA8" w:rsidP="00E51FA8">
      <w:pPr>
        <w:ind w:firstLine="708"/>
        <w:jc w:val="both"/>
        <w:rPr>
          <w:rFonts w:ascii="Arial" w:hAnsi="Arial" w:cs="Arial"/>
          <w:sz w:val="22"/>
          <w:szCs w:val="22"/>
        </w:rPr>
      </w:pPr>
    </w:p>
    <w:sectPr w:rsidR="00E51FA8" w:rsidRPr="00E51FA8" w:rsidSect="00935A4E">
      <w:headerReference w:type="even" r:id="rId8"/>
      <w:headerReference w:type="default" r:id="rId9"/>
      <w:footerReference w:type="default" r:id="rId10"/>
      <w:type w:val="continuous"/>
      <w:pgSz w:w="12240" w:h="15840"/>
      <w:pgMar w:top="529" w:right="985" w:bottom="1417" w:left="1701" w:header="28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DAB8A5" w14:textId="77777777" w:rsidR="00815A88" w:rsidRDefault="00815A88" w:rsidP="00766650">
      <w:r>
        <w:separator/>
      </w:r>
    </w:p>
  </w:endnote>
  <w:endnote w:type="continuationSeparator" w:id="0">
    <w:p w14:paraId="134F05A3" w14:textId="77777777" w:rsidR="00815A88" w:rsidRDefault="00815A88" w:rsidP="00766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Geneva">
    <w:altName w:val="Arial"/>
    <w:charset w:val="00"/>
    <w:family w:val="auto"/>
    <w:pitch w:val="variable"/>
    <w:sig w:usb0="00000003" w:usb1="00000000" w:usb2="00000000" w:usb3="00000000" w:csb0="00000001" w:csb1="00000000"/>
  </w:font>
  <w:font w:name="Minion Pro">
    <w:panose1 w:val="00000000000000000000"/>
    <w:charset w:val="00"/>
    <w:family w:val="roman"/>
    <w:notTrueType/>
    <w:pitch w:val="variable"/>
    <w:sig w:usb0="60000287"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CA62C8" w14:textId="15A7A5F9" w:rsidR="00755D53" w:rsidRPr="00935A4E" w:rsidRDefault="00755D53" w:rsidP="00935A4E">
    <w:pPr>
      <w:jc w:val="center"/>
      <w:rPr>
        <w:sz w:val="20"/>
        <w:szCs w:val="20"/>
      </w:rPr>
    </w:pPr>
    <w:r w:rsidRPr="00935A4E">
      <w:rPr>
        <w:sz w:val="20"/>
        <w:szCs w:val="20"/>
      </w:rPr>
      <w:t>JÓVENES ORQUESTAS, ORQUESTANO LA LUCHA A.C.</w:t>
    </w:r>
    <w:r w:rsidR="00935A4E">
      <w:rPr>
        <w:sz w:val="20"/>
        <w:szCs w:val="20"/>
      </w:rPr>
      <w:tab/>
    </w:r>
    <w:r w:rsidRPr="00935A4E">
      <w:rPr>
        <w:sz w:val="20"/>
        <w:szCs w:val="20"/>
      </w:rPr>
      <w:t>-RFC -JOO100204D93-</w:t>
    </w:r>
  </w:p>
  <w:p w14:paraId="696968C1" w14:textId="59896B6A" w:rsidR="00256280" w:rsidRPr="00935A4E" w:rsidRDefault="00755D53" w:rsidP="00935A4E">
    <w:pPr>
      <w:jc w:val="center"/>
      <w:rPr>
        <w:rFonts w:ascii="Minion Pro" w:hAnsi="Minion Pro"/>
        <w:color w:val="000000" w:themeColor="text1"/>
        <w:sz w:val="20"/>
        <w:szCs w:val="20"/>
      </w:rPr>
    </w:pPr>
    <w:r w:rsidRPr="00935A4E">
      <w:rPr>
        <w:rFonts w:ascii="Minion Pro" w:hAnsi="Minion Pro"/>
        <w:color w:val="000000" w:themeColor="text1"/>
        <w:sz w:val="20"/>
        <w:szCs w:val="20"/>
      </w:rPr>
      <w:t>Calle Ciprés #53, Col. Del Bosque. CP 07207. México DF, Del. Gustavo A. Madero. 53030160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FED444" w14:textId="77777777" w:rsidR="00815A88" w:rsidRDefault="00815A88" w:rsidP="00766650">
      <w:r>
        <w:separator/>
      </w:r>
    </w:p>
  </w:footnote>
  <w:footnote w:type="continuationSeparator" w:id="0">
    <w:p w14:paraId="797DE8B6" w14:textId="77777777" w:rsidR="00815A88" w:rsidRDefault="00815A88" w:rsidP="007666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4E2740" w14:textId="0A6E950E" w:rsidR="00935A4E" w:rsidRDefault="00935A4E">
    <w:pPr>
      <w:pStyle w:val="Encabezado"/>
    </w:pPr>
    <w:r w:rsidRPr="000200E7">
      <w:rPr>
        <w:rFonts w:ascii="Geneva" w:hAnsi="Geneva"/>
        <w:noProof/>
        <w:color w:val="DB8C2D"/>
        <w:sz w:val="44"/>
        <w:lang w:val="es-MX" w:eastAsia="es-MX"/>
      </w:rPr>
      <w:drawing>
        <wp:anchor distT="0" distB="0" distL="114300" distR="114300" simplePos="0" relativeHeight="251669504" behindDoc="0" locked="0" layoutInCell="1" allowOverlap="1" wp14:anchorId="4F58FB59" wp14:editId="23AF6731">
          <wp:simplePos x="0" y="0"/>
          <wp:positionH relativeFrom="column">
            <wp:posOffset>0</wp:posOffset>
          </wp:positionH>
          <wp:positionV relativeFrom="paragraph">
            <wp:posOffset>175895</wp:posOffset>
          </wp:positionV>
          <wp:extent cx="683260" cy="683260"/>
          <wp:effectExtent l="0" t="0" r="2540" b="2540"/>
          <wp:wrapTight wrapText="bothSides">
            <wp:wrapPolygon edited="0">
              <wp:start x="0" y="0"/>
              <wp:lineTo x="0" y="21078"/>
              <wp:lineTo x="21078" y="21078"/>
              <wp:lineTo x="21078" y="0"/>
              <wp:lineTo x="0" y="0"/>
            </wp:wrapPolygon>
          </wp:wrapTight>
          <wp:docPr id="16" name="Imagen 16" descr="Macintosh HD:Users:juancarloscalzadaespinosa:Desktop:10647704_826045724081333_113763066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uancarloscalzadaespinosa:Desktop:10647704_826045724081333_1137630666_n.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3260" cy="6832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MX" w:eastAsia="es-MX"/>
      </w:rPr>
      <mc:AlternateContent>
        <mc:Choice Requires="wps">
          <w:drawing>
            <wp:anchor distT="45720" distB="45720" distL="114300" distR="114300" simplePos="0" relativeHeight="251664384" behindDoc="0" locked="0" layoutInCell="1" allowOverlap="1" wp14:anchorId="1B8F7C1C" wp14:editId="7C48A854">
              <wp:simplePos x="0" y="0"/>
              <wp:positionH relativeFrom="column">
                <wp:posOffset>5243766</wp:posOffset>
              </wp:positionH>
              <wp:positionV relativeFrom="paragraph">
                <wp:posOffset>54610</wp:posOffset>
              </wp:positionV>
              <wp:extent cx="1205865" cy="330200"/>
              <wp:effectExtent l="0" t="0" r="0" b="0"/>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5865" cy="330200"/>
                      </a:xfrm>
                      <a:prstGeom prst="rect">
                        <a:avLst/>
                      </a:prstGeom>
                      <a:solidFill>
                        <a:srgbClr val="FFFFFF"/>
                      </a:solidFill>
                      <a:ln w="9525">
                        <a:noFill/>
                        <a:miter lim="800000"/>
                        <a:headEnd/>
                        <a:tailEnd/>
                      </a:ln>
                    </wps:spPr>
                    <wps:txbx>
                      <w:txbxContent>
                        <w:p w14:paraId="7BE5C0FE" w14:textId="77777777" w:rsidR="00935A4E" w:rsidRPr="00935A4E" w:rsidRDefault="00935A4E" w:rsidP="00935A4E">
                          <w:pPr>
                            <w:shd w:val="clear" w:color="auto" w:fill="4BACC6" w:themeFill="accent5"/>
                            <w:rPr>
                              <w:color w:val="FFFFFF" w:themeColor="background1"/>
                            </w:rPr>
                          </w:pPr>
                          <w:r w:rsidRPr="00935A4E">
                            <w:rPr>
                              <w:b/>
                              <w:color w:val="FFFFFF" w:themeColor="background1"/>
                            </w:rPr>
                            <w:t>17/FEB/2015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8F7C1C" id="_x0000_t202" coordsize="21600,21600" o:spt="202" path="m,l,21600r21600,l21600,xe">
              <v:stroke joinstyle="miter"/>
              <v:path gradientshapeok="t" o:connecttype="rect"/>
            </v:shapetype>
            <v:shape id="Cuadro de texto 2" o:spid="_x0000_s1026" type="#_x0000_t202" style="position:absolute;margin-left:412.9pt;margin-top:4.3pt;width:94.95pt;height:26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" stroked="f">
              <v:textbox>
                <w:txbxContent>
                  <w:p w14:paraId="7BE5C0FE" w14:textId="77777777" w:rsidR="00935A4E" w:rsidRPr="00935A4E" w:rsidRDefault="00935A4E" w:rsidP="00935A4E">
                    <w:pPr>
                      <w:shd w:val="clear" w:color="auto" w:fill="4BACC6" w:themeFill="accent5"/>
                      <w:rPr>
                        <w:color w:val="FFFFFF" w:themeColor="background1"/>
                      </w:rPr>
                    </w:pPr>
                    <w:r w:rsidRPr="00935A4E">
                      <w:rPr>
                        <w:b/>
                        <w:color w:val="FFFFFF" w:themeColor="background1"/>
                      </w:rPr>
                      <w:t>17/FEB/2015</w:t>
                    </w:r>
                  </w:p>
                </w:txbxContent>
              </v:textbox>
              <w10:wrap type="square"/>
            </v:shape>
          </w:pict>
        </mc:Fallback>
      </mc:AlternateContent>
    </w:r>
  </w:p>
  <w:p w14:paraId="1C7EDDA3" w14:textId="6D10EFCF" w:rsidR="00935A4E" w:rsidRDefault="00935A4E">
    <w:pPr>
      <w:pStyle w:val="Encabezado"/>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B02D02" w14:textId="72E563B0" w:rsidR="00935A4E" w:rsidRPr="00935A4E" w:rsidRDefault="00935A4E" w:rsidP="00935A4E">
    <w:pPr>
      <w:pStyle w:val="Encabezado"/>
      <w:tabs>
        <w:tab w:val="left" w:pos="690"/>
      </w:tabs>
      <w:rPr>
        <w:b/>
      </w:rPr>
    </w:pPr>
    <w:r w:rsidRPr="000200E7">
      <w:rPr>
        <w:rFonts w:ascii="Geneva" w:hAnsi="Geneva"/>
        <w:noProof/>
        <w:color w:val="DB8C2D"/>
        <w:sz w:val="44"/>
        <w:lang w:val="es-MX" w:eastAsia="es-MX"/>
      </w:rPr>
      <w:drawing>
        <wp:anchor distT="0" distB="0" distL="114300" distR="114300" simplePos="0" relativeHeight="251658240" behindDoc="0" locked="0" layoutInCell="1" allowOverlap="1" wp14:anchorId="66F19F08" wp14:editId="7AEDD8DE">
          <wp:simplePos x="0" y="0"/>
          <wp:positionH relativeFrom="column">
            <wp:posOffset>-35245</wp:posOffset>
          </wp:positionH>
          <wp:positionV relativeFrom="paragraph">
            <wp:posOffset>-6617</wp:posOffset>
          </wp:positionV>
          <wp:extent cx="683260" cy="683260"/>
          <wp:effectExtent l="0" t="0" r="2540" b="2540"/>
          <wp:wrapTight wrapText="bothSides">
            <wp:wrapPolygon edited="0">
              <wp:start x="0" y="0"/>
              <wp:lineTo x="0" y="21078"/>
              <wp:lineTo x="21078" y="21078"/>
              <wp:lineTo x="21078" y="0"/>
              <wp:lineTo x="0" y="0"/>
            </wp:wrapPolygon>
          </wp:wrapTight>
          <wp:docPr id="19" name="Imagen 19" descr="Macintosh HD:Users:juancarloscalzadaespinosa:Desktop:10647704_826045724081333_113763066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uancarloscalzadaespinosa:Desktop:10647704_826045724081333_1137630666_n.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3260" cy="6832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MX" w:eastAsia="es-MX"/>
      </w:rPr>
      <mc:AlternateContent>
        <mc:Choice Requires="wps">
          <w:drawing>
            <wp:anchor distT="45720" distB="45720" distL="114300" distR="114300" simplePos="0" relativeHeight="251655168" behindDoc="0" locked="0" layoutInCell="1" allowOverlap="1" wp14:anchorId="47CDB653" wp14:editId="0F41966B">
              <wp:simplePos x="0" y="0"/>
              <wp:positionH relativeFrom="column">
                <wp:posOffset>5343221</wp:posOffset>
              </wp:positionH>
              <wp:positionV relativeFrom="paragraph">
                <wp:posOffset>-6286</wp:posOffset>
              </wp:positionV>
              <wp:extent cx="1205865" cy="322580"/>
              <wp:effectExtent l="0" t="0" r="0" b="127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5865" cy="322580"/>
                      </a:xfrm>
                      <a:prstGeom prst="rect">
                        <a:avLst/>
                      </a:prstGeom>
                      <a:solidFill>
                        <a:srgbClr val="FFFFFF"/>
                      </a:solidFill>
                      <a:ln w="9525">
                        <a:noFill/>
                        <a:miter lim="800000"/>
                        <a:headEnd/>
                        <a:tailEnd/>
                      </a:ln>
                    </wps:spPr>
                    <wps:txbx>
                      <w:txbxContent>
                        <w:p w14:paraId="3FF2DC64" w14:textId="2872461E" w:rsidR="00935A4E" w:rsidRPr="00935A4E" w:rsidRDefault="00935A4E" w:rsidP="00935A4E">
                          <w:pPr>
                            <w:shd w:val="clear" w:color="auto" w:fill="4BACC6" w:themeFill="accent5"/>
                            <w:rPr>
                              <w:color w:val="FFFFFF" w:themeColor="background1"/>
                            </w:rPr>
                          </w:pPr>
                          <w:r w:rsidRPr="00935A4E">
                            <w:rPr>
                              <w:b/>
                              <w:color w:val="FFFFFF" w:themeColor="background1"/>
                            </w:rPr>
                            <w:t>17/FEB/2015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CDB653" id="_x0000_t202" coordsize="21600,21600" o:spt="202" path="m,l,21600r21600,l21600,xe">
              <v:stroke joinstyle="miter"/>
              <v:path gradientshapeok="t" o:connecttype="rect"/>
            </v:shapetype>
            <v:shape id="_x0000_s1027" type="#_x0000_t202" style="position:absolute;margin-left:420.75pt;margin-top:-.5pt;width:94.95pt;height:25.4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" stroked="f">
              <v:textbox>
                <w:txbxContent>
                  <w:p w14:paraId="3FF2DC64" w14:textId="2872461E" w:rsidR="00935A4E" w:rsidRPr="00935A4E" w:rsidRDefault="00935A4E" w:rsidP="00935A4E">
                    <w:pPr>
                      <w:shd w:val="clear" w:color="auto" w:fill="4BACC6" w:themeFill="accent5"/>
                      <w:rPr>
                        <w:color w:val="FFFFFF" w:themeColor="background1"/>
                      </w:rPr>
                    </w:pPr>
                    <w:r w:rsidRPr="00935A4E">
                      <w:rPr>
                        <w:b/>
                        <w:color w:val="FFFFFF" w:themeColor="background1"/>
                      </w:rPr>
                      <w:t>17/FEB/2015</w:t>
                    </w:r>
                  </w:p>
                </w:txbxContent>
              </v:textbox>
              <w10:wrap type="square"/>
            </v:shape>
          </w:pict>
        </mc:Fallback>
      </mc:AlternateContent>
    </w:r>
    <w:r>
      <w:tab/>
    </w:r>
    <w:r>
      <w:tab/>
    </w:r>
  </w:p>
  <w:p w14:paraId="35415E1D" w14:textId="09729EB8" w:rsidR="00755D53" w:rsidRDefault="00755D53" w:rsidP="00935A4E">
    <w:pPr>
      <w:pStyle w:val="Encabezado"/>
      <w:tabs>
        <w:tab w:val="clear" w:pos="4252"/>
        <w:tab w:val="clear" w:pos="8504"/>
        <w:tab w:val="left" w:pos="768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Outline"/>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1">
    <w:nsid w:val="00000006"/>
    <w:multiLevelType w:val="multilevel"/>
    <w:tmpl w:val="00000006"/>
    <w:name w:val="WW8Num6"/>
    <w:lvl w:ilvl="0">
      <w:start w:val="3"/>
      <w:numFmt w:val="decimal"/>
      <w:lvlText w:val="%1"/>
      <w:lvlJc w:val="left"/>
      <w:pPr>
        <w:tabs>
          <w:tab w:val="num" w:pos="360"/>
        </w:tabs>
        <w:ind w:left="360" w:hanging="360"/>
      </w:pPr>
      <w:rPr>
        <w:rFonts w:ascii="Times New Roman" w:hAnsi="Times New Roman" w:cs="Times New Roman"/>
      </w:rPr>
    </w:lvl>
    <w:lvl w:ilvl="1">
      <w:start w:val="1"/>
      <w:numFmt w:val="decimal"/>
      <w:lvlText w:val="%1.%2"/>
      <w:lvlJc w:val="left"/>
      <w:pPr>
        <w:tabs>
          <w:tab w:val="num" w:pos="360"/>
        </w:tabs>
        <w:ind w:left="360" w:hanging="360"/>
      </w:pPr>
      <w:rPr>
        <w:rFonts w:ascii="Times New Roman" w:hAnsi="Times New Roman" w:cs="Times New Roman"/>
        <w:color w:val="auto"/>
      </w:rPr>
    </w:lvl>
    <w:lvl w:ilvl="2">
      <w:start w:val="1"/>
      <w:numFmt w:val="decimal"/>
      <w:lvlText w:val="%1.%2.%3"/>
      <w:lvlJc w:val="left"/>
      <w:pPr>
        <w:tabs>
          <w:tab w:val="num" w:pos="720"/>
        </w:tabs>
        <w:ind w:left="720" w:hanging="720"/>
      </w:pPr>
      <w:rPr>
        <w:rFonts w:ascii="Times New Roman" w:hAnsi="Times New Roman" w:cs="Times New Roman"/>
      </w:rPr>
    </w:lvl>
    <w:lvl w:ilvl="3">
      <w:start w:val="1"/>
      <w:numFmt w:val="decimal"/>
      <w:lvlText w:val="%1.%2.%3.%4"/>
      <w:lvlJc w:val="left"/>
      <w:pPr>
        <w:tabs>
          <w:tab w:val="num" w:pos="720"/>
        </w:tabs>
        <w:ind w:left="720" w:hanging="720"/>
      </w:pPr>
      <w:rPr>
        <w:rFonts w:ascii="Times New Roman" w:hAnsi="Times New Roman" w:cs="Times New Roman"/>
      </w:rPr>
    </w:lvl>
    <w:lvl w:ilvl="4">
      <w:start w:val="1"/>
      <w:numFmt w:val="decimal"/>
      <w:lvlText w:val="%1.%2.%3.%4.%5"/>
      <w:lvlJc w:val="left"/>
      <w:pPr>
        <w:tabs>
          <w:tab w:val="num" w:pos="720"/>
        </w:tabs>
        <w:ind w:left="720" w:hanging="720"/>
      </w:pPr>
      <w:rPr>
        <w:rFonts w:ascii="Times New Roman" w:hAnsi="Times New Roman" w:cs="Times New Roman"/>
      </w:rPr>
    </w:lvl>
    <w:lvl w:ilvl="5">
      <w:start w:val="1"/>
      <w:numFmt w:val="decimal"/>
      <w:lvlText w:val="%1.%2.%3.%4.%5.%6"/>
      <w:lvlJc w:val="left"/>
      <w:pPr>
        <w:tabs>
          <w:tab w:val="num" w:pos="1080"/>
        </w:tabs>
        <w:ind w:left="1080" w:hanging="1080"/>
      </w:pPr>
      <w:rPr>
        <w:rFonts w:ascii="Times New Roman" w:hAnsi="Times New Roman" w:cs="Times New Roman"/>
      </w:rPr>
    </w:lvl>
    <w:lvl w:ilvl="6">
      <w:start w:val="1"/>
      <w:numFmt w:val="decimal"/>
      <w:lvlText w:val="%1.%2.%3.%4.%5.%6.%7"/>
      <w:lvlJc w:val="left"/>
      <w:pPr>
        <w:tabs>
          <w:tab w:val="num" w:pos="1080"/>
        </w:tabs>
        <w:ind w:left="1080" w:hanging="1080"/>
      </w:pPr>
      <w:rPr>
        <w:rFonts w:ascii="Times New Roman" w:hAnsi="Times New Roman" w:cs="Times New Roman"/>
      </w:rPr>
    </w:lvl>
    <w:lvl w:ilvl="7">
      <w:start w:val="1"/>
      <w:numFmt w:val="decimal"/>
      <w:lvlText w:val="%1.%2.%3.%4.%5.%6.%7.%8"/>
      <w:lvlJc w:val="left"/>
      <w:pPr>
        <w:tabs>
          <w:tab w:val="num" w:pos="1440"/>
        </w:tabs>
        <w:ind w:left="1440" w:hanging="1440"/>
      </w:pPr>
      <w:rPr>
        <w:rFonts w:ascii="Times New Roman" w:hAnsi="Times New Roman" w:cs="Times New Roman"/>
      </w:rPr>
    </w:lvl>
    <w:lvl w:ilvl="8">
      <w:start w:val="1"/>
      <w:numFmt w:val="decimal"/>
      <w:lvlText w:val="%1.%2.%3.%4.%5.%6.%7.%8.%9"/>
      <w:lvlJc w:val="left"/>
      <w:pPr>
        <w:tabs>
          <w:tab w:val="num" w:pos="1440"/>
        </w:tabs>
        <w:ind w:left="1440" w:hanging="1440"/>
      </w:pPr>
      <w:rPr>
        <w:rFonts w:ascii="Times New Roman" w:hAnsi="Times New Roman" w:cs="Times New Roman"/>
      </w:rPr>
    </w:lvl>
  </w:abstractNum>
  <w:abstractNum w:abstractNumId="2">
    <w:nsid w:val="0000000A"/>
    <w:multiLevelType w:val="singleLevel"/>
    <w:tmpl w:val="0000000A"/>
    <w:name w:val="WW8Num11"/>
    <w:lvl w:ilvl="0">
      <w:start w:val="1"/>
      <w:numFmt w:val="lowerLetter"/>
      <w:lvlText w:val="%1)"/>
      <w:lvlJc w:val="left"/>
      <w:pPr>
        <w:tabs>
          <w:tab w:val="num" w:pos="1776"/>
        </w:tabs>
        <w:ind w:left="1776" w:hanging="360"/>
      </w:pPr>
      <w:rPr>
        <w:rFonts w:ascii="Times New Roman" w:hAnsi="Times New Roman" w:cs="Times New Roman"/>
      </w:rPr>
    </w:lvl>
  </w:abstractNum>
  <w:abstractNum w:abstractNumId="3">
    <w:nsid w:val="01F82D23"/>
    <w:multiLevelType w:val="multilevel"/>
    <w:tmpl w:val="B02C3970"/>
    <w:lvl w:ilvl="0">
      <w:start w:val="4"/>
      <w:numFmt w:val="decimal"/>
      <w:lvlText w:val="%1"/>
      <w:lvlJc w:val="left"/>
      <w:pPr>
        <w:tabs>
          <w:tab w:val="num" w:pos="705"/>
        </w:tabs>
        <w:ind w:left="705" w:hanging="705"/>
      </w:pPr>
      <w:rPr>
        <w:rFonts w:cs="Times New Roman" w:hint="default"/>
      </w:rPr>
    </w:lvl>
    <w:lvl w:ilvl="1">
      <w:start w:val="2"/>
      <w:numFmt w:val="decimal"/>
      <w:lvlText w:val="%1.%2"/>
      <w:lvlJc w:val="left"/>
      <w:pPr>
        <w:tabs>
          <w:tab w:val="num" w:pos="705"/>
        </w:tabs>
        <w:ind w:left="705" w:hanging="705"/>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4">
    <w:nsid w:val="03D36600"/>
    <w:multiLevelType w:val="multilevel"/>
    <w:tmpl w:val="A1E65FB0"/>
    <w:lvl w:ilvl="0">
      <w:start w:val="4"/>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5">
    <w:nsid w:val="062A221E"/>
    <w:multiLevelType w:val="hybridMultilevel"/>
    <w:tmpl w:val="E62CB872"/>
    <w:lvl w:ilvl="0" w:tplc="A25AE670">
      <w:start w:val="1"/>
      <w:numFmt w:val="decimal"/>
      <w:pStyle w:val="Ttulo1"/>
      <w:lvlText w:val="%1"/>
      <w:lvlJc w:val="left"/>
      <w:pPr>
        <w:tabs>
          <w:tab w:val="num" w:pos="1065"/>
        </w:tabs>
        <w:ind w:left="1065" w:hanging="705"/>
      </w:pPr>
      <w:rPr>
        <w:rFonts w:cs="Times New Roman" w:hint="default"/>
      </w:rPr>
    </w:lvl>
    <w:lvl w:ilvl="1" w:tplc="DE480CA0">
      <w:numFmt w:val="none"/>
      <w:lvlText w:val=""/>
      <w:lvlJc w:val="left"/>
      <w:pPr>
        <w:tabs>
          <w:tab w:val="num" w:pos="360"/>
        </w:tabs>
      </w:pPr>
      <w:rPr>
        <w:rFonts w:cs="Times New Roman"/>
      </w:rPr>
    </w:lvl>
    <w:lvl w:ilvl="2" w:tplc="9BD0EDB6">
      <w:numFmt w:val="none"/>
      <w:pStyle w:val="Ttulo3"/>
      <w:lvlText w:val=""/>
      <w:lvlJc w:val="left"/>
      <w:pPr>
        <w:tabs>
          <w:tab w:val="num" w:pos="360"/>
        </w:tabs>
      </w:pPr>
      <w:rPr>
        <w:rFonts w:cs="Times New Roman"/>
      </w:rPr>
    </w:lvl>
    <w:lvl w:ilvl="3" w:tplc="122EB7F0">
      <w:numFmt w:val="none"/>
      <w:lvlText w:val=""/>
      <w:lvlJc w:val="left"/>
      <w:pPr>
        <w:tabs>
          <w:tab w:val="num" w:pos="360"/>
        </w:tabs>
      </w:pPr>
      <w:rPr>
        <w:rFonts w:cs="Times New Roman"/>
      </w:rPr>
    </w:lvl>
    <w:lvl w:ilvl="4" w:tplc="12C0D122">
      <w:numFmt w:val="none"/>
      <w:lvlText w:val=""/>
      <w:lvlJc w:val="left"/>
      <w:pPr>
        <w:tabs>
          <w:tab w:val="num" w:pos="360"/>
        </w:tabs>
      </w:pPr>
      <w:rPr>
        <w:rFonts w:cs="Times New Roman"/>
      </w:rPr>
    </w:lvl>
    <w:lvl w:ilvl="5" w:tplc="A7528A6E">
      <w:numFmt w:val="none"/>
      <w:lvlText w:val=""/>
      <w:lvlJc w:val="left"/>
      <w:pPr>
        <w:tabs>
          <w:tab w:val="num" w:pos="360"/>
        </w:tabs>
      </w:pPr>
      <w:rPr>
        <w:rFonts w:cs="Times New Roman"/>
      </w:rPr>
    </w:lvl>
    <w:lvl w:ilvl="6" w:tplc="226A7E62">
      <w:numFmt w:val="none"/>
      <w:lvlText w:val=""/>
      <w:lvlJc w:val="left"/>
      <w:pPr>
        <w:tabs>
          <w:tab w:val="num" w:pos="360"/>
        </w:tabs>
      </w:pPr>
      <w:rPr>
        <w:rFonts w:cs="Times New Roman"/>
      </w:rPr>
    </w:lvl>
    <w:lvl w:ilvl="7" w:tplc="1C2AC126">
      <w:numFmt w:val="none"/>
      <w:lvlText w:val=""/>
      <w:lvlJc w:val="left"/>
      <w:pPr>
        <w:tabs>
          <w:tab w:val="num" w:pos="360"/>
        </w:tabs>
      </w:pPr>
      <w:rPr>
        <w:rFonts w:cs="Times New Roman"/>
      </w:rPr>
    </w:lvl>
    <w:lvl w:ilvl="8" w:tplc="6BB47660">
      <w:numFmt w:val="none"/>
      <w:lvlText w:val=""/>
      <w:lvlJc w:val="left"/>
      <w:pPr>
        <w:tabs>
          <w:tab w:val="num" w:pos="360"/>
        </w:tabs>
      </w:pPr>
      <w:rPr>
        <w:rFonts w:cs="Times New Roman"/>
      </w:rPr>
    </w:lvl>
  </w:abstractNum>
  <w:abstractNum w:abstractNumId="6">
    <w:nsid w:val="07E512C4"/>
    <w:multiLevelType w:val="hybridMultilevel"/>
    <w:tmpl w:val="D2F0EEAE"/>
    <w:lvl w:ilvl="0" w:tplc="48E04D52">
      <w:start w:val="1"/>
      <w:numFmt w:val="lowerLetter"/>
      <w:lvlText w:val="%1)"/>
      <w:lvlJc w:val="left"/>
      <w:pPr>
        <w:ind w:left="720" w:hanging="360"/>
      </w:pPr>
      <w:rPr>
        <w:rFonts w:cs="Times New Roman" w:hint="default"/>
        <w:b/>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7">
    <w:nsid w:val="0EF20021"/>
    <w:multiLevelType w:val="hybridMultilevel"/>
    <w:tmpl w:val="DEA4CA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16893C0C"/>
    <w:multiLevelType w:val="multilevel"/>
    <w:tmpl w:val="A2B0C2CA"/>
    <w:lvl w:ilvl="0">
      <w:start w:val="3"/>
      <w:numFmt w:val="decimal"/>
      <w:lvlText w:val="%1"/>
      <w:lvlJc w:val="left"/>
      <w:pPr>
        <w:tabs>
          <w:tab w:val="num" w:pos="420"/>
        </w:tabs>
        <w:ind w:left="420" w:hanging="420"/>
      </w:pPr>
      <w:rPr>
        <w:rFonts w:cs="Times New Roman" w:hint="default"/>
      </w:rPr>
    </w:lvl>
    <w:lvl w:ilvl="1">
      <w:start w:val="10"/>
      <w:numFmt w:val="decimal"/>
      <w:lvlText w:val="%1.%2"/>
      <w:lvlJc w:val="left"/>
      <w:pPr>
        <w:tabs>
          <w:tab w:val="num" w:pos="420"/>
        </w:tabs>
        <w:ind w:left="420" w:hanging="4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9">
    <w:nsid w:val="1CA81960"/>
    <w:multiLevelType w:val="multilevel"/>
    <w:tmpl w:val="777A156E"/>
    <w:lvl w:ilvl="0">
      <w:start w:val="3"/>
      <w:numFmt w:val="decimal"/>
      <w:lvlText w:val="%1"/>
      <w:lvlJc w:val="left"/>
      <w:pPr>
        <w:ind w:left="705" w:hanging="705"/>
      </w:pPr>
      <w:rPr>
        <w:rFonts w:cs="Times New Roman" w:hint="default"/>
      </w:rPr>
    </w:lvl>
    <w:lvl w:ilvl="1">
      <w:start w:val="10"/>
      <w:numFmt w:val="decimal"/>
      <w:lvlText w:val="%1.%2"/>
      <w:lvlJc w:val="left"/>
      <w:pPr>
        <w:ind w:left="900" w:hanging="720"/>
      </w:pPr>
      <w:rPr>
        <w:rFonts w:cs="Times New Roman" w:hint="default"/>
      </w:rPr>
    </w:lvl>
    <w:lvl w:ilvl="2">
      <w:start w:val="1"/>
      <w:numFmt w:val="decimal"/>
      <w:lvlText w:val="%1.%2.%3"/>
      <w:lvlJc w:val="left"/>
      <w:pPr>
        <w:ind w:left="1080" w:hanging="720"/>
      </w:pPr>
      <w:rPr>
        <w:rFonts w:cs="Times New Roman" w:hint="default"/>
      </w:rPr>
    </w:lvl>
    <w:lvl w:ilvl="3">
      <w:start w:val="1"/>
      <w:numFmt w:val="decimal"/>
      <w:lvlText w:val="%1.%2.%3.%4"/>
      <w:lvlJc w:val="left"/>
      <w:pPr>
        <w:ind w:left="1620" w:hanging="1080"/>
      </w:pPr>
      <w:rPr>
        <w:rFonts w:cs="Times New Roman" w:hint="default"/>
      </w:rPr>
    </w:lvl>
    <w:lvl w:ilvl="4">
      <w:start w:val="1"/>
      <w:numFmt w:val="decimal"/>
      <w:lvlText w:val="%1.%2.%3.%4.%5"/>
      <w:lvlJc w:val="left"/>
      <w:pPr>
        <w:ind w:left="2160" w:hanging="1440"/>
      </w:pPr>
      <w:rPr>
        <w:rFonts w:cs="Times New Roman" w:hint="default"/>
      </w:rPr>
    </w:lvl>
    <w:lvl w:ilvl="5">
      <w:start w:val="1"/>
      <w:numFmt w:val="decimal"/>
      <w:lvlText w:val="%1.%2.%3.%4.%5.%6"/>
      <w:lvlJc w:val="left"/>
      <w:pPr>
        <w:ind w:left="2340" w:hanging="1440"/>
      </w:pPr>
      <w:rPr>
        <w:rFonts w:cs="Times New Roman" w:hint="default"/>
      </w:rPr>
    </w:lvl>
    <w:lvl w:ilvl="6">
      <w:start w:val="1"/>
      <w:numFmt w:val="decimal"/>
      <w:lvlText w:val="%1.%2.%3.%4.%5.%6.%7"/>
      <w:lvlJc w:val="left"/>
      <w:pPr>
        <w:ind w:left="2880" w:hanging="1800"/>
      </w:pPr>
      <w:rPr>
        <w:rFonts w:cs="Times New Roman" w:hint="default"/>
      </w:rPr>
    </w:lvl>
    <w:lvl w:ilvl="7">
      <w:start w:val="1"/>
      <w:numFmt w:val="decimal"/>
      <w:lvlText w:val="%1.%2.%3.%4.%5.%6.%7.%8"/>
      <w:lvlJc w:val="left"/>
      <w:pPr>
        <w:ind w:left="3420" w:hanging="2160"/>
      </w:pPr>
      <w:rPr>
        <w:rFonts w:cs="Times New Roman" w:hint="default"/>
      </w:rPr>
    </w:lvl>
    <w:lvl w:ilvl="8">
      <w:start w:val="1"/>
      <w:numFmt w:val="decimal"/>
      <w:lvlText w:val="%1.%2.%3.%4.%5.%6.%7.%8.%9"/>
      <w:lvlJc w:val="left"/>
      <w:pPr>
        <w:ind w:left="3600" w:hanging="2160"/>
      </w:pPr>
      <w:rPr>
        <w:rFonts w:cs="Times New Roman" w:hint="default"/>
      </w:rPr>
    </w:lvl>
  </w:abstractNum>
  <w:abstractNum w:abstractNumId="10">
    <w:nsid w:val="1D1F6435"/>
    <w:multiLevelType w:val="hybridMultilevel"/>
    <w:tmpl w:val="2D627E9A"/>
    <w:lvl w:ilvl="0" w:tplc="3E1AD440">
      <w:start w:val="1"/>
      <w:numFmt w:val="bullet"/>
      <w:lvlText w:val=""/>
      <w:lvlJc w:val="left"/>
      <w:pPr>
        <w:ind w:left="720" w:hanging="360"/>
      </w:pPr>
      <w:rPr>
        <w:rFonts w:ascii="Wingdings" w:eastAsia="Times New Roman" w:hAnsi="Wingdings"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20F211B4"/>
    <w:multiLevelType w:val="hybridMultilevel"/>
    <w:tmpl w:val="D61ECA84"/>
    <w:lvl w:ilvl="0" w:tplc="080A0001">
      <w:start w:val="1"/>
      <w:numFmt w:val="bullet"/>
      <w:lvlText w:val=""/>
      <w:lvlJc w:val="left"/>
      <w:pPr>
        <w:ind w:left="1260" w:hanging="360"/>
      </w:pPr>
      <w:rPr>
        <w:rFonts w:ascii="Symbol" w:hAnsi="Symbol" w:hint="default"/>
      </w:rPr>
    </w:lvl>
    <w:lvl w:ilvl="1" w:tplc="080A0003" w:tentative="1">
      <w:start w:val="1"/>
      <w:numFmt w:val="bullet"/>
      <w:lvlText w:val="o"/>
      <w:lvlJc w:val="left"/>
      <w:pPr>
        <w:ind w:left="1980" w:hanging="360"/>
      </w:pPr>
      <w:rPr>
        <w:rFonts w:ascii="Courier New" w:hAnsi="Courier New" w:cs="Courier New" w:hint="default"/>
      </w:rPr>
    </w:lvl>
    <w:lvl w:ilvl="2" w:tplc="080A0005" w:tentative="1">
      <w:start w:val="1"/>
      <w:numFmt w:val="bullet"/>
      <w:lvlText w:val=""/>
      <w:lvlJc w:val="left"/>
      <w:pPr>
        <w:ind w:left="2700" w:hanging="360"/>
      </w:pPr>
      <w:rPr>
        <w:rFonts w:ascii="Wingdings" w:hAnsi="Wingdings" w:hint="default"/>
      </w:rPr>
    </w:lvl>
    <w:lvl w:ilvl="3" w:tplc="080A0001" w:tentative="1">
      <w:start w:val="1"/>
      <w:numFmt w:val="bullet"/>
      <w:lvlText w:val=""/>
      <w:lvlJc w:val="left"/>
      <w:pPr>
        <w:ind w:left="3420" w:hanging="360"/>
      </w:pPr>
      <w:rPr>
        <w:rFonts w:ascii="Symbol" w:hAnsi="Symbol" w:hint="default"/>
      </w:rPr>
    </w:lvl>
    <w:lvl w:ilvl="4" w:tplc="080A0003" w:tentative="1">
      <w:start w:val="1"/>
      <w:numFmt w:val="bullet"/>
      <w:lvlText w:val="o"/>
      <w:lvlJc w:val="left"/>
      <w:pPr>
        <w:ind w:left="4140" w:hanging="360"/>
      </w:pPr>
      <w:rPr>
        <w:rFonts w:ascii="Courier New" w:hAnsi="Courier New" w:cs="Courier New" w:hint="default"/>
      </w:rPr>
    </w:lvl>
    <w:lvl w:ilvl="5" w:tplc="080A0005" w:tentative="1">
      <w:start w:val="1"/>
      <w:numFmt w:val="bullet"/>
      <w:lvlText w:val=""/>
      <w:lvlJc w:val="left"/>
      <w:pPr>
        <w:ind w:left="4860" w:hanging="360"/>
      </w:pPr>
      <w:rPr>
        <w:rFonts w:ascii="Wingdings" w:hAnsi="Wingdings" w:hint="default"/>
      </w:rPr>
    </w:lvl>
    <w:lvl w:ilvl="6" w:tplc="080A0001" w:tentative="1">
      <w:start w:val="1"/>
      <w:numFmt w:val="bullet"/>
      <w:lvlText w:val=""/>
      <w:lvlJc w:val="left"/>
      <w:pPr>
        <w:ind w:left="5580" w:hanging="360"/>
      </w:pPr>
      <w:rPr>
        <w:rFonts w:ascii="Symbol" w:hAnsi="Symbol" w:hint="default"/>
      </w:rPr>
    </w:lvl>
    <w:lvl w:ilvl="7" w:tplc="080A0003" w:tentative="1">
      <w:start w:val="1"/>
      <w:numFmt w:val="bullet"/>
      <w:lvlText w:val="o"/>
      <w:lvlJc w:val="left"/>
      <w:pPr>
        <w:ind w:left="6300" w:hanging="360"/>
      </w:pPr>
      <w:rPr>
        <w:rFonts w:ascii="Courier New" w:hAnsi="Courier New" w:cs="Courier New" w:hint="default"/>
      </w:rPr>
    </w:lvl>
    <w:lvl w:ilvl="8" w:tplc="080A0005" w:tentative="1">
      <w:start w:val="1"/>
      <w:numFmt w:val="bullet"/>
      <w:lvlText w:val=""/>
      <w:lvlJc w:val="left"/>
      <w:pPr>
        <w:ind w:left="7020" w:hanging="360"/>
      </w:pPr>
      <w:rPr>
        <w:rFonts w:ascii="Wingdings" w:hAnsi="Wingdings" w:hint="default"/>
      </w:rPr>
    </w:lvl>
  </w:abstractNum>
  <w:abstractNum w:abstractNumId="12">
    <w:nsid w:val="23F2335F"/>
    <w:multiLevelType w:val="multilevel"/>
    <w:tmpl w:val="FF921FD0"/>
    <w:lvl w:ilvl="0">
      <w:start w:val="3"/>
      <w:numFmt w:val="decimal"/>
      <w:lvlText w:val="%1."/>
      <w:lvlJc w:val="left"/>
      <w:pPr>
        <w:tabs>
          <w:tab w:val="num" w:pos="480"/>
        </w:tabs>
        <w:ind w:left="480" w:hanging="480"/>
      </w:pPr>
      <w:rPr>
        <w:rFonts w:cs="Times New Roman" w:hint="default"/>
      </w:rPr>
    </w:lvl>
    <w:lvl w:ilvl="1">
      <w:start w:val="10"/>
      <w:numFmt w:val="decimal"/>
      <w:lvlText w:val="%1.%2."/>
      <w:lvlJc w:val="left"/>
      <w:pPr>
        <w:tabs>
          <w:tab w:val="num" w:pos="480"/>
        </w:tabs>
        <w:ind w:left="480" w:hanging="48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3">
    <w:nsid w:val="24615238"/>
    <w:multiLevelType w:val="hybridMultilevel"/>
    <w:tmpl w:val="87A2B874"/>
    <w:lvl w:ilvl="0" w:tplc="080A000F">
      <w:start w:val="1"/>
      <w:numFmt w:val="decimal"/>
      <w:lvlText w:val="%1."/>
      <w:lvlJc w:val="left"/>
      <w:pPr>
        <w:ind w:left="720" w:hanging="360"/>
      </w:pPr>
      <w:rPr>
        <w:rFonts w:cs="Times New Roman" w:hint="default"/>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14">
    <w:nsid w:val="27034BBE"/>
    <w:multiLevelType w:val="multilevel"/>
    <w:tmpl w:val="0798B8EC"/>
    <w:lvl w:ilvl="0">
      <w:start w:val="1"/>
      <w:numFmt w:val="decimal"/>
      <w:lvlText w:val="%1"/>
      <w:lvlJc w:val="left"/>
      <w:pPr>
        <w:ind w:left="360" w:hanging="360"/>
      </w:pPr>
      <w:rPr>
        <w:rFonts w:cs="Times New Roman" w:hint="default"/>
        <w:b/>
      </w:rPr>
    </w:lvl>
    <w:lvl w:ilvl="1">
      <w:start w:val="1"/>
      <w:numFmt w:val="decimal"/>
      <w:lvlText w:val="%1.%2"/>
      <w:lvlJc w:val="left"/>
      <w:pPr>
        <w:ind w:left="360" w:hanging="360"/>
      </w:pPr>
      <w:rPr>
        <w:rFonts w:cs="Times New Roman" w:hint="default"/>
        <w:b/>
      </w:rPr>
    </w:lvl>
    <w:lvl w:ilvl="2">
      <w:start w:val="1"/>
      <w:numFmt w:val="decimal"/>
      <w:lvlText w:val="%1.%2.%3"/>
      <w:lvlJc w:val="left"/>
      <w:pPr>
        <w:ind w:left="720" w:hanging="720"/>
      </w:pPr>
      <w:rPr>
        <w:rFonts w:cs="Times New Roman" w:hint="default"/>
        <w:b/>
      </w:rPr>
    </w:lvl>
    <w:lvl w:ilvl="3">
      <w:start w:val="1"/>
      <w:numFmt w:val="decimal"/>
      <w:lvlText w:val="%1.%2.%3.%4"/>
      <w:lvlJc w:val="left"/>
      <w:pPr>
        <w:ind w:left="1080" w:hanging="1080"/>
      </w:pPr>
      <w:rPr>
        <w:rFonts w:cs="Times New Roman" w:hint="default"/>
        <w:b/>
      </w:rPr>
    </w:lvl>
    <w:lvl w:ilvl="4">
      <w:start w:val="1"/>
      <w:numFmt w:val="decimal"/>
      <w:lvlText w:val="%1.%2.%3.%4.%5"/>
      <w:lvlJc w:val="left"/>
      <w:pPr>
        <w:ind w:left="1080" w:hanging="1080"/>
      </w:pPr>
      <w:rPr>
        <w:rFonts w:cs="Times New Roman" w:hint="default"/>
        <w:b/>
      </w:rPr>
    </w:lvl>
    <w:lvl w:ilvl="5">
      <w:start w:val="1"/>
      <w:numFmt w:val="decimal"/>
      <w:lvlText w:val="%1.%2.%3.%4.%5.%6"/>
      <w:lvlJc w:val="left"/>
      <w:pPr>
        <w:ind w:left="1440" w:hanging="1440"/>
      </w:pPr>
      <w:rPr>
        <w:rFonts w:cs="Times New Roman" w:hint="default"/>
        <w:b/>
      </w:rPr>
    </w:lvl>
    <w:lvl w:ilvl="6">
      <w:start w:val="1"/>
      <w:numFmt w:val="decimal"/>
      <w:lvlText w:val="%1.%2.%3.%4.%5.%6.%7"/>
      <w:lvlJc w:val="left"/>
      <w:pPr>
        <w:ind w:left="1440" w:hanging="1440"/>
      </w:pPr>
      <w:rPr>
        <w:rFonts w:cs="Times New Roman" w:hint="default"/>
        <w:b/>
      </w:rPr>
    </w:lvl>
    <w:lvl w:ilvl="7">
      <w:start w:val="1"/>
      <w:numFmt w:val="decimal"/>
      <w:lvlText w:val="%1.%2.%3.%4.%5.%6.%7.%8"/>
      <w:lvlJc w:val="left"/>
      <w:pPr>
        <w:ind w:left="1800" w:hanging="1800"/>
      </w:pPr>
      <w:rPr>
        <w:rFonts w:cs="Times New Roman" w:hint="default"/>
        <w:b/>
      </w:rPr>
    </w:lvl>
    <w:lvl w:ilvl="8">
      <w:start w:val="1"/>
      <w:numFmt w:val="decimal"/>
      <w:lvlText w:val="%1.%2.%3.%4.%5.%6.%7.%8.%9"/>
      <w:lvlJc w:val="left"/>
      <w:pPr>
        <w:ind w:left="1800" w:hanging="1800"/>
      </w:pPr>
      <w:rPr>
        <w:rFonts w:cs="Times New Roman" w:hint="default"/>
        <w:b/>
      </w:rPr>
    </w:lvl>
  </w:abstractNum>
  <w:abstractNum w:abstractNumId="15">
    <w:nsid w:val="2ACE6749"/>
    <w:multiLevelType w:val="multilevel"/>
    <w:tmpl w:val="347A9820"/>
    <w:lvl w:ilvl="0">
      <w:start w:val="4"/>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6">
    <w:nsid w:val="2ECB4BA2"/>
    <w:multiLevelType w:val="hybridMultilevel"/>
    <w:tmpl w:val="70341008"/>
    <w:lvl w:ilvl="0" w:tplc="0C0A0001">
      <w:start w:val="1"/>
      <w:numFmt w:val="bullet"/>
      <w:lvlText w:val=""/>
      <w:lvlJc w:val="left"/>
      <w:pPr>
        <w:ind w:left="774" w:hanging="360"/>
      </w:pPr>
      <w:rPr>
        <w:rFonts w:ascii="Symbol" w:hAnsi="Symbol" w:hint="default"/>
      </w:rPr>
    </w:lvl>
    <w:lvl w:ilvl="1" w:tplc="0C0A0003" w:tentative="1">
      <w:start w:val="1"/>
      <w:numFmt w:val="bullet"/>
      <w:lvlText w:val="o"/>
      <w:lvlJc w:val="left"/>
      <w:pPr>
        <w:ind w:left="1494" w:hanging="360"/>
      </w:pPr>
      <w:rPr>
        <w:rFonts w:ascii="Courier New" w:hAnsi="Courier New" w:cs="Courier New" w:hint="default"/>
      </w:rPr>
    </w:lvl>
    <w:lvl w:ilvl="2" w:tplc="0C0A0005" w:tentative="1">
      <w:start w:val="1"/>
      <w:numFmt w:val="bullet"/>
      <w:lvlText w:val=""/>
      <w:lvlJc w:val="left"/>
      <w:pPr>
        <w:ind w:left="2214" w:hanging="360"/>
      </w:pPr>
      <w:rPr>
        <w:rFonts w:ascii="Wingdings" w:hAnsi="Wingdings" w:hint="default"/>
      </w:rPr>
    </w:lvl>
    <w:lvl w:ilvl="3" w:tplc="0C0A0001" w:tentative="1">
      <w:start w:val="1"/>
      <w:numFmt w:val="bullet"/>
      <w:lvlText w:val=""/>
      <w:lvlJc w:val="left"/>
      <w:pPr>
        <w:ind w:left="2934" w:hanging="360"/>
      </w:pPr>
      <w:rPr>
        <w:rFonts w:ascii="Symbol" w:hAnsi="Symbol" w:hint="default"/>
      </w:rPr>
    </w:lvl>
    <w:lvl w:ilvl="4" w:tplc="0C0A0003" w:tentative="1">
      <w:start w:val="1"/>
      <w:numFmt w:val="bullet"/>
      <w:lvlText w:val="o"/>
      <w:lvlJc w:val="left"/>
      <w:pPr>
        <w:ind w:left="3654" w:hanging="360"/>
      </w:pPr>
      <w:rPr>
        <w:rFonts w:ascii="Courier New" w:hAnsi="Courier New" w:cs="Courier New" w:hint="default"/>
      </w:rPr>
    </w:lvl>
    <w:lvl w:ilvl="5" w:tplc="0C0A0005" w:tentative="1">
      <w:start w:val="1"/>
      <w:numFmt w:val="bullet"/>
      <w:lvlText w:val=""/>
      <w:lvlJc w:val="left"/>
      <w:pPr>
        <w:ind w:left="4374" w:hanging="360"/>
      </w:pPr>
      <w:rPr>
        <w:rFonts w:ascii="Wingdings" w:hAnsi="Wingdings" w:hint="default"/>
      </w:rPr>
    </w:lvl>
    <w:lvl w:ilvl="6" w:tplc="0C0A0001" w:tentative="1">
      <w:start w:val="1"/>
      <w:numFmt w:val="bullet"/>
      <w:lvlText w:val=""/>
      <w:lvlJc w:val="left"/>
      <w:pPr>
        <w:ind w:left="5094" w:hanging="360"/>
      </w:pPr>
      <w:rPr>
        <w:rFonts w:ascii="Symbol" w:hAnsi="Symbol" w:hint="default"/>
      </w:rPr>
    </w:lvl>
    <w:lvl w:ilvl="7" w:tplc="0C0A0003" w:tentative="1">
      <w:start w:val="1"/>
      <w:numFmt w:val="bullet"/>
      <w:lvlText w:val="o"/>
      <w:lvlJc w:val="left"/>
      <w:pPr>
        <w:ind w:left="5814" w:hanging="360"/>
      </w:pPr>
      <w:rPr>
        <w:rFonts w:ascii="Courier New" w:hAnsi="Courier New" w:cs="Courier New" w:hint="default"/>
      </w:rPr>
    </w:lvl>
    <w:lvl w:ilvl="8" w:tplc="0C0A0005" w:tentative="1">
      <w:start w:val="1"/>
      <w:numFmt w:val="bullet"/>
      <w:lvlText w:val=""/>
      <w:lvlJc w:val="left"/>
      <w:pPr>
        <w:ind w:left="6534" w:hanging="360"/>
      </w:pPr>
      <w:rPr>
        <w:rFonts w:ascii="Wingdings" w:hAnsi="Wingdings" w:hint="default"/>
      </w:rPr>
    </w:lvl>
  </w:abstractNum>
  <w:abstractNum w:abstractNumId="17">
    <w:nsid w:val="32104589"/>
    <w:multiLevelType w:val="hybridMultilevel"/>
    <w:tmpl w:val="F55C529A"/>
    <w:lvl w:ilvl="0" w:tplc="42F8A9F0">
      <w:start w:val="3"/>
      <w:numFmt w:val="bullet"/>
      <w:lvlText w:val=""/>
      <w:lvlJc w:val="left"/>
      <w:pPr>
        <w:ind w:left="360" w:hanging="360"/>
      </w:pPr>
      <w:rPr>
        <w:rFonts w:ascii="Symbol" w:eastAsia="Times New Roman" w:hAnsi="Symbol" w:hint="default"/>
      </w:rPr>
    </w:lvl>
    <w:lvl w:ilvl="1" w:tplc="080A0003" w:tentative="1">
      <w:start w:val="1"/>
      <w:numFmt w:val="bullet"/>
      <w:lvlText w:val="o"/>
      <w:lvlJc w:val="left"/>
      <w:pPr>
        <w:ind w:left="1080" w:hanging="360"/>
      </w:pPr>
      <w:rPr>
        <w:rFonts w:ascii="Courier New" w:hAnsi="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8">
    <w:nsid w:val="3E0C1AFB"/>
    <w:multiLevelType w:val="multilevel"/>
    <w:tmpl w:val="B13AAC36"/>
    <w:lvl w:ilvl="0">
      <w:start w:val="3"/>
      <w:numFmt w:val="decimal"/>
      <w:lvlText w:val="%1"/>
      <w:lvlJc w:val="left"/>
      <w:pPr>
        <w:tabs>
          <w:tab w:val="num" w:pos="420"/>
        </w:tabs>
        <w:ind w:left="420" w:hanging="420"/>
      </w:pPr>
      <w:rPr>
        <w:rFonts w:cs="Times New Roman" w:hint="default"/>
      </w:rPr>
    </w:lvl>
    <w:lvl w:ilvl="1">
      <w:start w:val="10"/>
      <w:numFmt w:val="decimal"/>
      <w:lvlText w:val="%1.%2"/>
      <w:lvlJc w:val="left"/>
      <w:pPr>
        <w:tabs>
          <w:tab w:val="num" w:pos="420"/>
        </w:tabs>
        <w:ind w:left="420" w:hanging="4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9">
    <w:nsid w:val="541F6B0D"/>
    <w:multiLevelType w:val="multilevel"/>
    <w:tmpl w:val="313C495E"/>
    <w:lvl w:ilvl="0">
      <w:start w:val="3"/>
      <w:numFmt w:val="decimal"/>
      <w:lvlText w:val="%1"/>
      <w:lvlJc w:val="left"/>
      <w:pPr>
        <w:tabs>
          <w:tab w:val="num" w:pos="600"/>
        </w:tabs>
        <w:ind w:left="600" w:hanging="600"/>
      </w:pPr>
      <w:rPr>
        <w:rFonts w:cs="Times New Roman" w:hint="default"/>
      </w:rPr>
    </w:lvl>
    <w:lvl w:ilvl="1">
      <w:start w:val="10"/>
      <w:numFmt w:val="decimal"/>
      <w:lvlText w:val="%1.%2"/>
      <w:lvlJc w:val="left"/>
      <w:pPr>
        <w:tabs>
          <w:tab w:val="num" w:pos="600"/>
        </w:tabs>
        <w:ind w:left="600" w:hanging="60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0">
    <w:nsid w:val="5A0236BD"/>
    <w:multiLevelType w:val="hybridMultilevel"/>
    <w:tmpl w:val="522020E8"/>
    <w:lvl w:ilvl="0" w:tplc="24F08906">
      <w:start w:val="1"/>
      <w:numFmt w:val="lowerLetter"/>
      <w:lvlText w:val="%1)"/>
      <w:lvlJc w:val="left"/>
      <w:pPr>
        <w:ind w:left="927" w:hanging="360"/>
      </w:pPr>
      <w:rPr>
        <w:rFonts w:cs="Times New Roman" w:hint="default"/>
      </w:rPr>
    </w:lvl>
    <w:lvl w:ilvl="1" w:tplc="080A0019" w:tentative="1">
      <w:start w:val="1"/>
      <w:numFmt w:val="lowerLetter"/>
      <w:lvlText w:val="%2."/>
      <w:lvlJc w:val="left"/>
      <w:pPr>
        <w:ind w:left="1647" w:hanging="360"/>
      </w:pPr>
      <w:rPr>
        <w:rFonts w:cs="Times New Roman"/>
      </w:rPr>
    </w:lvl>
    <w:lvl w:ilvl="2" w:tplc="080A001B" w:tentative="1">
      <w:start w:val="1"/>
      <w:numFmt w:val="lowerRoman"/>
      <w:lvlText w:val="%3."/>
      <w:lvlJc w:val="right"/>
      <w:pPr>
        <w:ind w:left="2367" w:hanging="180"/>
      </w:pPr>
      <w:rPr>
        <w:rFonts w:cs="Times New Roman"/>
      </w:rPr>
    </w:lvl>
    <w:lvl w:ilvl="3" w:tplc="080A000F" w:tentative="1">
      <w:start w:val="1"/>
      <w:numFmt w:val="decimal"/>
      <w:lvlText w:val="%4."/>
      <w:lvlJc w:val="left"/>
      <w:pPr>
        <w:ind w:left="3087" w:hanging="360"/>
      </w:pPr>
      <w:rPr>
        <w:rFonts w:cs="Times New Roman"/>
      </w:rPr>
    </w:lvl>
    <w:lvl w:ilvl="4" w:tplc="080A0019" w:tentative="1">
      <w:start w:val="1"/>
      <w:numFmt w:val="lowerLetter"/>
      <w:lvlText w:val="%5."/>
      <w:lvlJc w:val="left"/>
      <w:pPr>
        <w:ind w:left="3807" w:hanging="360"/>
      </w:pPr>
      <w:rPr>
        <w:rFonts w:cs="Times New Roman"/>
      </w:rPr>
    </w:lvl>
    <w:lvl w:ilvl="5" w:tplc="080A001B" w:tentative="1">
      <w:start w:val="1"/>
      <w:numFmt w:val="lowerRoman"/>
      <w:lvlText w:val="%6."/>
      <w:lvlJc w:val="right"/>
      <w:pPr>
        <w:ind w:left="4527" w:hanging="180"/>
      </w:pPr>
      <w:rPr>
        <w:rFonts w:cs="Times New Roman"/>
      </w:rPr>
    </w:lvl>
    <w:lvl w:ilvl="6" w:tplc="080A000F" w:tentative="1">
      <w:start w:val="1"/>
      <w:numFmt w:val="decimal"/>
      <w:lvlText w:val="%7."/>
      <w:lvlJc w:val="left"/>
      <w:pPr>
        <w:ind w:left="5247" w:hanging="360"/>
      </w:pPr>
      <w:rPr>
        <w:rFonts w:cs="Times New Roman"/>
      </w:rPr>
    </w:lvl>
    <w:lvl w:ilvl="7" w:tplc="080A0019" w:tentative="1">
      <w:start w:val="1"/>
      <w:numFmt w:val="lowerLetter"/>
      <w:lvlText w:val="%8."/>
      <w:lvlJc w:val="left"/>
      <w:pPr>
        <w:ind w:left="5967" w:hanging="360"/>
      </w:pPr>
      <w:rPr>
        <w:rFonts w:cs="Times New Roman"/>
      </w:rPr>
    </w:lvl>
    <w:lvl w:ilvl="8" w:tplc="080A001B" w:tentative="1">
      <w:start w:val="1"/>
      <w:numFmt w:val="lowerRoman"/>
      <w:lvlText w:val="%9."/>
      <w:lvlJc w:val="right"/>
      <w:pPr>
        <w:ind w:left="6687" w:hanging="180"/>
      </w:pPr>
      <w:rPr>
        <w:rFonts w:cs="Times New Roman"/>
      </w:rPr>
    </w:lvl>
  </w:abstractNum>
  <w:abstractNum w:abstractNumId="21">
    <w:nsid w:val="634805C6"/>
    <w:multiLevelType w:val="hybridMultilevel"/>
    <w:tmpl w:val="5224B4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Arial"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Arial"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64265E61"/>
    <w:multiLevelType w:val="hybridMultilevel"/>
    <w:tmpl w:val="2F1CC554"/>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73567634"/>
    <w:multiLevelType w:val="multilevel"/>
    <w:tmpl w:val="E612F7A4"/>
    <w:lvl w:ilvl="0">
      <w:start w:val="3"/>
      <w:numFmt w:val="decimal"/>
      <w:lvlText w:val="%1"/>
      <w:lvlJc w:val="left"/>
      <w:pPr>
        <w:tabs>
          <w:tab w:val="num" w:pos="705"/>
        </w:tabs>
        <w:ind w:left="705" w:hanging="705"/>
      </w:pPr>
      <w:rPr>
        <w:rFonts w:cs="Times New Roman" w:hint="default"/>
      </w:rPr>
    </w:lvl>
    <w:lvl w:ilvl="1">
      <w:start w:val="11"/>
      <w:numFmt w:val="decimal"/>
      <w:lvlText w:val="%1.%2"/>
      <w:lvlJc w:val="left"/>
      <w:pPr>
        <w:tabs>
          <w:tab w:val="num" w:pos="705"/>
        </w:tabs>
        <w:ind w:left="705" w:hanging="705"/>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4">
    <w:nsid w:val="76D04DAB"/>
    <w:multiLevelType w:val="hybridMultilevel"/>
    <w:tmpl w:val="19460960"/>
    <w:lvl w:ilvl="0" w:tplc="0C0A0001">
      <w:start w:val="1"/>
      <w:numFmt w:val="bullet"/>
      <w:lvlText w:val=""/>
      <w:lvlJc w:val="left"/>
      <w:pPr>
        <w:tabs>
          <w:tab w:val="num" w:pos="927"/>
        </w:tabs>
        <w:ind w:left="927" w:hanging="360"/>
      </w:pPr>
      <w:rPr>
        <w:rFonts w:ascii="Symbol" w:hAnsi="Symbol" w:hint="default"/>
      </w:rPr>
    </w:lvl>
    <w:lvl w:ilvl="1" w:tplc="0C0A0003" w:tentative="1">
      <w:start w:val="1"/>
      <w:numFmt w:val="bullet"/>
      <w:lvlText w:val="o"/>
      <w:lvlJc w:val="left"/>
      <w:pPr>
        <w:tabs>
          <w:tab w:val="num" w:pos="1647"/>
        </w:tabs>
        <w:ind w:left="1647" w:hanging="360"/>
      </w:pPr>
      <w:rPr>
        <w:rFonts w:ascii="Courier New" w:hAnsi="Courier New" w:hint="default"/>
      </w:rPr>
    </w:lvl>
    <w:lvl w:ilvl="2" w:tplc="0C0A0005" w:tentative="1">
      <w:start w:val="1"/>
      <w:numFmt w:val="bullet"/>
      <w:lvlText w:val=""/>
      <w:lvlJc w:val="left"/>
      <w:pPr>
        <w:tabs>
          <w:tab w:val="num" w:pos="2367"/>
        </w:tabs>
        <w:ind w:left="2367" w:hanging="360"/>
      </w:pPr>
      <w:rPr>
        <w:rFonts w:ascii="Wingdings" w:hAnsi="Wingdings" w:hint="default"/>
      </w:rPr>
    </w:lvl>
    <w:lvl w:ilvl="3" w:tplc="0C0A0001" w:tentative="1">
      <w:start w:val="1"/>
      <w:numFmt w:val="bullet"/>
      <w:lvlText w:val=""/>
      <w:lvlJc w:val="left"/>
      <w:pPr>
        <w:tabs>
          <w:tab w:val="num" w:pos="3087"/>
        </w:tabs>
        <w:ind w:left="3087" w:hanging="360"/>
      </w:pPr>
      <w:rPr>
        <w:rFonts w:ascii="Symbol" w:hAnsi="Symbol" w:hint="default"/>
      </w:rPr>
    </w:lvl>
    <w:lvl w:ilvl="4" w:tplc="0C0A0003" w:tentative="1">
      <w:start w:val="1"/>
      <w:numFmt w:val="bullet"/>
      <w:lvlText w:val="o"/>
      <w:lvlJc w:val="left"/>
      <w:pPr>
        <w:tabs>
          <w:tab w:val="num" w:pos="3807"/>
        </w:tabs>
        <w:ind w:left="3807" w:hanging="360"/>
      </w:pPr>
      <w:rPr>
        <w:rFonts w:ascii="Courier New" w:hAnsi="Courier New" w:hint="default"/>
      </w:rPr>
    </w:lvl>
    <w:lvl w:ilvl="5" w:tplc="0C0A0005" w:tentative="1">
      <w:start w:val="1"/>
      <w:numFmt w:val="bullet"/>
      <w:lvlText w:val=""/>
      <w:lvlJc w:val="left"/>
      <w:pPr>
        <w:tabs>
          <w:tab w:val="num" w:pos="4527"/>
        </w:tabs>
        <w:ind w:left="4527" w:hanging="360"/>
      </w:pPr>
      <w:rPr>
        <w:rFonts w:ascii="Wingdings" w:hAnsi="Wingdings" w:hint="default"/>
      </w:rPr>
    </w:lvl>
    <w:lvl w:ilvl="6" w:tplc="0C0A0001" w:tentative="1">
      <w:start w:val="1"/>
      <w:numFmt w:val="bullet"/>
      <w:lvlText w:val=""/>
      <w:lvlJc w:val="left"/>
      <w:pPr>
        <w:tabs>
          <w:tab w:val="num" w:pos="5247"/>
        </w:tabs>
        <w:ind w:left="5247" w:hanging="360"/>
      </w:pPr>
      <w:rPr>
        <w:rFonts w:ascii="Symbol" w:hAnsi="Symbol" w:hint="default"/>
      </w:rPr>
    </w:lvl>
    <w:lvl w:ilvl="7" w:tplc="0C0A0003" w:tentative="1">
      <w:start w:val="1"/>
      <w:numFmt w:val="bullet"/>
      <w:lvlText w:val="o"/>
      <w:lvlJc w:val="left"/>
      <w:pPr>
        <w:tabs>
          <w:tab w:val="num" w:pos="5967"/>
        </w:tabs>
        <w:ind w:left="5967" w:hanging="360"/>
      </w:pPr>
      <w:rPr>
        <w:rFonts w:ascii="Courier New" w:hAnsi="Courier New" w:hint="default"/>
      </w:rPr>
    </w:lvl>
    <w:lvl w:ilvl="8" w:tplc="0C0A0005" w:tentative="1">
      <w:start w:val="1"/>
      <w:numFmt w:val="bullet"/>
      <w:lvlText w:val=""/>
      <w:lvlJc w:val="left"/>
      <w:pPr>
        <w:tabs>
          <w:tab w:val="num" w:pos="6687"/>
        </w:tabs>
        <w:ind w:left="6687" w:hanging="360"/>
      </w:pPr>
      <w:rPr>
        <w:rFonts w:ascii="Wingdings" w:hAnsi="Wingdings" w:hint="default"/>
      </w:rPr>
    </w:lvl>
  </w:abstractNum>
  <w:abstractNum w:abstractNumId="25">
    <w:nsid w:val="76D5114F"/>
    <w:multiLevelType w:val="multilevel"/>
    <w:tmpl w:val="9446B6E8"/>
    <w:lvl w:ilvl="0">
      <w:start w:val="3"/>
      <w:numFmt w:val="decimal"/>
      <w:lvlText w:val="%1"/>
      <w:lvlJc w:val="left"/>
      <w:pPr>
        <w:ind w:left="360" w:hanging="360"/>
      </w:pPr>
      <w:rPr>
        <w:rFonts w:cs="Times New Roman" w:hint="default"/>
        <w:b/>
      </w:rPr>
    </w:lvl>
    <w:lvl w:ilvl="1">
      <w:start w:val="4"/>
      <w:numFmt w:val="decimal"/>
      <w:lvlText w:val="%1.%2"/>
      <w:lvlJc w:val="left"/>
      <w:pPr>
        <w:ind w:left="360" w:hanging="360"/>
      </w:pPr>
      <w:rPr>
        <w:rFonts w:cs="Times New Roman" w:hint="default"/>
        <w:b/>
      </w:rPr>
    </w:lvl>
    <w:lvl w:ilvl="2">
      <w:start w:val="1"/>
      <w:numFmt w:val="decimal"/>
      <w:lvlText w:val="%1.%2.%3"/>
      <w:lvlJc w:val="left"/>
      <w:pPr>
        <w:ind w:left="720" w:hanging="720"/>
      </w:pPr>
      <w:rPr>
        <w:rFonts w:cs="Times New Roman" w:hint="default"/>
        <w:b/>
      </w:rPr>
    </w:lvl>
    <w:lvl w:ilvl="3">
      <w:start w:val="1"/>
      <w:numFmt w:val="decimal"/>
      <w:lvlText w:val="%1.%2.%3.%4"/>
      <w:lvlJc w:val="left"/>
      <w:pPr>
        <w:ind w:left="1080" w:hanging="1080"/>
      </w:pPr>
      <w:rPr>
        <w:rFonts w:cs="Times New Roman" w:hint="default"/>
        <w:b/>
      </w:rPr>
    </w:lvl>
    <w:lvl w:ilvl="4">
      <w:start w:val="1"/>
      <w:numFmt w:val="decimal"/>
      <w:lvlText w:val="%1.%2.%3.%4.%5"/>
      <w:lvlJc w:val="left"/>
      <w:pPr>
        <w:ind w:left="1080" w:hanging="1080"/>
      </w:pPr>
      <w:rPr>
        <w:rFonts w:cs="Times New Roman" w:hint="default"/>
        <w:b/>
      </w:rPr>
    </w:lvl>
    <w:lvl w:ilvl="5">
      <w:start w:val="1"/>
      <w:numFmt w:val="decimal"/>
      <w:lvlText w:val="%1.%2.%3.%4.%5.%6"/>
      <w:lvlJc w:val="left"/>
      <w:pPr>
        <w:ind w:left="1440" w:hanging="1440"/>
      </w:pPr>
      <w:rPr>
        <w:rFonts w:cs="Times New Roman" w:hint="default"/>
        <w:b/>
      </w:rPr>
    </w:lvl>
    <w:lvl w:ilvl="6">
      <w:start w:val="1"/>
      <w:numFmt w:val="decimal"/>
      <w:lvlText w:val="%1.%2.%3.%4.%5.%6.%7"/>
      <w:lvlJc w:val="left"/>
      <w:pPr>
        <w:ind w:left="1440" w:hanging="1440"/>
      </w:pPr>
      <w:rPr>
        <w:rFonts w:cs="Times New Roman" w:hint="default"/>
        <w:b/>
      </w:rPr>
    </w:lvl>
    <w:lvl w:ilvl="7">
      <w:start w:val="1"/>
      <w:numFmt w:val="decimal"/>
      <w:lvlText w:val="%1.%2.%3.%4.%5.%6.%7.%8"/>
      <w:lvlJc w:val="left"/>
      <w:pPr>
        <w:ind w:left="1800" w:hanging="1800"/>
      </w:pPr>
      <w:rPr>
        <w:rFonts w:cs="Times New Roman" w:hint="default"/>
        <w:b/>
      </w:rPr>
    </w:lvl>
    <w:lvl w:ilvl="8">
      <w:start w:val="1"/>
      <w:numFmt w:val="decimal"/>
      <w:lvlText w:val="%1.%2.%3.%4.%5.%6.%7.%8.%9"/>
      <w:lvlJc w:val="left"/>
      <w:pPr>
        <w:ind w:left="1800" w:hanging="1800"/>
      </w:pPr>
      <w:rPr>
        <w:rFonts w:cs="Times New Roman" w:hint="default"/>
        <w:b/>
      </w:rPr>
    </w:lvl>
  </w:abstractNum>
  <w:abstractNum w:abstractNumId="26">
    <w:nsid w:val="7847162D"/>
    <w:multiLevelType w:val="hybridMultilevel"/>
    <w:tmpl w:val="D890A1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78BB0099"/>
    <w:multiLevelType w:val="hybridMultilevel"/>
    <w:tmpl w:val="238E4A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7DF8577B"/>
    <w:multiLevelType w:val="hybridMultilevel"/>
    <w:tmpl w:val="8E2214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7E7221F6"/>
    <w:multiLevelType w:val="multilevel"/>
    <w:tmpl w:val="0798B8EC"/>
    <w:lvl w:ilvl="0">
      <w:start w:val="1"/>
      <w:numFmt w:val="decimal"/>
      <w:lvlText w:val="%1"/>
      <w:lvlJc w:val="left"/>
      <w:pPr>
        <w:ind w:left="360" w:hanging="360"/>
      </w:pPr>
      <w:rPr>
        <w:rFonts w:cs="Times New Roman" w:hint="default"/>
        <w:b/>
      </w:rPr>
    </w:lvl>
    <w:lvl w:ilvl="1">
      <w:start w:val="1"/>
      <w:numFmt w:val="decimal"/>
      <w:lvlText w:val="%1.%2"/>
      <w:lvlJc w:val="left"/>
      <w:pPr>
        <w:ind w:left="360" w:hanging="360"/>
      </w:pPr>
      <w:rPr>
        <w:rFonts w:cs="Times New Roman" w:hint="default"/>
        <w:b/>
      </w:rPr>
    </w:lvl>
    <w:lvl w:ilvl="2">
      <w:start w:val="1"/>
      <w:numFmt w:val="decimal"/>
      <w:lvlText w:val="%1.%2.%3"/>
      <w:lvlJc w:val="left"/>
      <w:pPr>
        <w:ind w:left="720" w:hanging="720"/>
      </w:pPr>
      <w:rPr>
        <w:rFonts w:cs="Times New Roman" w:hint="default"/>
        <w:b/>
      </w:rPr>
    </w:lvl>
    <w:lvl w:ilvl="3">
      <w:start w:val="1"/>
      <w:numFmt w:val="decimal"/>
      <w:lvlText w:val="%1.%2.%3.%4"/>
      <w:lvlJc w:val="left"/>
      <w:pPr>
        <w:ind w:left="1080" w:hanging="1080"/>
      </w:pPr>
      <w:rPr>
        <w:rFonts w:cs="Times New Roman" w:hint="default"/>
        <w:b/>
      </w:rPr>
    </w:lvl>
    <w:lvl w:ilvl="4">
      <w:start w:val="1"/>
      <w:numFmt w:val="decimal"/>
      <w:lvlText w:val="%1.%2.%3.%4.%5"/>
      <w:lvlJc w:val="left"/>
      <w:pPr>
        <w:ind w:left="1080" w:hanging="1080"/>
      </w:pPr>
      <w:rPr>
        <w:rFonts w:cs="Times New Roman" w:hint="default"/>
        <w:b/>
      </w:rPr>
    </w:lvl>
    <w:lvl w:ilvl="5">
      <w:start w:val="1"/>
      <w:numFmt w:val="decimal"/>
      <w:lvlText w:val="%1.%2.%3.%4.%5.%6"/>
      <w:lvlJc w:val="left"/>
      <w:pPr>
        <w:ind w:left="1440" w:hanging="1440"/>
      </w:pPr>
      <w:rPr>
        <w:rFonts w:cs="Times New Roman" w:hint="default"/>
        <w:b/>
      </w:rPr>
    </w:lvl>
    <w:lvl w:ilvl="6">
      <w:start w:val="1"/>
      <w:numFmt w:val="decimal"/>
      <w:lvlText w:val="%1.%2.%3.%4.%5.%6.%7"/>
      <w:lvlJc w:val="left"/>
      <w:pPr>
        <w:ind w:left="1440" w:hanging="1440"/>
      </w:pPr>
      <w:rPr>
        <w:rFonts w:cs="Times New Roman" w:hint="default"/>
        <w:b/>
      </w:rPr>
    </w:lvl>
    <w:lvl w:ilvl="7">
      <w:start w:val="1"/>
      <w:numFmt w:val="decimal"/>
      <w:lvlText w:val="%1.%2.%3.%4.%5.%6.%7.%8"/>
      <w:lvlJc w:val="left"/>
      <w:pPr>
        <w:ind w:left="1800" w:hanging="1800"/>
      </w:pPr>
      <w:rPr>
        <w:rFonts w:cs="Times New Roman" w:hint="default"/>
        <w:b/>
      </w:rPr>
    </w:lvl>
    <w:lvl w:ilvl="8">
      <w:start w:val="1"/>
      <w:numFmt w:val="decimal"/>
      <w:lvlText w:val="%1.%2.%3.%4.%5.%6.%7.%8.%9"/>
      <w:lvlJc w:val="left"/>
      <w:pPr>
        <w:ind w:left="1800" w:hanging="1800"/>
      </w:pPr>
      <w:rPr>
        <w:rFonts w:cs="Times New Roman" w:hint="default"/>
        <w:b/>
      </w:rPr>
    </w:lvl>
  </w:abstractNum>
  <w:num w:numId="1">
    <w:abstractNumId w:val="22"/>
  </w:num>
  <w:num w:numId="2">
    <w:abstractNumId w:val="5"/>
  </w:num>
  <w:num w:numId="3">
    <w:abstractNumId w:val="0"/>
  </w:num>
  <w:num w:numId="4">
    <w:abstractNumId w:val="1"/>
  </w:num>
  <w:num w:numId="5">
    <w:abstractNumId w:val="18"/>
  </w:num>
  <w:num w:numId="6">
    <w:abstractNumId w:val="8"/>
  </w:num>
  <w:num w:numId="7">
    <w:abstractNumId w:val="12"/>
  </w:num>
  <w:num w:numId="8">
    <w:abstractNumId w:val="23"/>
  </w:num>
  <w:num w:numId="9">
    <w:abstractNumId w:val="3"/>
  </w:num>
  <w:num w:numId="10">
    <w:abstractNumId w:val="19"/>
  </w:num>
  <w:num w:numId="11">
    <w:abstractNumId w:val="24"/>
  </w:num>
  <w:num w:numId="12">
    <w:abstractNumId w:val="15"/>
  </w:num>
  <w:num w:numId="13">
    <w:abstractNumId w:val="4"/>
  </w:num>
  <w:num w:numId="14">
    <w:abstractNumId w:val="20"/>
  </w:num>
  <w:num w:numId="15">
    <w:abstractNumId w:val="9"/>
  </w:num>
  <w:num w:numId="16">
    <w:abstractNumId w:val="29"/>
  </w:num>
  <w:num w:numId="17">
    <w:abstractNumId w:val="25"/>
  </w:num>
  <w:num w:numId="18">
    <w:abstractNumId w:val="6"/>
  </w:num>
  <w:num w:numId="19">
    <w:abstractNumId w:val="17"/>
  </w:num>
  <w:num w:numId="20">
    <w:abstractNumId w:val="14"/>
  </w:num>
  <w:num w:numId="21">
    <w:abstractNumId w:val="7"/>
  </w:num>
  <w:num w:numId="22">
    <w:abstractNumId w:val="16"/>
  </w:num>
  <w:num w:numId="23">
    <w:abstractNumId w:val="26"/>
  </w:num>
  <w:num w:numId="24">
    <w:abstractNumId w:val="21"/>
  </w:num>
  <w:num w:numId="25">
    <w:abstractNumId w:val="10"/>
  </w:num>
  <w:num w:numId="26">
    <w:abstractNumId w:val="13"/>
  </w:num>
  <w:num w:numId="27">
    <w:abstractNumId w:val="2"/>
  </w:num>
  <w:num w:numId="28">
    <w:abstractNumId w:val="11"/>
  </w:num>
  <w:num w:numId="29">
    <w:abstractNumId w:val="27"/>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embedSystemFonts/>
  <w:defaultTabStop w:val="708"/>
  <w:hyphenationZone w:val="425"/>
  <w:evenAndOddHeader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650"/>
    <w:rsid w:val="000159D3"/>
    <w:rsid w:val="000200E7"/>
    <w:rsid w:val="0004211E"/>
    <w:rsid w:val="001034B6"/>
    <w:rsid w:val="00116DC5"/>
    <w:rsid w:val="0017672E"/>
    <w:rsid w:val="001B0964"/>
    <w:rsid w:val="00217599"/>
    <w:rsid w:val="00256280"/>
    <w:rsid w:val="00260C09"/>
    <w:rsid w:val="0028420A"/>
    <w:rsid w:val="00294FFE"/>
    <w:rsid w:val="002A63C5"/>
    <w:rsid w:val="002E376C"/>
    <w:rsid w:val="002F4DBE"/>
    <w:rsid w:val="00367286"/>
    <w:rsid w:val="003853AF"/>
    <w:rsid w:val="00386202"/>
    <w:rsid w:val="003D7592"/>
    <w:rsid w:val="00416013"/>
    <w:rsid w:val="004F0CFE"/>
    <w:rsid w:val="005012B6"/>
    <w:rsid w:val="00502217"/>
    <w:rsid w:val="00507243"/>
    <w:rsid w:val="00522520"/>
    <w:rsid w:val="005341EA"/>
    <w:rsid w:val="00541346"/>
    <w:rsid w:val="005537FB"/>
    <w:rsid w:val="005C514B"/>
    <w:rsid w:val="005D530E"/>
    <w:rsid w:val="00630D4C"/>
    <w:rsid w:val="0065080A"/>
    <w:rsid w:val="006D24FF"/>
    <w:rsid w:val="00743274"/>
    <w:rsid w:val="00755D53"/>
    <w:rsid w:val="00766650"/>
    <w:rsid w:val="00766765"/>
    <w:rsid w:val="007A5695"/>
    <w:rsid w:val="008121E5"/>
    <w:rsid w:val="00815A88"/>
    <w:rsid w:val="00822E21"/>
    <w:rsid w:val="00832839"/>
    <w:rsid w:val="00915A9A"/>
    <w:rsid w:val="00935A4E"/>
    <w:rsid w:val="009A34E9"/>
    <w:rsid w:val="009B74B7"/>
    <w:rsid w:val="009F3410"/>
    <w:rsid w:val="00A37D31"/>
    <w:rsid w:val="00AA7903"/>
    <w:rsid w:val="00AC4D51"/>
    <w:rsid w:val="00B75D11"/>
    <w:rsid w:val="00B96259"/>
    <w:rsid w:val="00BF6A0B"/>
    <w:rsid w:val="00C12E43"/>
    <w:rsid w:val="00C44D99"/>
    <w:rsid w:val="00C51D73"/>
    <w:rsid w:val="00C60566"/>
    <w:rsid w:val="00C86578"/>
    <w:rsid w:val="00C935BB"/>
    <w:rsid w:val="00CA79BC"/>
    <w:rsid w:val="00D55344"/>
    <w:rsid w:val="00E0746D"/>
    <w:rsid w:val="00E3034A"/>
    <w:rsid w:val="00E51FA8"/>
    <w:rsid w:val="00EB0D5D"/>
    <w:rsid w:val="00EE2045"/>
    <w:rsid w:val="00EE5624"/>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5F5F55B6"/>
  <w15:docId w15:val="{C70491A1-089F-433D-808F-CA18EDCDE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_tradnl" w:eastAsia="ja-JP"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tulo1">
    <w:name w:val="heading 1"/>
    <w:basedOn w:val="Normal"/>
    <w:next w:val="Normal"/>
    <w:link w:val="Ttulo1Car"/>
    <w:uiPriority w:val="99"/>
    <w:qFormat/>
    <w:rsid w:val="00256280"/>
    <w:pPr>
      <w:keepNext/>
      <w:numPr>
        <w:numId w:val="2"/>
      </w:numPr>
      <w:suppressAutoHyphens/>
      <w:jc w:val="center"/>
      <w:outlineLvl w:val="0"/>
    </w:pPr>
    <w:rPr>
      <w:rFonts w:ascii="Arial" w:eastAsia="Times New Roman" w:hAnsi="Arial" w:cs="Arial"/>
      <w:b/>
      <w:bCs/>
      <w:lang w:val="es-ES" w:eastAsia="ar-SA"/>
    </w:rPr>
  </w:style>
  <w:style w:type="paragraph" w:styleId="Ttulo3">
    <w:name w:val="heading 3"/>
    <w:basedOn w:val="Normal"/>
    <w:next w:val="Normal"/>
    <w:link w:val="Ttulo3Car"/>
    <w:uiPriority w:val="99"/>
    <w:qFormat/>
    <w:rsid w:val="00256280"/>
    <w:pPr>
      <w:keepNext/>
      <w:numPr>
        <w:ilvl w:val="2"/>
        <w:numId w:val="2"/>
      </w:numPr>
      <w:suppressAutoHyphens/>
      <w:autoSpaceDE w:val="0"/>
      <w:spacing w:line="360" w:lineRule="auto"/>
      <w:outlineLvl w:val="2"/>
    </w:pPr>
    <w:rPr>
      <w:rFonts w:ascii="Arial" w:eastAsia="Times New Roman" w:hAnsi="Arial" w:cs="Arial"/>
      <w:b/>
      <w:bCs/>
      <w:sz w:val="16"/>
      <w:szCs w:val="18"/>
      <w:lang w:val="es-ES" w:eastAsia="ar-SA"/>
    </w:rPr>
  </w:style>
  <w:style w:type="paragraph" w:styleId="Ttulo6">
    <w:name w:val="heading 6"/>
    <w:basedOn w:val="Normal"/>
    <w:next w:val="Normal"/>
    <w:link w:val="Ttulo6Car"/>
    <w:uiPriority w:val="99"/>
    <w:qFormat/>
    <w:rsid w:val="00256280"/>
    <w:pPr>
      <w:spacing w:before="240" w:after="60"/>
      <w:outlineLvl w:val="5"/>
    </w:pPr>
    <w:rPr>
      <w:rFonts w:ascii="Times New Roman" w:eastAsia="Times New Roman" w:hAnsi="Times New Roman" w:cs="Times New Roman"/>
      <w:b/>
      <w:bCs/>
      <w:sz w:val="22"/>
      <w:szCs w:val="22"/>
      <w:lang w:val="es-ES" w:eastAsia="es-ES"/>
    </w:rPr>
  </w:style>
  <w:style w:type="paragraph" w:styleId="Ttulo7">
    <w:name w:val="heading 7"/>
    <w:basedOn w:val="Normal"/>
    <w:next w:val="Normal"/>
    <w:link w:val="Ttulo7Car"/>
    <w:uiPriority w:val="99"/>
    <w:qFormat/>
    <w:rsid w:val="00256280"/>
    <w:pPr>
      <w:spacing w:before="240" w:after="60"/>
      <w:outlineLvl w:val="6"/>
    </w:pPr>
    <w:rPr>
      <w:rFonts w:ascii="Times New Roman" w:eastAsia="Times New Roman" w:hAnsi="Times New Roman" w:cs="Times New Roman"/>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256280"/>
    <w:rPr>
      <w:rFonts w:ascii="Arial" w:eastAsia="Times New Roman" w:hAnsi="Arial" w:cs="Arial"/>
      <w:b/>
      <w:bCs/>
      <w:sz w:val="24"/>
      <w:szCs w:val="24"/>
      <w:lang w:val="es-ES" w:eastAsia="ar-SA"/>
    </w:rPr>
  </w:style>
  <w:style w:type="character" w:customStyle="1" w:styleId="Ttulo3Car">
    <w:name w:val="Título 3 Car"/>
    <w:basedOn w:val="Fuentedeprrafopredeter"/>
    <w:link w:val="Ttulo3"/>
    <w:uiPriority w:val="99"/>
    <w:rsid w:val="00256280"/>
    <w:rPr>
      <w:rFonts w:ascii="Arial" w:eastAsia="Times New Roman" w:hAnsi="Arial" w:cs="Arial"/>
      <w:b/>
      <w:bCs/>
      <w:sz w:val="16"/>
      <w:szCs w:val="18"/>
      <w:lang w:val="es-ES" w:eastAsia="ar-SA"/>
    </w:rPr>
  </w:style>
  <w:style w:type="character" w:customStyle="1" w:styleId="Ttulo6Car">
    <w:name w:val="Título 6 Car"/>
    <w:basedOn w:val="Fuentedeprrafopredeter"/>
    <w:link w:val="Ttulo6"/>
    <w:uiPriority w:val="99"/>
    <w:rsid w:val="00256280"/>
    <w:rPr>
      <w:rFonts w:ascii="Times New Roman" w:eastAsia="Times New Roman" w:hAnsi="Times New Roman" w:cs="Times New Roman"/>
      <w:b/>
      <w:bCs/>
      <w:sz w:val="22"/>
      <w:szCs w:val="22"/>
      <w:lang w:val="es-ES" w:eastAsia="es-ES"/>
    </w:rPr>
  </w:style>
  <w:style w:type="character" w:customStyle="1" w:styleId="Ttulo7Car">
    <w:name w:val="Título 7 Car"/>
    <w:basedOn w:val="Fuentedeprrafopredeter"/>
    <w:link w:val="Ttulo7"/>
    <w:uiPriority w:val="99"/>
    <w:rsid w:val="00256280"/>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766650"/>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766650"/>
    <w:rPr>
      <w:rFonts w:ascii="Lucida Grande" w:hAnsi="Lucida Grande" w:cs="Lucida Grande"/>
      <w:sz w:val="18"/>
      <w:szCs w:val="18"/>
    </w:rPr>
  </w:style>
  <w:style w:type="paragraph" w:styleId="Encabezado">
    <w:name w:val="header"/>
    <w:basedOn w:val="Normal"/>
    <w:link w:val="EncabezadoCar"/>
    <w:uiPriority w:val="99"/>
    <w:unhideWhenUsed/>
    <w:rsid w:val="00766650"/>
    <w:pPr>
      <w:tabs>
        <w:tab w:val="center" w:pos="4252"/>
        <w:tab w:val="right" w:pos="8504"/>
      </w:tabs>
    </w:pPr>
  </w:style>
  <w:style w:type="character" w:customStyle="1" w:styleId="EncabezadoCar">
    <w:name w:val="Encabezado Car"/>
    <w:basedOn w:val="Fuentedeprrafopredeter"/>
    <w:link w:val="Encabezado"/>
    <w:uiPriority w:val="99"/>
    <w:rsid w:val="00766650"/>
    <w:rPr>
      <w:sz w:val="24"/>
      <w:szCs w:val="24"/>
    </w:rPr>
  </w:style>
  <w:style w:type="paragraph" w:styleId="Piedepgina">
    <w:name w:val="footer"/>
    <w:basedOn w:val="Normal"/>
    <w:link w:val="PiedepginaCar"/>
    <w:uiPriority w:val="99"/>
    <w:unhideWhenUsed/>
    <w:rsid w:val="00766650"/>
    <w:pPr>
      <w:tabs>
        <w:tab w:val="center" w:pos="4252"/>
        <w:tab w:val="right" w:pos="8504"/>
      </w:tabs>
    </w:pPr>
  </w:style>
  <w:style w:type="character" w:customStyle="1" w:styleId="PiedepginaCar">
    <w:name w:val="Pie de página Car"/>
    <w:basedOn w:val="Fuentedeprrafopredeter"/>
    <w:link w:val="Piedepgina"/>
    <w:uiPriority w:val="99"/>
    <w:rsid w:val="00766650"/>
    <w:rPr>
      <w:sz w:val="24"/>
      <w:szCs w:val="24"/>
    </w:rPr>
  </w:style>
  <w:style w:type="character" w:styleId="Nmerodepgina">
    <w:name w:val="page number"/>
    <w:basedOn w:val="Fuentedeprrafopredeter"/>
    <w:uiPriority w:val="99"/>
    <w:semiHidden/>
    <w:unhideWhenUsed/>
    <w:rsid w:val="00630D4C"/>
  </w:style>
  <w:style w:type="paragraph" w:styleId="Prrafodelista">
    <w:name w:val="List Paragraph"/>
    <w:basedOn w:val="Normal"/>
    <w:uiPriority w:val="99"/>
    <w:qFormat/>
    <w:rsid w:val="00541346"/>
    <w:pPr>
      <w:ind w:left="720"/>
      <w:contextualSpacing/>
    </w:pPr>
  </w:style>
  <w:style w:type="character" w:styleId="nfasis">
    <w:name w:val="Emphasis"/>
    <w:qFormat/>
    <w:rsid w:val="00BF6A0B"/>
    <w:rPr>
      <w:i/>
      <w:iCs/>
    </w:rPr>
  </w:style>
  <w:style w:type="character" w:customStyle="1" w:styleId="Smbolodenotaalpie">
    <w:name w:val="Símbolo de nota al pie"/>
    <w:uiPriority w:val="99"/>
    <w:rsid w:val="00256280"/>
    <w:rPr>
      <w:rFonts w:ascii="Times New Roman" w:hAnsi="Times New Roman" w:cs="Times New Roman"/>
      <w:vertAlign w:val="superscript"/>
    </w:rPr>
  </w:style>
  <w:style w:type="character" w:customStyle="1" w:styleId="Refdenotaalpie1">
    <w:name w:val="Ref. de nota al pie1"/>
    <w:uiPriority w:val="99"/>
    <w:rsid w:val="00256280"/>
    <w:rPr>
      <w:vertAlign w:val="superscript"/>
    </w:rPr>
  </w:style>
  <w:style w:type="paragraph" w:styleId="Textonotapie">
    <w:name w:val="footnote text"/>
    <w:basedOn w:val="Normal"/>
    <w:link w:val="TextonotapieCar"/>
    <w:uiPriority w:val="99"/>
    <w:semiHidden/>
    <w:rsid w:val="00256280"/>
    <w:pPr>
      <w:suppressAutoHyphens/>
    </w:pPr>
    <w:rPr>
      <w:rFonts w:ascii="Book Antiqua" w:eastAsia="Times New Roman" w:hAnsi="Book Antiqua" w:cs="Times New Roman"/>
      <w:sz w:val="20"/>
      <w:szCs w:val="20"/>
      <w:lang w:val="es-ES" w:eastAsia="ar-SA"/>
    </w:rPr>
  </w:style>
  <w:style w:type="character" w:customStyle="1" w:styleId="TextonotapieCar">
    <w:name w:val="Texto nota pie Car"/>
    <w:basedOn w:val="Fuentedeprrafopredeter"/>
    <w:link w:val="Textonotapie"/>
    <w:uiPriority w:val="99"/>
    <w:semiHidden/>
    <w:rsid w:val="00256280"/>
    <w:rPr>
      <w:rFonts w:ascii="Book Antiqua" w:eastAsia="Times New Roman" w:hAnsi="Book Antiqua" w:cs="Times New Roman"/>
      <w:lang w:val="es-ES" w:eastAsia="ar-SA"/>
    </w:rPr>
  </w:style>
  <w:style w:type="paragraph" w:customStyle="1" w:styleId="Textoindependiente32">
    <w:name w:val="Texto independiente 32"/>
    <w:basedOn w:val="Normal"/>
    <w:uiPriority w:val="99"/>
    <w:rsid w:val="00256280"/>
    <w:pPr>
      <w:suppressAutoHyphens/>
      <w:spacing w:after="120"/>
    </w:pPr>
    <w:rPr>
      <w:rFonts w:ascii="Book Antiqua" w:eastAsia="Times New Roman" w:hAnsi="Book Antiqua" w:cs="Times New Roman"/>
      <w:sz w:val="16"/>
      <w:szCs w:val="16"/>
      <w:lang w:val="es-ES" w:eastAsia="ar-SA"/>
    </w:rPr>
  </w:style>
  <w:style w:type="paragraph" w:customStyle="1" w:styleId="Encabezadodelatabla">
    <w:name w:val="Encabezado de la tabla"/>
    <w:basedOn w:val="Normal"/>
    <w:uiPriority w:val="99"/>
    <w:rsid w:val="00256280"/>
    <w:pPr>
      <w:suppressLineNumbers/>
      <w:suppressAutoHyphens/>
      <w:jc w:val="center"/>
    </w:pPr>
    <w:rPr>
      <w:rFonts w:ascii="Book Antiqua" w:eastAsia="Times New Roman" w:hAnsi="Book Antiqua" w:cs="Times New Roman"/>
      <w:b/>
      <w:bCs/>
      <w:sz w:val="22"/>
      <w:lang w:val="es-ES" w:eastAsia="ar-SA"/>
    </w:rPr>
  </w:style>
  <w:style w:type="character" w:customStyle="1" w:styleId="TextocomentarioCar">
    <w:name w:val="Texto comentario Car"/>
    <w:basedOn w:val="Fuentedeprrafopredeter"/>
    <w:link w:val="Textocomentario"/>
    <w:uiPriority w:val="99"/>
    <w:semiHidden/>
    <w:rsid w:val="00256280"/>
    <w:rPr>
      <w:rFonts w:ascii="Times New Roman" w:eastAsia="Times New Roman" w:hAnsi="Times New Roman" w:cs="Times New Roman"/>
      <w:lang w:val="es-ES" w:eastAsia="es-ES"/>
    </w:rPr>
  </w:style>
  <w:style w:type="paragraph" w:styleId="Textocomentario">
    <w:name w:val="annotation text"/>
    <w:basedOn w:val="Normal"/>
    <w:link w:val="TextocomentarioCar"/>
    <w:uiPriority w:val="99"/>
    <w:semiHidden/>
    <w:rsid w:val="00256280"/>
    <w:rPr>
      <w:rFonts w:ascii="Times New Roman" w:eastAsia="Times New Roman" w:hAnsi="Times New Roman" w:cs="Times New Roman"/>
      <w:sz w:val="20"/>
      <w:szCs w:val="20"/>
      <w:lang w:val="es-ES" w:eastAsia="es-ES"/>
    </w:rPr>
  </w:style>
  <w:style w:type="character" w:customStyle="1" w:styleId="AsuntodelcomentarioCar">
    <w:name w:val="Asunto del comentario Car"/>
    <w:basedOn w:val="TextocomentarioCar"/>
    <w:link w:val="Asuntodelcomentario"/>
    <w:uiPriority w:val="99"/>
    <w:semiHidden/>
    <w:rsid w:val="00256280"/>
    <w:rPr>
      <w:rFonts w:ascii="Times New Roman" w:eastAsia="Times New Roman" w:hAnsi="Times New Roman" w:cs="Times New Roman"/>
      <w:b/>
      <w:bCs/>
      <w:lang w:val="es-ES" w:eastAsia="es-ES"/>
    </w:rPr>
  </w:style>
  <w:style w:type="paragraph" w:styleId="Asuntodelcomentario">
    <w:name w:val="annotation subject"/>
    <w:basedOn w:val="Textocomentario"/>
    <w:next w:val="Textocomentario"/>
    <w:link w:val="AsuntodelcomentarioCar"/>
    <w:uiPriority w:val="99"/>
    <w:semiHidden/>
    <w:rsid w:val="00256280"/>
    <w:rPr>
      <w:b/>
      <w:bCs/>
    </w:rPr>
  </w:style>
  <w:style w:type="character" w:styleId="Refdenotaalpie">
    <w:name w:val="footnote reference"/>
    <w:uiPriority w:val="99"/>
    <w:rsid w:val="00256280"/>
    <w:rPr>
      <w:rFonts w:cs="Times New Roman"/>
      <w:vertAlign w:val="superscript"/>
    </w:rPr>
  </w:style>
  <w:style w:type="paragraph" w:styleId="Puesto">
    <w:name w:val="Title"/>
    <w:basedOn w:val="Normal"/>
    <w:next w:val="Normal"/>
    <w:link w:val="PuestoCar"/>
    <w:uiPriority w:val="99"/>
    <w:qFormat/>
    <w:rsid w:val="00256280"/>
    <w:pPr>
      <w:pBdr>
        <w:bottom w:val="single" w:sz="8" w:space="4" w:color="CEB966"/>
      </w:pBdr>
      <w:spacing w:after="300"/>
      <w:contextualSpacing/>
    </w:pPr>
    <w:rPr>
      <w:rFonts w:ascii="Georgia" w:eastAsia="Times New Roman" w:hAnsi="Georgia" w:cs="Times New Roman"/>
      <w:color w:val="4E4D51"/>
      <w:spacing w:val="5"/>
      <w:kern w:val="28"/>
      <w:sz w:val="52"/>
      <w:szCs w:val="52"/>
      <w:lang w:val="es-ES" w:eastAsia="es-ES"/>
    </w:rPr>
  </w:style>
  <w:style w:type="character" w:customStyle="1" w:styleId="PuestoCar">
    <w:name w:val="Puesto Car"/>
    <w:basedOn w:val="Fuentedeprrafopredeter"/>
    <w:link w:val="Puesto"/>
    <w:uiPriority w:val="99"/>
    <w:rsid w:val="00256280"/>
    <w:rPr>
      <w:rFonts w:ascii="Georgia" w:eastAsia="Times New Roman" w:hAnsi="Georgia" w:cs="Times New Roman"/>
      <w:color w:val="4E4D51"/>
      <w:spacing w:val="5"/>
      <w:kern w:val="28"/>
      <w:sz w:val="52"/>
      <w:szCs w:val="52"/>
      <w:lang w:val="es-ES" w:eastAsia="es-ES"/>
    </w:rPr>
  </w:style>
  <w:style w:type="paragraph" w:styleId="Sinespaciado">
    <w:name w:val="No Spacing"/>
    <w:link w:val="SinespaciadoCar"/>
    <w:uiPriority w:val="99"/>
    <w:qFormat/>
    <w:rsid w:val="00256280"/>
    <w:rPr>
      <w:rFonts w:ascii="Georgia" w:eastAsia="Times New Roman" w:hAnsi="Georgia" w:cs="Times New Roman"/>
      <w:sz w:val="22"/>
      <w:szCs w:val="22"/>
      <w:lang w:val="es-ES" w:eastAsia="en-US"/>
    </w:rPr>
  </w:style>
  <w:style w:type="character" w:customStyle="1" w:styleId="SinespaciadoCar">
    <w:name w:val="Sin espaciado Car"/>
    <w:link w:val="Sinespaciado"/>
    <w:uiPriority w:val="99"/>
    <w:locked/>
    <w:rsid w:val="00256280"/>
    <w:rPr>
      <w:rFonts w:ascii="Georgia" w:eastAsia="Times New Roman" w:hAnsi="Georgia" w:cs="Times New Roman"/>
      <w:sz w:val="22"/>
      <w:szCs w:val="22"/>
      <w:lang w:val="es-ES" w:eastAsia="en-US"/>
    </w:rPr>
  </w:style>
  <w:style w:type="character" w:styleId="Hipervnculo">
    <w:name w:val="Hyperlink"/>
    <w:basedOn w:val="Fuentedeprrafopredeter"/>
    <w:uiPriority w:val="99"/>
    <w:unhideWhenUsed/>
    <w:rsid w:val="00256280"/>
    <w:rPr>
      <w:color w:val="0000FF" w:themeColor="hyperlink"/>
      <w:u w:val="single"/>
    </w:rPr>
  </w:style>
  <w:style w:type="character" w:styleId="Refdecomentario">
    <w:name w:val="annotation reference"/>
    <w:basedOn w:val="Fuentedeprrafopredeter"/>
    <w:uiPriority w:val="99"/>
    <w:semiHidden/>
    <w:unhideWhenUsed/>
    <w:rsid w:val="00B96259"/>
    <w:rPr>
      <w:sz w:val="16"/>
      <w:szCs w:val="16"/>
    </w:rPr>
  </w:style>
  <w:style w:type="table" w:styleId="Tablaconcuadrcula">
    <w:name w:val="Table Grid"/>
    <w:basedOn w:val="Tablanormal"/>
    <w:uiPriority w:val="99"/>
    <w:rsid w:val="009F3410"/>
    <w:rPr>
      <w:rFonts w:ascii="Cambria" w:eastAsia="Cambria" w:hAnsi="Cambria"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i tem">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18552E-56FA-443A-B1E5-A7E149958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264</Words>
  <Characters>1457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17/FEBRER0/2015</vt:lpstr>
    </vt:vector>
  </TitlesOfParts>
  <Company>arpista</Company>
  <LinksUpToDate>false</LinksUpToDate>
  <CharactersWithSpaces>1718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17/FEBRER0/2015</dc:title>
  <dc:subject/>
  <dc:creator>juan carlos calzada espinosa</dc:creator>
  <cp:keywords/>
  <dc:description/>
  <cp:lastModifiedBy>Jóvenes Orquestas</cp:lastModifiedBy>
  <cp:revision>7</cp:revision>
  <cp:lastPrinted>2015-01-13T06:50:00Z</cp:lastPrinted>
  <dcterms:created xsi:type="dcterms:W3CDTF">2015-02-17T18:41:00Z</dcterms:created>
  <dcterms:modified xsi:type="dcterms:W3CDTF">2015-02-18T07:11:00Z</dcterms:modified>
</cp:coreProperties>
</file>