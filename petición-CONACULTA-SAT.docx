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EE0AC" w14:textId="77777777" w:rsidR="00DA5B3F" w:rsidRPr="00DF4379" w:rsidRDefault="00DA5B3F" w:rsidP="003910BC">
      <w:pPr>
        <w:jc w:val="both"/>
        <w:rPr>
          <w:rFonts w:ascii="Arial" w:hAnsi="Arial" w:cs="Arial"/>
        </w:rPr>
      </w:pPr>
    </w:p>
    <w:p w14:paraId="00073581" w14:textId="77777777" w:rsidR="005C1B57" w:rsidRPr="007C2904" w:rsidRDefault="005C1B57" w:rsidP="003910BC">
      <w:pPr>
        <w:jc w:val="both"/>
        <w:rPr>
          <w:rFonts w:ascii="Arial" w:hAnsi="Arial" w:cs="Arial"/>
        </w:rPr>
      </w:pPr>
    </w:p>
    <w:p w14:paraId="5C7A6C99" w14:textId="04FEA1DF" w:rsidR="00213DCA" w:rsidRPr="007C2904" w:rsidRDefault="00213DCA" w:rsidP="003910BC">
      <w:pPr>
        <w:jc w:val="both"/>
        <w:rPr>
          <w:rFonts w:ascii="Arial" w:hAnsi="Arial" w:cs="Arial"/>
          <w:b/>
        </w:rPr>
      </w:pPr>
      <w:r w:rsidRPr="007C2904">
        <w:rPr>
          <w:rFonts w:ascii="Arial" w:hAnsi="Arial" w:cs="Arial"/>
          <w:b/>
        </w:rPr>
        <w:t>LIC. LUIS NORBERTO CACHO PÉREZ</w:t>
      </w:r>
    </w:p>
    <w:p w14:paraId="40D5D7B7" w14:textId="556A8ABD" w:rsidR="00213DCA" w:rsidRPr="007C2904" w:rsidRDefault="00213DCA" w:rsidP="003910BC">
      <w:pPr>
        <w:jc w:val="both"/>
        <w:rPr>
          <w:rFonts w:ascii="Arial" w:hAnsi="Arial" w:cs="Arial"/>
          <w:b/>
        </w:rPr>
      </w:pPr>
      <w:r w:rsidRPr="007C2904">
        <w:rPr>
          <w:rFonts w:ascii="Arial" w:hAnsi="Arial" w:cs="Arial"/>
          <w:b/>
        </w:rPr>
        <w:t>DIRECTOR GENERAL JURIDICO</w:t>
      </w:r>
    </w:p>
    <w:p w14:paraId="23497DC4" w14:textId="45DA4284" w:rsidR="00213DCA" w:rsidRPr="007C2904" w:rsidRDefault="00213DCA" w:rsidP="003910BC">
      <w:pPr>
        <w:jc w:val="both"/>
        <w:rPr>
          <w:rFonts w:ascii="Arial" w:hAnsi="Arial" w:cs="Arial"/>
          <w:b/>
        </w:rPr>
      </w:pPr>
      <w:r w:rsidRPr="007C2904">
        <w:rPr>
          <w:rFonts w:ascii="Arial" w:hAnsi="Arial" w:cs="Arial"/>
          <w:b/>
        </w:rPr>
        <w:t>CONACULTA</w:t>
      </w:r>
    </w:p>
    <w:p w14:paraId="735959E3" w14:textId="16DF9912" w:rsidR="00213DCA" w:rsidRPr="007C2904" w:rsidRDefault="00213DCA" w:rsidP="003910BC">
      <w:pPr>
        <w:jc w:val="both"/>
        <w:rPr>
          <w:rFonts w:ascii="Arial" w:hAnsi="Arial" w:cs="Arial"/>
          <w:b/>
        </w:rPr>
      </w:pPr>
      <w:r w:rsidRPr="007C2904">
        <w:rPr>
          <w:rFonts w:ascii="Arial" w:hAnsi="Arial" w:cs="Arial"/>
          <w:b/>
        </w:rPr>
        <w:t xml:space="preserve">Reforma No 175, piso 10, colonia Cuauhtemoc </w:t>
      </w:r>
    </w:p>
    <w:p w14:paraId="37948D07" w14:textId="58F3150A" w:rsidR="00213DCA" w:rsidRPr="007C2904" w:rsidRDefault="00213DCA" w:rsidP="003910BC">
      <w:pPr>
        <w:jc w:val="both"/>
        <w:rPr>
          <w:rFonts w:ascii="Arial" w:hAnsi="Arial" w:cs="Arial"/>
          <w:b/>
        </w:rPr>
      </w:pPr>
      <w:r w:rsidRPr="007C2904">
        <w:rPr>
          <w:rFonts w:ascii="Arial" w:hAnsi="Arial" w:cs="Arial"/>
          <w:b/>
        </w:rPr>
        <w:t>C.P. 06500, MEXICO, D.F.</w:t>
      </w:r>
    </w:p>
    <w:p w14:paraId="1E160718" w14:textId="77777777" w:rsidR="007C2904" w:rsidRDefault="007C2904" w:rsidP="003910BC">
      <w:pPr>
        <w:jc w:val="both"/>
        <w:rPr>
          <w:rFonts w:ascii="Arial" w:hAnsi="Arial" w:cs="Arial"/>
        </w:rPr>
      </w:pPr>
    </w:p>
    <w:p w14:paraId="4F5BFC28" w14:textId="4E1AF2EB" w:rsidR="00682DC2" w:rsidRPr="007C2904" w:rsidRDefault="007C2904" w:rsidP="003910BC">
      <w:pPr>
        <w:jc w:val="both"/>
        <w:rPr>
          <w:rFonts w:ascii="Arial" w:hAnsi="Arial" w:cs="Arial"/>
        </w:rPr>
      </w:pPr>
      <w:r>
        <w:rPr>
          <w:rFonts w:ascii="Arial" w:hAnsi="Arial" w:cs="Arial"/>
        </w:rPr>
        <w:tab/>
      </w:r>
      <w:r w:rsidR="00213DCA" w:rsidRPr="007C2904">
        <w:rPr>
          <w:rFonts w:ascii="Arial" w:hAnsi="Arial" w:cs="Arial"/>
        </w:rPr>
        <w:t xml:space="preserve">Por medio de la presente le enviamos un cordial saludo, al mismo tiempo le solicitamos </w:t>
      </w:r>
      <w:r w:rsidR="00682DC2" w:rsidRPr="007C2904">
        <w:rPr>
          <w:rFonts w:ascii="Arial" w:hAnsi="Arial" w:cs="Arial"/>
        </w:rPr>
        <w:t xml:space="preserve">atentamente </w:t>
      </w:r>
      <w:r w:rsidR="00213DCA" w:rsidRPr="007C2904">
        <w:rPr>
          <w:rFonts w:ascii="Arial" w:hAnsi="Arial" w:cs="Arial"/>
        </w:rPr>
        <w:t xml:space="preserve">lo siguiente: </w:t>
      </w:r>
    </w:p>
    <w:p w14:paraId="7970A05F" w14:textId="77777777" w:rsidR="00682DC2" w:rsidRPr="007C2904" w:rsidRDefault="00682DC2" w:rsidP="003910BC">
      <w:pPr>
        <w:jc w:val="both"/>
        <w:rPr>
          <w:rFonts w:ascii="Arial" w:hAnsi="Arial" w:cs="Arial"/>
        </w:rPr>
      </w:pPr>
    </w:p>
    <w:p w14:paraId="489D210E" w14:textId="16E5656C" w:rsidR="00213DCA" w:rsidRPr="007C2904" w:rsidRDefault="00213DCA" w:rsidP="003910BC">
      <w:pPr>
        <w:jc w:val="both"/>
        <w:rPr>
          <w:rFonts w:ascii="Arial" w:hAnsi="Arial" w:cs="Arial"/>
          <w:b/>
          <w:sz w:val="24"/>
          <w:szCs w:val="24"/>
        </w:rPr>
      </w:pPr>
      <w:r w:rsidRPr="007C2904">
        <w:rPr>
          <w:rFonts w:ascii="Arial" w:hAnsi="Arial" w:cs="Arial"/>
          <w:b/>
          <w:sz w:val="24"/>
          <w:szCs w:val="24"/>
        </w:rPr>
        <w:t xml:space="preserve">CARTA DE RECONOCIMIENTO DE ACTIVIDADES CULTURALES PARA SOLICITAR LA FIGURA DE DONATARIA AUTORIZADA ANTE EL SAT. </w:t>
      </w:r>
    </w:p>
    <w:p w14:paraId="22E47805" w14:textId="77777777" w:rsidR="00682DC2" w:rsidRPr="007C2904" w:rsidRDefault="00682DC2" w:rsidP="003910BC">
      <w:pPr>
        <w:jc w:val="both"/>
        <w:rPr>
          <w:rFonts w:ascii="Arial" w:hAnsi="Arial" w:cs="Arial"/>
        </w:rPr>
      </w:pPr>
    </w:p>
    <w:p w14:paraId="31DD1004" w14:textId="69FDB637" w:rsidR="00682DC2" w:rsidRPr="007C2904" w:rsidRDefault="00052652" w:rsidP="003910BC">
      <w:pPr>
        <w:jc w:val="both"/>
        <w:rPr>
          <w:rFonts w:ascii="Arial" w:hAnsi="Arial" w:cs="Arial"/>
        </w:rPr>
      </w:pPr>
      <w:r w:rsidRPr="007C2904">
        <w:rPr>
          <w:rFonts w:ascii="Arial" w:hAnsi="Arial" w:cs="Arial"/>
        </w:rPr>
        <w:t>DATOS DE LA ASOCIACIÓN CIVIL:</w:t>
      </w:r>
    </w:p>
    <w:p w14:paraId="08BC25C6" w14:textId="77777777" w:rsidR="00682DC2" w:rsidRPr="007C2904" w:rsidRDefault="00682DC2" w:rsidP="003910BC">
      <w:pPr>
        <w:jc w:val="both"/>
        <w:rPr>
          <w:rFonts w:ascii="Arial" w:hAnsi="Arial" w:cs="Arial"/>
        </w:rPr>
      </w:pPr>
    </w:p>
    <w:p w14:paraId="46BE4651" w14:textId="0C9C7C94" w:rsidR="00213DCA" w:rsidRDefault="00213DCA" w:rsidP="003910BC">
      <w:pPr>
        <w:jc w:val="both"/>
        <w:rPr>
          <w:rFonts w:ascii="Arial" w:hAnsi="Arial" w:cs="Arial"/>
          <w:b/>
        </w:rPr>
      </w:pPr>
      <w:r w:rsidRPr="007C2904">
        <w:rPr>
          <w:rFonts w:ascii="Arial" w:hAnsi="Arial" w:cs="Arial"/>
        </w:rPr>
        <w:t xml:space="preserve">RAZON SOCIAL: </w:t>
      </w:r>
      <w:r w:rsidRPr="00243E1E">
        <w:rPr>
          <w:rFonts w:ascii="Arial" w:hAnsi="Arial" w:cs="Arial"/>
          <w:b/>
        </w:rPr>
        <w:t>JOVENES ORQUESTAS, ORQUESTANDO LA LUCHA A.C.</w:t>
      </w:r>
    </w:p>
    <w:p w14:paraId="1CCF94BD" w14:textId="5DE27271" w:rsidR="00B63182" w:rsidRPr="007C2904" w:rsidRDefault="00B63182" w:rsidP="003910BC">
      <w:pPr>
        <w:jc w:val="both"/>
        <w:rPr>
          <w:rFonts w:ascii="Arial" w:hAnsi="Arial" w:cs="Arial"/>
        </w:rPr>
      </w:pPr>
      <w:r>
        <w:rPr>
          <w:rFonts w:ascii="Arial" w:hAnsi="Arial" w:cs="Arial"/>
          <w:b/>
        </w:rPr>
        <w:t>RFC: JOO100204D93</w:t>
      </w:r>
    </w:p>
    <w:p w14:paraId="5B9AADFF" w14:textId="28574AE8" w:rsidR="00213DCA" w:rsidRPr="007C2904" w:rsidRDefault="00213DCA" w:rsidP="003910BC">
      <w:pPr>
        <w:jc w:val="both"/>
        <w:rPr>
          <w:rFonts w:ascii="Arial" w:hAnsi="Arial" w:cs="Arial"/>
        </w:rPr>
      </w:pPr>
      <w:r w:rsidRPr="007C2904">
        <w:rPr>
          <w:rFonts w:ascii="Arial" w:hAnsi="Arial" w:cs="Arial"/>
        </w:rPr>
        <w:t xml:space="preserve">REPRESENTANTE LEGAL: </w:t>
      </w:r>
      <w:r w:rsidRPr="00243E1E">
        <w:rPr>
          <w:rFonts w:ascii="Arial" w:hAnsi="Arial" w:cs="Arial"/>
          <w:b/>
        </w:rPr>
        <w:t>OLIMPIA ARACELI JUÁREZ ROMERO</w:t>
      </w:r>
    </w:p>
    <w:p w14:paraId="5BF0D2C4" w14:textId="77777777" w:rsidR="00213DCA" w:rsidRPr="00243E1E" w:rsidRDefault="00213DCA" w:rsidP="003910BC">
      <w:pPr>
        <w:jc w:val="both"/>
        <w:rPr>
          <w:rFonts w:ascii="Arial" w:hAnsi="Arial" w:cs="Arial"/>
          <w:b/>
        </w:rPr>
      </w:pPr>
      <w:r w:rsidRPr="007C2904">
        <w:rPr>
          <w:rFonts w:ascii="Arial" w:hAnsi="Arial" w:cs="Arial"/>
        </w:rPr>
        <w:t xml:space="preserve">DOMICILIO: </w:t>
      </w:r>
      <w:r w:rsidRPr="00243E1E">
        <w:rPr>
          <w:rFonts w:ascii="Arial" w:hAnsi="Arial" w:cs="Arial"/>
          <w:b/>
        </w:rPr>
        <w:t xml:space="preserve">CIPRÉS 53 COLONIA DEL BOSQUE, C.P. 072 07. DELEGACIÓN </w:t>
      </w:r>
    </w:p>
    <w:p w14:paraId="7AFF1F0E" w14:textId="40D29374" w:rsidR="00213DCA" w:rsidRPr="007C2904" w:rsidRDefault="00213DCA" w:rsidP="003910BC">
      <w:pPr>
        <w:jc w:val="both"/>
        <w:rPr>
          <w:rFonts w:ascii="Arial" w:hAnsi="Arial" w:cs="Arial"/>
        </w:rPr>
      </w:pPr>
      <w:r w:rsidRPr="00243E1E">
        <w:rPr>
          <w:rFonts w:ascii="Arial" w:hAnsi="Arial" w:cs="Arial"/>
          <w:b/>
        </w:rPr>
        <w:t>GUSTAVO A. MADERO, CIUDAD DE MÉXICO</w:t>
      </w:r>
      <w:r w:rsidRPr="007C2904">
        <w:rPr>
          <w:rFonts w:ascii="Arial" w:hAnsi="Arial" w:cs="Arial"/>
        </w:rPr>
        <w:t>.</w:t>
      </w:r>
    </w:p>
    <w:p w14:paraId="56DA6C8B" w14:textId="77777777" w:rsidR="00243E1E" w:rsidRDefault="00243E1E" w:rsidP="003910BC">
      <w:pPr>
        <w:jc w:val="both"/>
        <w:rPr>
          <w:rFonts w:ascii="Arial" w:hAnsi="Arial" w:cs="Arial"/>
        </w:rPr>
      </w:pPr>
    </w:p>
    <w:p w14:paraId="66AB864F" w14:textId="104F8CD4" w:rsidR="00213DCA" w:rsidRPr="00243E1E" w:rsidRDefault="00213DCA" w:rsidP="003910BC">
      <w:pPr>
        <w:jc w:val="both"/>
        <w:rPr>
          <w:rFonts w:ascii="Arial" w:hAnsi="Arial" w:cs="Arial"/>
          <w:b/>
        </w:rPr>
      </w:pPr>
      <w:r w:rsidRPr="007C2904">
        <w:rPr>
          <w:rFonts w:ascii="Arial" w:hAnsi="Arial" w:cs="Arial"/>
        </w:rPr>
        <w:t xml:space="preserve">TELEFONO: </w:t>
      </w:r>
      <w:r w:rsidRPr="00243E1E">
        <w:rPr>
          <w:rFonts w:ascii="Arial" w:hAnsi="Arial" w:cs="Arial"/>
          <w:b/>
        </w:rPr>
        <w:t>(55) 53030160</w:t>
      </w:r>
      <w:r w:rsidR="00243E1E">
        <w:rPr>
          <w:rFonts w:ascii="Arial" w:hAnsi="Arial" w:cs="Arial"/>
          <w:b/>
        </w:rPr>
        <w:t xml:space="preserve"> / 5539794624</w:t>
      </w:r>
    </w:p>
    <w:p w14:paraId="61A21AA1" w14:textId="77777777" w:rsidR="00682DC2" w:rsidRPr="007C2904" w:rsidRDefault="00682DC2" w:rsidP="003910BC">
      <w:pPr>
        <w:jc w:val="both"/>
        <w:rPr>
          <w:rFonts w:ascii="Arial" w:hAnsi="Arial" w:cs="Arial"/>
        </w:rPr>
      </w:pPr>
    </w:p>
    <w:p w14:paraId="2F9C3C3A" w14:textId="29E871F0" w:rsidR="005C1B57" w:rsidRPr="007C2904" w:rsidRDefault="00213DCA" w:rsidP="003910BC">
      <w:pPr>
        <w:jc w:val="both"/>
        <w:rPr>
          <w:rFonts w:ascii="Arial" w:hAnsi="Arial" w:cs="Arial"/>
        </w:rPr>
      </w:pPr>
      <w:r w:rsidRPr="007C2904">
        <w:rPr>
          <w:rFonts w:ascii="Arial" w:hAnsi="Arial" w:cs="Arial"/>
        </w:rPr>
        <w:t xml:space="preserve">Persona autorizada para recibir notificaciones: </w:t>
      </w:r>
      <w:r w:rsidRPr="00243E1E">
        <w:rPr>
          <w:rFonts w:ascii="Arial" w:hAnsi="Arial" w:cs="Arial"/>
          <w:b/>
        </w:rPr>
        <w:t>JUAN CARLOS CALZADA ESPINOSA</w:t>
      </w:r>
      <w:r w:rsidRPr="007C2904">
        <w:rPr>
          <w:rFonts w:ascii="Arial" w:hAnsi="Arial" w:cs="Arial"/>
        </w:rPr>
        <w:t>.</w:t>
      </w:r>
    </w:p>
    <w:p w14:paraId="704533FD" w14:textId="77777777" w:rsidR="00213DCA" w:rsidRDefault="00213DCA" w:rsidP="003910BC">
      <w:pPr>
        <w:jc w:val="both"/>
        <w:rPr>
          <w:rFonts w:ascii="Arial" w:hAnsi="Arial" w:cs="Arial"/>
        </w:rPr>
      </w:pPr>
    </w:p>
    <w:p w14:paraId="534D4459" w14:textId="77777777" w:rsidR="00B63182" w:rsidRPr="007C2904" w:rsidRDefault="00B63182" w:rsidP="003910BC">
      <w:pPr>
        <w:jc w:val="both"/>
        <w:rPr>
          <w:rFonts w:ascii="Arial" w:hAnsi="Arial" w:cs="Arial"/>
        </w:rPr>
      </w:pPr>
    </w:p>
    <w:p w14:paraId="31B38758" w14:textId="2FD736F1" w:rsidR="00682DC2" w:rsidRPr="00803FA9" w:rsidRDefault="00052652" w:rsidP="003910BC">
      <w:pPr>
        <w:jc w:val="both"/>
        <w:rPr>
          <w:rFonts w:ascii="Arial" w:hAnsi="Arial" w:cs="Arial"/>
          <w:b/>
          <w:sz w:val="24"/>
          <w:szCs w:val="24"/>
        </w:rPr>
      </w:pPr>
      <w:r w:rsidRPr="00803FA9">
        <w:rPr>
          <w:rFonts w:ascii="Arial" w:hAnsi="Arial" w:cs="Arial"/>
          <w:b/>
          <w:sz w:val="24"/>
          <w:szCs w:val="24"/>
        </w:rPr>
        <w:lastRenderedPageBreak/>
        <w:t>MOTIVO DE LA PETICIÓN</w:t>
      </w:r>
    </w:p>
    <w:p w14:paraId="6541B7F4" w14:textId="7801B105" w:rsidR="004343FB" w:rsidRDefault="00B63182" w:rsidP="003910BC">
      <w:pPr>
        <w:spacing w:after="0"/>
        <w:jc w:val="both"/>
        <w:rPr>
          <w:rFonts w:ascii="Arial" w:hAnsi="Arial" w:cs="Arial"/>
        </w:rPr>
      </w:pPr>
      <w:r>
        <w:rPr>
          <w:rFonts w:ascii="Arial" w:hAnsi="Arial" w:cs="Arial"/>
        </w:rPr>
        <w:t>Solicitamos respetuosamente su valioso AVAL para solicitar y c</w:t>
      </w:r>
      <w:r w:rsidR="00803FA9">
        <w:rPr>
          <w:rFonts w:ascii="Arial" w:hAnsi="Arial" w:cs="Arial"/>
        </w:rPr>
        <w:t xml:space="preserve">ontar con el apoyo de </w:t>
      </w:r>
      <w:r>
        <w:rPr>
          <w:rFonts w:ascii="Arial" w:hAnsi="Arial" w:cs="Arial"/>
        </w:rPr>
        <w:t xml:space="preserve">entidades culturales publicas y privadas como </w:t>
      </w:r>
      <w:r w:rsidR="00803FA9">
        <w:rPr>
          <w:rFonts w:ascii="Arial" w:hAnsi="Arial" w:cs="Arial"/>
        </w:rPr>
        <w:t>do</w:t>
      </w:r>
      <w:r w:rsidR="00243E1E">
        <w:rPr>
          <w:rFonts w:ascii="Arial" w:hAnsi="Arial" w:cs="Arial"/>
        </w:rPr>
        <w:t>nantes</w:t>
      </w:r>
      <w:r>
        <w:rPr>
          <w:rFonts w:ascii="Arial" w:hAnsi="Arial" w:cs="Arial"/>
        </w:rPr>
        <w:t>,</w:t>
      </w:r>
      <w:r w:rsidR="00243E1E">
        <w:rPr>
          <w:rFonts w:ascii="Arial" w:hAnsi="Arial" w:cs="Arial"/>
        </w:rPr>
        <w:t xml:space="preserve"> </w:t>
      </w:r>
      <w:r>
        <w:rPr>
          <w:rFonts w:ascii="Arial" w:hAnsi="Arial" w:cs="Arial"/>
        </w:rPr>
        <w:t xml:space="preserve">y así </w:t>
      </w:r>
      <w:r w:rsidR="00243E1E">
        <w:rPr>
          <w:rFonts w:ascii="Arial" w:hAnsi="Arial" w:cs="Arial"/>
        </w:rPr>
        <w:t>seguir contribuyendo en e</w:t>
      </w:r>
      <w:r>
        <w:rPr>
          <w:rFonts w:ascii="Arial" w:hAnsi="Arial" w:cs="Arial"/>
        </w:rPr>
        <w:t>l desrrollo E</w:t>
      </w:r>
      <w:r w:rsidR="00803FA9">
        <w:rPr>
          <w:rFonts w:ascii="Arial" w:hAnsi="Arial" w:cs="Arial"/>
        </w:rPr>
        <w:t>ducativo</w:t>
      </w:r>
      <w:r>
        <w:rPr>
          <w:rFonts w:ascii="Arial" w:hAnsi="Arial" w:cs="Arial"/>
        </w:rPr>
        <w:t>, Social y C</w:t>
      </w:r>
      <w:r w:rsidR="00803FA9">
        <w:rPr>
          <w:rFonts w:ascii="Arial" w:hAnsi="Arial" w:cs="Arial"/>
        </w:rPr>
        <w:t xml:space="preserve">ultural de la población infantil y juvenil en zonas marginadas, </w:t>
      </w:r>
      <w:r w:rsidR="00243E1E">
        <w:rPr>
          <w:rFonts w:ascii="Arial" w:hAnsi="Arial" w:cs="Arial"/>
        </w:rPr>
        <w:t>ya</w:t>
      </w:r>
      <w:r w:rsidR="004343FB">
        <w:rPr>
          <w:rFonts w:ascii="Arial" w:hAnsi="Arial" w:cs="Arial"/>
        </w:rPr>
        <w:t xml:space="preserve"> que </w:t>
      </w:r>
      <w:r w:rsidR="00243E1E">
        <w:rPr>
          <w:rFonts w:ascii="Arial" w:hAnsi="Arial" w:cs="Arial"/>
        </w:rPr>
        <w:t>es importante porque a partir de la experiencia hemos comprobado que si se comienza</w:t>
      </w:r>
      <w:r>
        <w:rPr>
          <w:rFonts w:ascii="Arial" w:hAnsi="Arial" w:cs="Arial"/>
        </w:rPr>
        <w:t>n actividades Culturales</w:t>
      </w:r>
      <w:r w:rsidR="00243E1E">
        <w:rPr>
          <w:rFonts w:ascii="Arial" w:hAnsi="Arial" w:cs="Arial"/>
        </w:rPr>
        <w:t xml:space="preserve"> en la edad temprana tendremos en corto y mediano plazo seres humanos</w:t>
      </w:r>
      <w:r w:rsidR="004343FB">
        <w:rPr>
          <w:rFonts w:ascii="Arial" w:hAnsi="Arial" w:cs="Arial"/>
        </w:rPr>
        <w:t xml:space="preserve"> con mayor calidad de vida. </w:t>
      </w:r>
    </w:p>
    <w:p w14:paraId="6D8F4E5A" w14:textId="285A7B0B" w:rsidR="003E60DB" w:rsidRPr="007C2904" w:rsidRDefault="004343FB" w:rsidP="003910BC">
      <w:pPr>
        <w:spacing w:after="0"/>
        <w:jc w:val="both"/>
        <w:rPr>
          <w:rFonts w:ascii="Arial" w:hAnsi="Arial" w:cs="Arial"/>
        </w:rPr>
      </w:pPr>
      <w:r>
        <w:rPr>
          <w:rFonts w:ascii="Arial" w:hAnsi="Arial" w:cs="Arial"/>
        </w:rPr>
        <w:t xml:space="preserve">De  la misma manera, </w:t>
      </w:r>
      <w:r w:rsidR="00243E1E">
        <w:rPr>
          <w:rFonts w:ascii="Arial" w:hAnsi="Arial" w:cs="Arial"/>
        </w:rPr>
        <w:t xml:space="preserve">seguir contribuyendo en la cohesión social, </w:t>
      </w:r>
      <w:r w:rsidR="00213DCA" w:rsidRPr="007C2904">
        <w:rPr>
          <w:rFonts w:ascii="Arial" w:hAnsi="Arial" w:cs="Arial"/>
        </w:rPr>
        <w:t xml:space="preserve">Jóvenes Orquestas </w:t>
      </w:r>
      <w:r>
        <w:rPr>
          <w:rFonts w:ascii="Arial" w:hAnsi="Arial" w:cs="Arial"/>
        </w:rPr>
        <w:t xml:space="preserve">no dispone de </w:t>
      </w:r>
      <w:r w:rsidR="00243E1E">
        <w:rPr>
          <w:rFonts w:ascii="Arial" w:hAnsi="Arial" w:cs="Arial"/>
        </w:rPr>
        <w:t>apoyo recurrente</w:t>
      </w:r>
      <w:r w:rsidR="00803FA9">
        <w:rPr>
          <w:rFonts w:ascii="Arial" w:hAnsi="Arial" w:cs="Arial"/>
        </w:rPr>
        <w:t>, solo cuenta con</w:t>
      </w:r>
      <w:r w:rsidR="00243E1E">
        <w:rPr>
          <w:rFonts w:ascii="Arial" w:hAnsi="Arial" w:cs="Arial"/>
        </w:rPr>
        <w:t xml:space="preserve"> el apoyo finaciero que se logra</w:t>
      </w:r>
      <w:r w:rsidR="00803FA9">
        <w:rPr>
          <w:rFonts w:ascii="Arial" w:hAnsi="Arial" w:cs="Arial"/>
        </w:rPr>
        <w:t xml:space="preserve"> con la participación en convocatorias que emite la Secretaría de Cultura y la </w:t>
      </w:r>
      <w:r w:rsidR="00386940">
        <w:rPr>
          <w:rFonts w:ascii="Arial" w:hAnsi="Arial" w:cs="Arial"/>
        </w:rPr>
        <w:t>Secretaria de Desarrollo Social del D.F.</w:t>
      </w:r>
      <w:r w:rsidR="00803FA9">
        <w:rPr>
          <w:rFonts w:ascii="Arial" w:hAnsi="Arial" w:cs="Arial"/>
        </w:rPr>
        <w:t xml:space="preserve"> es muy</w:t>
      </w:r>
      <w:r w:rsidR="00386940">
        <w:rPr>
          <w:rFonts w:ascii="Arial" w:hAnsi="Arial" w:cs="Arial"/>
        </w:rPr>
        <w:t xml:space="preserve"> importante para nosotros obte</w:t>
      </w:r>
      <w:r>
        <w:rPr>
          <w:rFonts w:ascii="Arial" w:hAnsi="Arial" w:cs="Arial"/>
        </w:rPr>
        <w:t xml:space="preserve">ner </w:t>
      </w:r>
      <w:r w:rsidR="00803FA9">
        <w:rPr>
          <w:rFonts w:ascii="Arial" w:hAnsi="Arial" w:cs="Arial"/>
        </w:rPr>
        <w:t>recursos</w:t>
      </w:r>
      <w:r w:rsidR="00243E1E">
        <w:rPr>
          <w:rFonts w:ascii="Arial" w:hAnsi="Arial" w:cs="Arial"/>
        </w:rPr>
        <w:t xml:space="preserve"> financieros </w:t>
      </w:r>
      <w:r>
        <w:rPr>
          <w:rFonts w:ascii="Arial" w:hAnsi="Arial" w:cs="Arial"/>
        </w:rPr>
        <w:t xml:space="preserve">suficientes </w:t>
      </w:r>
      <w:r w:rsidR="00243E1E">
        <w:rPr>
          <w:rFonts w:ascii="Arial" w:hAnsi="Arial" w:cs="Arial"/>
        </w:rPr>
        <w:t xml:space="preserve">para atender con mejor calidad a más población, </w:t>
      </w:r>
      <w:r w:rsidR="00803FA9">
        <w:rPr>
          <w:rFonts w:ascii="Arial" w:hAnsi="Arial" w:cs="Arial"/>
        </w:rPr>
        <w:t xml:space="preserve"> ya que</w:t>
      </w:r>
      <w:r w:rsidR="00243E1E">
        <w:rPr>
          <w:rFonts w:ascii="Arial" w:hAnsi="Arial" w:cs="Arial"/>
        </w:rPr>
        <w:t xml:space="preserve"> cada dia las acciones antisociales van en vertiginoso aumento</w:t>
      </w:r>
      <w:r>
        <w:rPr>
          <w:rFonts w:ascii="Arial" w:hAnsi="Arial" w:cs="Arial"/>
        </w:rPr>
        <w:t xml:space="preserve">, para nosotros es muy importante lograr apoyos ya que </w:t>
      </w:r>
      <w:r w:rsidR="00E5314A">
        <w:rPr>
          <w:rFonts w:ascii="Arial" w:hAnsi="Arial" w:cs="Arial"/>
        </w:rPr>
        <w:t>se tiene planeado construir</w:t>
      </w:r>
      <w:r w:rsidR="00803FA9">
        <w:rPr>
          <w:rFonts w:ascii="Arial" w:hAnsi="Arial" w:cs="Arial"/>
        </w:rPr>
        <w:t xml:space="preserve"> una</w:t>
      </w:r>
      <w:r w:rsidR="00E5314A">
        <w:rPr>
          <w:rFonts w:ascii="Arial" w:hAnsi="Arial" w:cs="Arial"/>
        </w:rPr>
        <w:t xml:space="preserve"> Escuela Comunitaria de  M</w:t>
      </w:r>
      <w:r w:rsidR="00243E1E">
        <w:rPr>
          <w:rFonts w:ascii="Arial" w:hAnsi="Arial" w:cs="Arial"/>
        </w:rPr>
        <w:t>úsica y expander el proyecto</w:t>
      </w:r>
      <w:r>
        <w:rPr>
          <w:rFonts w:ascii="Arial" w:hAnsi="Arial" w:cs="Arial"/>
        </w:rPr>
        <w:t xml:space="preserve"> a otras delegaciones</w:t>
      </w:r>
      <w:r w:rsidR="00243E1E">
        <w:rPr>
          <w:rFonts w:ascii="Arial" w:hAnsi="Arial" w:cs="Arial"/>
        </w:rPr>
        <w:t>.</w:t>
      </w:r>
    </w:p>
    <w:p w14:paraId="4B99AB09" w14:textId="77777777" w:rsidR="004343FB" w:rsidRDefault="004343FB" w:rsidP="003910BC">
      <w:pPr>
        <w:jc w:val="both"/>
        <w:rPr>
          <w:rFonts w:ascii="Arial" w:hAnsi="Arial" w:cs="Arial"/>
        </w:rPr>
      </w:pPr>
    </w:p>
    <w:p w14:paraId="20B54774" w14:textId="63DA78AD" w:rsidR="007C2904" w:rsidRDefault="007C2904" w:rsidP="003910BC">
      <w:pPr>
        <w:jc w:val="both"/>
        <w:rPr>
          <w:rFonts w:ascii="Arial" w:hAnsi="Arial" w:cs="Arial"/>
          <w:b/>
          <w:sz w:val="24"/>
          <w:szCs w:val="24"/>
        </w:rPr>
      </w:pPr>
      <w:r w:rsidRPr="00426CBF">
        <w:rPr>
          <w:rFonts w:ascii="Arial" w:hAnsi="Arial" w:cs="Arial"/>
          <w:b/>
          <w:sz w:val="24"/>
          <w:szCs w:val="24"/>
        </w:rPr>
        <w:t>CURRICULUM</w:t>
      </w:r>
    </w:p>
    <w:p w14:paraId="29E213D0" w14:textId="77777777" w:rsidR="00380FB8" w:rsidRPr="007C2904" w:rsidRDefault="00380FB8" w:rsidP="003910BC">
      <w:pPr>
        <w:jc w:val="both"/>
        <w:rPr>
          <w:rFonts w:ascii="Arial" w:hAnsi="Arial" w:cs="Arial"/>
        </w:rPr>
      </w:pPr>
      <w:r w:rsidRPr="007C2904">
        <w:rPr>
          <w:rFonts w:ascii="Arial" w:hAnsi="Arial" w:cs="Arial"/>
        </w:rPr>
        <w:t>Nuestra historia.</w:t>
      </w:r>
    </w:p>
    <w:p w14:paraId="611EE26F" w14:textId="77777777" w:rsidR="00380FB8" w:rsidRPr="007C2904" w:rsidRDefault="00380FB8" w:rsidP="003910BC">
      <w:pPr>
        <w:jc w:val="both"/>
        <w:rPr>
          <w:rFonts w:ascii="Arial" w:hAnsi="Arial" w:cs="Arial"/>
        </w:rPr>
      </w:pPr>
      <w:r w:rsidRPr="007C2904">
        <w:rPr>
          <w:rFonts w:ascii="Arial" w:hAnsi="Arial" w:cs="Arial"/>
        </w:rPr>
        <w:t>Jóvenes Orquestas, orquestando la lucha, AC. surge como organización en el año 2010, a iniciativa del maestro Juan Carlos Calzada como una propuesta comunitaria dedicada a atender las necesidades de los niños, adolescentes y sus familias en el barrio de Cuatepec, en la Delegación Gustavo A. Madero.</w:t>
      </w:r>
    </w:p>
    <w:p w14:paraId="78E1AE49" w14:textId="77777777" w:rsidR="00380FB8" w:rsidRPr="007C2904" w:rsidRDefault="00380FB8" w:rsidP="003910BC">
      <w:pPr>
        <w:jc w:val="both"/>
        <w:rPr>
          <w:rFonts w:ascii="Arial" w:hAnsi="Arial" w:cs="Arial"/>
        </w:rPr>
      </w:pPr>
      <w:r w:rsidRPr="007C2904">
        <w:rPr>
          <w:rFonts w:ascii="Arial" w:hAnsi="Arial" w:cs="Arial"/>
        </w:rPr>
        <w:t>La propuesta busca contrarrestar el impacto de la falta de oportunidades de educación, empleo, opciones recreativas y culturales que los niños, adolescentes y sus familias padecen, en un contexto permeado y convulsionado por la presencia del Reclusorio Preventivo Norte, que incide de manera definitiva en la dinámica de la comunidad, desencadenando situaciones concretas de violencia intrafamiliar, delincuencia, tráfico de drogas, adicciones, entre otros.</w:t>
      </w:r>
    </w:p>
    <w:p w14:paraId="6582FBE3" w14:textId="77777777" w:rsidR="007C2904" w:rsidRPr="007C2904" w:rsidRDefault="007C2904" w:rsidP="003910BC">
      <w:pPr>
        <w:jc w:val="both"/>
        <w:rPr>
          <w:rFonts w:ascii="Arial" w:hAnsi="Arial" w:cs="Arial"/>
        </w:rPr>
      </w:pPr>
      <w:r w:rsidRPr="007C2904">
        <w:rPr>
          <w:rFonts w:ascii="Arial" w:hAnsi="Arial" w:cs="Arial"/>
        </w:rPr>
        <w:t>¿Quiénes somos?</w:t>
      </w:r>
    </w:p>
    <w:p w14:paraId="565F1F56" w14:textId="77777777" w:rsidR="00803FA9" w:rsidRDefault="007C2904" w:rsidP="003910BC">
      <w:pPr>
        <w:jc w:val="both"/>
        <w:rPr>
          <w:rFonts w:ascii="Arial" w:hAnsi="Arial" w:cs="Arial"/>
        </w:rPr>
      </w:pPr>
      <w:r w:rsidRPr="007C2904">
        <w:rPr>
          <w:rFonts w:ascii="Arial" w:hAnsi="Arial" w:cs="Arial"/>
        </w:rPr>
        <w:t xml:space="preserve">Somos una organización de la sociedad civil sin fines de lucro, sin filiación religiosa ni política, que busca contribuir en la generación de espacios de participación y organización comunitaria a través de la música tradicional mexicana y latinoamericana, en beneficio de niños,  adolescentes y familias en situación de alta vulnerabilidad. </w:t>
      </w:r>
    </w:p>
    <w:p w14:paraId="4BF31891" w14:textId="1A41FA17" w:rsidR="007C2904" w:rsidRPr="007C2904" w:rsidRDefault="007C2904" w:rsidP="003910BC">
      <w:pPr>
        <w:jc w:val="both"/>
        <w:rPr>
          <w:rFonts w:ascii="Arial" w:hAnsi="Arial" w:cs="Arial"/>
        </w:rPr>
      </w:pPr>
      <w:r w:rsidRPr="007C2904">
        <w:rPr>
          <w:rFonts w:ascii="Arial" w:hAnsi="Arial" w:cs="Arial"/>
        </w:rPr>
        <w:t>¿Cuál es nuestra misión?</w:t>
      </w:r>
    </w:p>
    <w:p w14:paraId="48025BE0" w14:textId="77777777" w:rsidR="007C2904" w:rsidRPr="007C2904" w:rsidRDefault="007C2904" w:rsidP="003910BC">
      <w:pPr>
        <w:jc w:val="both"/>
        <w:rPr>
          <w:rFonts w:ascii="Arial" w:hAnsi="Arial" w:cs="Arial"/>
        </w:rPr>
      </w:pPr>
      <w:r w:rsidRPr="007C2904">
        <w:rPr>
          <w:rFonts w:ascii="Arial" w:hAnsi="Arial" w:cs="Arial"/>
        </w:rPr>
        <w:t>Colaborar en la reconstrucción del tejido social con espacios de organización y participación comunitaria con niños, adolescentes y sus familias, a través de la educación y formación artística.</w:t>
      </w:r>
    </w:p>
    <w:p w14:paraId="1D8B7B1E" w14:textId="77777777" w:rsidR="007C2904" w:rsidRPr="007C2904" w:rsidRDefault="007C2904" w:rsidP="003910BC">
      <w:pPr>
        <w:jc w:val="both"/>
        <w:rPr>
          <w:rFonts w:ascii="Arial" w:hAnsi="Arial" w:cs="Arial"/>
        </w:rPr>
      </w:pPr>
      <w:r w:rsidRPr="007C2904">
        <w:rPr>
          <w:rFonts w:ascii="Arial" w:hAnsi="Arial" w:cs="Arial"/>
        </w:rPr>
        <w:lastRenderedPageBreak/>
        <w:t>¿Qué queremos lograr?</w:t>
      </w:r>
    </w:p>
    <w:p w14:paraId="0AFEE01B" w14:textId="727D1228" w:rsidR="007C2904" w:rsidRPr="007C2904" w:rsidRDefault="007C2904" w:rsidP="003910BC">
      <w:pPr>
        <w:jc w:val="both"/>
        <w:rPr>
          <w:rFonts w:ascii="Arial" w:hAnsi="Arial" w:cs="Arial"/>
        </w:rPr>
      </w:pPr>
      <w:r w:rsidRPr="007C2904">
        <w:rPr>
          <w:rFonts w:ascii="Arial" w:hAnsi="Arial" w:cs="Arial"/>
        </w:rPr>
        <w:t>Construir mejores oportunidades de desarrollo educativo, social, económico, cultural y recreativo para las familias de nuestra comunidad</w:t>
      </w:r>
      <w:r w:rsidR="00376B81">
        <w:rPr>
          <w:rFonts w:ascii="Arial" w:hAnsi="Arial" w:cs="Arial"/>
        </w:rPr>
        <w:t>.</w:t>
      </w:r>
    </w:p>
    <w:p w14:paraId="5AB7A6A5" w14:textId="77777777" w:rsidR="00380FB8" w:rsidRPr="00380FB8" w:rsidRDefault="007C2904" w:rsidP="003910BC">
      <w:pPr>
        <w:jc w:val="both"/>
        <w:rPr>
          <w:rFonts w:ascii="Arial" w:hAnsi="Arial" w:cs="Arial"/>
          <w:sz w:val="24"/>
          <w:szCs w:val="24"/>
        </w:rPr>
      </w:pPr>
      <w:r w:rsidRPr="00380FB8">
        <w:rPr>
          <w:rFonts w:ascii="Arial" w:hAnsi="Arial" w:cs="Arial"/>
          <w:b/>
          <w:sz w:val="24"/>
          <w:szCs w:val="24"/>
        </w:rPr>
        <w:t>A quiénes atendemos</w:t>
      </w:r>
      <w:r w:rsidRPr="00380FB8">
        <w:rPr>
          <w:rFonts w:ascii="Arial" w:hAnsi="Arial" w:cs="Arial"/>
          <w:sz w:val="24"/>
          <w:szCs w:val="24"/>
        </w:rPr>
        <w:t>:</w:t>
      </w:r>
    </w:p>
    <w:p w14:paraId="584A591B" w14:textId="5280DBB6" w:rsidR="007C2904" w:rsidRPr="007C2904" w:rsidRDefault="007C2904" w:rsidP="003910BC">
      <w:pPr>
        <w:jc w:val="both"/>
        <w:rPr>
          <w:rFonts w:ascii="Arial" w:hAnsi="Arial" w:cs="Arial"/>
        </w:rPr>
      </w:pPr>
      <w:r w:rsidRPr="007C2904">
        <w:rPr>
          <w:rFonts w:ascii="Arial" w:hAnsi="Arial" w:cs="Arial"/>
        </w:rPr>
        <w:t>Niños, adolescentes, jóvenes y sus familias, que viven en comunidades en alta situación de vulnerabilidad social, económica y familiar, con poco o nulo acceso a opciones educativas, de salud, alimentación, empleo, recreación y/o acceso a la cultura.</w:t>
      </w:r>
    </w:p>
    <w:p w14:paraId="37494F07" w14:textId="77777777" w:rsidR="007C2904" w:rsidRPr="00380FB8" w:rsidRDefault="007C2904" w:rsidP="003910BC">
      <w:pPr>
        <w:jc w:val="both"/>
        <w:rPr>
          <w:rFonts w:ascii="Arial" w:hAnsi="Arial" w:cs="Arial"/>
          <w:b/>
          <w:sz w:val="24"/>
          <w:szCs w:val="24"/>
        </w:rPr>
      </w:pPr>
      <w:r w:rsidRPr="00380FB8">
        <w:rPr>
          <w:rFonts w:ascii="Arial" w:hAnsi="Arial" w:cs="Arial"/>
          <w:b/>
          <w:sz w:val="24"/>
          <w:szCs w:val="24"/>
        </w:rPr>
        <w:t>Sedes:</w:t>
      </w:r>
    </w:p>
    <w:p w14:paraId="1269A0CE" w14:textId="6B34B201" w:rsidR="007C2904" w:rsidRPr="007C2904" w:rsidRDefault="007C2904" w:rsidP="003910BC">
      <w:pPr>
        <w:jc w:val="both"/>
        <w:rPr>
          <w:rFonts w:ascii="Arial" w:hAnsi="Arial" w:cs="Arial"/>
        </w:rPr>
      </w:pPr>
      <w:r w:rsidRPr="007C2904">
        <w:rPr>
          <w:rFonts w:ascii="Arial" w:hAnsi="Arial" w:cs="Arial"/>
        </w:rPr>
        <w:t>Actualmente trabajamos en 6 sedes: 4 en Cuautepec y dos más en las colonias Nueva Atzacoalc</w:t>
      </w:r>
      <w:r w:rsidR="009C1725">
        <w:rPr>
          <w:rFonts w:ascii="Arial" w:hAnsi="Arial" w:cs="Arial"/>
        </w:rPr>
        <w:t>o</w:t>
      </w:r>
      <w:r w:rsidRPr="007C2904">
        <w:rPr>
          <w:rFonts w:ascii="Arial" w:hAnsi="Arial" w:cs="Arial"/>
        </w:rPr>
        <w:t xml:space="preserve">, en la </w:t>
      </w:r>
      <w:r w:rsidR="009C1725">
        <w:rPr>
          <w:rFonts w:ascii="Arial" w:hAnsi="Arial" w:cs="Arial"/>
        </w:rPr>
        <w:t>Delegación Gustavo A. Madero y 2</w:t>
      </w:r>
      <w:r w:rsidRPr="007C2904">
        <w:rPr>
          <w:rFonts w:ascii="Arial" w:hAnsi="Arial" w:cs="Arial"/>
        </w:rPr>
        <w:t xml:space="preserve"> sedes en la delegación Tlalpan, en la que participan alrededor de 250 personas.</w:t>
      </w:r>
    </w:p>
    <w:p w14:paraId="794AA978" w14:textId="77777777" w:rsidR="007C2904" w:rsidRPr="00380FB8" w:rsidRDefault="007C2904" w:rsidP="003910BC">
      <w:pPr>
        <w:jc w:val="both"/>
        <w:rPr>
          <w:rFonts w:ascii="Arial" w:hAnsi="Arial" w:cs="Arial"/>
          <w:b/>
          <w:sz w:val="24"/>
          <w:szCs w:val="24"/>
        </w:rPr>
      </w:pPr>
      <w:r w:rsidRPr="00380FB8">
        <w:rPr>
          <w:rFonts w:ascii="Arial" w:hAnsi="Arial" w:cs="Arial"/>
          <w:b/>
          <w:sz w:val="24"/>
          <w:szCs w:val="24"/>
        </w:rPr>
        <w:t>Nuestros programas</w:t>
      </w:r>
    </w:p>
    <w:p w14:paraId="405447FF" w14:textId="77777777" w:rsidR="007C2904" w:rsidRPr="007C2904" w:rsidRDefault="007C2904" w:rsidP="003910BC">
      <w:pPr>
        <w:jc w:val="both"/>
        <w:rPr>
          <w:rFonts w:ascii="Arial" w:hAnsi="Arial" w:cs="Arial"/>
        </w:rPr>
      </w:pPr>
      <w:r w:rsidRPr="007C2904">
        <w:rPr>
          <w:rFonts w:ascii="Arial" w:hAnsi="Arial" w:cs="Arial"/>
        </w:rPr>
        <w:t>La educación musical y artística es la herramienta de la que se vale Jóvenes Orquestas para convocar a niños, adolescentes y sus familias, a que participen en una convivencia creativa y cordial, que permita la creación y recuperación de espacios que les brinden oportunidades de forma integral.</w:t>
      </w:r>
    </w:p>
    <w:p w14:paraId="7C5ACE96" w14:textId="51C7BCCF" w:rsidR="007C2904" w:rsidRPr="009D0971" w:rsidRDefault="009D0971" w:rsidP="003910BC">
      <w:pPr>
        <w:jc w:val="both"/>
        <w:rPr>
          <w:rFonts w:ascii="Arial" w:hAnsi="Arial" w:cs="Arial"/>
          <w:b/>
          <w:sz w:val="24"/>
          <w:szCs w:val="24"/>
        </w:rPr>
      </w:pPr>
      <w:r>
        <w:rPr>
          <w:rFonts w:ascii="Arial" w:hAnsi="Arial" w:cs="Arial"/>
        </w:rPr>
        <w:t xml:space="preserve"> </w:t>
      </w:r>
      <w:r w:rsidRPr="009D0971">
        <w:rPr>
          <w:rFonts w:ascii="Arial" w:hAnsi="Arial" w:cs="Arial"/>
          <w:b/>
          <w:sz w:val="24"/>
          <w:szCs w:val="24"/>
        </w:rPr>
        <w:t>Actividades</w:t>
      </w:r>
      <w:r w:rsidR="007C2904" w:rsidRPr="009D0971">
        <w:rPr>
          <w:rFonts w:ascii="Arial" w:hAnsi="Arial" w:cs="Arial"/>
          <w:b/>
          <w:sz w:val="24"/>
          <w:szCs w:val="24"/>
        </w:rPr>
        <w:t xml:space="preserve">: </w:t>
      </w:r>
    </w:p>
    <w:p w14:paraId="42B43F3D" w14:textId="361BE245" w:rsidR="007C2904" w:rsidRDefault="007C2904" w:rsidP="003910BC">
      <w:pPr>
        <w:jc w:val="both"/>
        <w:rPr>
          <w:rFonts w:ascii="Arial" w:hAnsi="Arial" w:cs="Arial"/>
        </w:rPr>
      </w:pPr>
      <w:r w:rsidRPr="00046564">
        <w:rPr>
          <w:rFonts w:ascii="Arial" w:hAnsi="Arial" w:cs="Arial"/>
          <w:b/>
        </w:rPr>
        <w:t xml:space="preserve">Taller de Educación Musical </w:t>
      </w:r>
      <w:r w:rsidR="008E59A4">
        <w:rPr>
          <w:rFonts w:ascii="Arial" w:hAnsi="Arial" w:cs="Arial"/>
        </w:rPr>
        <w:t xml:space="preserve">Se enseñan </w:t>
      </w:r>
      <w:r w:rsidRPr="007C2904">
        <w:rPr>
          <w:rFonts w:ascii="Arial" w:hAnsi="Arial" w:cs="Arial"/>
        </w:rPr>
        <w:t>diferentes ritmos de México y Latinoamérica como el son jarocho, son huasteco, son de Jalisco, etc, así como ritmos latinoamericanos: huayno, cueca, zamba, chacarera de Latinoamérica. Los niños aprender a tocar guitarra, jarana, cuatro venezolano, arpa, cajón peruano, etc.</w:t>
      </w:r>
    </w:p>
    <w:p w14:paraId="25077E4E" w14:textId="5B5B5B78" w:rsidR="001845AC" w:rsidRDefault="001845AC" w:rsidP="003910BC">
      <w:pPr>
        <w:jc w:val="both"/>
        <w:rPr>
          <w:rFonts w:ascii="Arial" w:hAnsi="Arial" w:cs="Arial"/>
          <w:b/>
        </w:rPr>
      </w:pPr>
      <w:r w:rsidRPr="001845AC">
        <w:rPr>
          <w:rFonts w:ascii="Arial" w:hAnsi="Arial" w:cs="Arial"/>
          <w:b/>
        </w:rPr>
        <w:t>Taller de zapateado</w:t>
      </w:r>
      <w:r>
        <w:rPr>
          <w:rFonts w:ascii="Arial" w:hAnsi="Arial" w:cs="Arial"/>
          <w:b/>
        </w:rPr>
        <w:t>:</w:t>
      </w:r>
    </w:p>
    <w:p w14:paraId="16F8A194" w14:textId="54146EB0" w:rsidR="001845AC" w:rsidRPr="001845AC" w:rsidRDefault="001845AC" w:rsidP="003910BC">
      <w:pPr>
        <w:jc w:val="both"/>
        <w:rPr>
          <w:rFonts w:ascii="Arial" w:hAnsi="Arial" w:cs="Arial"/>
          <w:b/>
        </w:rPr>
      </w:pPr>
      <w:r w:rsidRPr="007C2904">
        <w:rPr>
          <w:rFonts w:ascii="Arial" w:hAnsi="Arial" w:cs="Arial"/>
        </w:rPr>
        <w:t>Se imparten clases de zapateado tradicional a los alumnos asist</w:t>
      </w:r>
      <w:r w:rsidR="00B826BE">
        <w:rPr>
          <w:rFonts w:ascii="Arial" w:hAnsi="Arial" w:cs="Arial"/>
        </w:rPr>
        <w:t>entes a nuestros talleres los cuales se</w:t>
      </w:r>
      <w:r w:rsidR="000011D5">
        <w:rPr>
          <w:rFonts w:ascii="Arial" w:hAnsi="Arial" w:cs="Arial"/>
        </w:rPr>
        <w:t xml:space="preserve"> imparten en espacios pú</w:t>
      </w:r>
      <w:r w:rsidRPr="007C2904">
        <w:rPr>
          <w:rFonts w:ascii="Arial" w:hAnsi="Arial" w:cs="Arial"/>
        </w:rPr>
        <w:t>blicos, se enseña la  ejecusión de la danza tradicional de las diferentes regiones de México destacando las que</w:t>
      </w:r>
      <w:r w:rsidR="000011D5">
        <w:rPr>
          <w:rFonts w:ascii="Arial" w:hAnsi="Arial" w:cs="Arial"/>
        </w:rPr>
        <w:t xml:space="preserve"> han dado</w:t>
      </w:r>
      <w:r w:rsidRPr="007C2904">
        <w:rPr>
          <w:rFonts w:ascii="Arial" w:hAnsi="Arial" w:cs="Arial"/>
        </w:rPr>
        <w:t xml:space="preserve"> identidad a nuestro pueblo: son jarocho, son huateco, sones de occidente y sones de la costa sur</w:t>
      </w:r>
      <w:r>
        <w:rPr>
          <w:rFonts w:ascii="Arial" w:hAnsi="Arial" w:cs="Arial"/>
        </w:rPr>
        <w:t>.</w:t>
      </w:r>
    </w:p>
    <w:p w14:paraId="17EACC9F" w14:textId="142D53F7" w:rsidR="007C2904" w:rsidRPr="007C2904" w:rsidRDefault="007C2904" w:rsidP="003910BC">
      <w:pPr>
        <w:jc w:val="both"/>
        <w:rPr>
          <w:rFonts w:ascii="Arial" w:hAnsi="Arial" w:cs="Arial"/>
        </w:rPr>
      </w:pPr>
      <w:r w:rsidRPr="00046564">
        <w:rPr>
          <w:rFonts w:ascii="Arial" w:hAnsi="Arial" w:cs="Arial"/>
          <w:b/>
        </w:rPr>
        <w:t>Taller de Laudería</w:t>
      </w:r>
      <w:r w:rsidR="00F7215F">
        <w:rPr>
          <w:rFonts w:ascii="Arial" w:hAnsi="Arial" w:cs="Arial"/>
        </w:rPr>
        <w:t xml:space="preserve">. Los adolescentes </w:t>
      </w:r>
      <w:r w:rsidRPr="007C2904">
        <w:rPr>
          <w:rFonts w:ascii="Arial" w:hAnsi="Arial" w:cs="Arial"/>
        </w:rPr>
        <w:t>mujeres</w:t>
      </w:r>
      <w:r w:rsidR="00F7215F">
        <w:rPr>
          <w:rFonts w:ascii="Arial" w:hAnsi="Arial" w:cs="Arial"/>
        </w:rPr>
        <w:t xml:space="preserve"> y hombres</w:t>
      </w:r>
      <w:r w:rsidRPr="007C2904">
        <w:rPr>
          <w:rFonts w:ascii="Arial" w:hAnsi="Arial" w:cs="Arial"/>
        </w:rPr>
        <w:t xml:space="preserve"> de la comunidad aprenden a construir los instrumentos musicales, que posteriormente serán utilizados en nuestras actividades. En este taller las y los participantes aprenden un oficio de construcción de instrumentos, que puede ser una alternativa de empleo y pueda contribuir a la economía familiar. </w:t>
      </w:r>
    </w:p>
    <w:p w14:paraId="25B8B1DA" w14:textId="77777777" w:rsidR="007C2904" w:rsidRPr="007C2904" w:rsidRDefault="007C2904" w:rsidP="003910BC">
      <w:pPr>
        <w:jc w:val="both"/>
        <w:rPr>
          <w:rFonts w:ascii="Arial" w:hAnsi="Arial" w:cs="Arial"/>
        </w:rPr>
      </w:pPr>
      <w:r w:rsidRPr="00046564">
        <w:rPr>
          <w:rFonts w:ascii="Arial" w:hAnsi="Arial" w:cs="Arial"/>
          <w:b/>
        </w:rPr>
        <w:t>Taller de Vestuario tradicional Escénico</w:t>
      </w:r>
      <w:r w:rsidRPr="007C2904">
        <w:rPr>
          <w:rFonts w:ascii="Arial" w:hAnsi="Arial" w:cs="Arial"/>
        </w:rPr>
        <w:t>. Las mujeres de la comunidad se involucran de manera activa en el diseño y confección del vestuario que ocupan sus hijos.</w:t>
      </w:r>
    </w:p>
    <w:p w14:paraId="398BB39D" w14:textId="77777777" w:rsidR="007C2904" w:rsidRPr="007C2904" w:rsidRDefault="007C2904" w:rsidP="003910BC">
      <w:pPr>
        <w:jc w:val="both"/>
        <w:rPr>
          <w:rFonts w:ascii="Arial" w:hAnsi="Arial" w:cs="Arial"/>
        </w:rPr>
      </w:pPr>
      <w:r w:rsidRPr="001845AC">
        <w:rPr>
          <w:rFonts w:ascii="Arial" w:hAnsi="Arial" w:cs="Arial"/>
          <w:b/>
        </w:rPr>
        <w:lastRenderedPageBreak/>
        <w:t>Taller de Cartonería.</w:t>
      </w:r>
      <w:r w:rsidRPr="007C2904">
        <w:rPr>
          <w:rFonts w:ascii="Arial" w:hAnsi="Arial" w:cs="Arial"/>
        </w:rPr>
        <w:t xml:space="preserve"> Principalmente dirigido a mujeres de la comunidad con el fin de que exploren diferentes formas creativas y artísticas, en el que se hacen figuras y objetos con papel y cartón.</w:t>
      </w:r>
    </w:p>
    <w:p w14:paraId="3F766973" w14:textId="77777777" w:rsidR="007C2904" w:rsidRPr="007C2904" w:rsidRDefault="007C2904" w:rsidP="003910BC">
      <w:pPr>
        <w:jc w:val="both"/>
        <w:rPr>
          <w:rFonts w:ascii="Arial" w:hAnsi="Arial" w:cs="Arial"/>
        </w:rPr>
      </w:pPr>
      <w:r w:rsidRPr="001845AC">
        <w:rPr>
          <w:rFonts w:ascii="Arial" w:hAnsi="Arial" w:cs="Arial"/>
          <w:b/>
        </w:rPr>
        <w:t>Taller de vestuario artístico.</w:t>
      </w:r>
      <w:r w:rsidRPr="007C2904">
        <w:rPr>
          <w:rFonts w:ascii="Arial" w:hAnsi="Arial" w:cs="Arial"/>
        </w:rPr>
        <w:t xml:space="preserve"> Parte de la tradición textil de México, con el diseño y hechura de trajes típicos de las diferentes regiones y que son utilizados por los niños y adolescentes en las diferentes presentaciones y foros en que participan nuestras orquestas.  </w:t>
      </w:r>
    </w:p>
    <w:p w14:paraId="0FC88416" w14:textId="77633C88" w:rsidR="00380FB8" w:rsidRDefault="00B06F6C" w:rsidP="003910BC">
      <w:pPr>
        <w:jc w:val="both"/>
        <w:rPr>
          <w:rFonts w:ascii="Arial" w:hAnsi="Arial" w:cs="Arial"/>
        </w:rPr>
      </w:pPr>
      <w:r>
        <w:rPr>
          <w:rFonts w:ascii="Arial" w:hAnsi="Arial" w:cs="Arial"/>
        </w:rPr>
        <w:t xml:space="preserve">Otra actividad de </w:t>
      </w:r>
      <w:r w:rsidR="007C2904" w:rsidRPr="007C2904">
        <w:rPr>
          <w:rFonts w:ascii="Arial" w:hAnsi="Arial" w:cs="Arial"/>
        </w:rPr>
        <w:t xml:space="preserve">Jóvenes Orquestas </w:t>
      </w:r>
      <w:r>
        <w:rPr>
          <w:rFonts w:ascii="Arial" w:hAnsi="Arial" w:cs="Arial"/>
        </w:rPr>
        <w:t>es la realización de</w:t>
      </w:r>
      <w:r w:rsidR="007C2904" w:rsidRPr="007C2904">
        <w:rPr>
          <w:rFonts w:ascii="Arial" w:hAnsi="Arial" w:cs="Arial"/>
        </w:rPr>
        <w:t xml:space="preserve"> un</w:t>
      </w:r>
      <w:r w:rsidR="00E50467">
        <w:rPr>
          <w:rFonts w:ascii="Arial" w:hAnsi="Arial" w:cs="Arial"/>
        </w:rPr>
        <w:t xml:space="preserve"> Campamento de Verano cada año </w:t>
      </w:r>
      <w:r w:rsidR="007C2904" w:rsidRPr="007C2904">
        <w:rPr>
          <w:rFonts w:ascii="Arial" w:hAnsi="Arial" w:cs="Arial"/>
        </w:rPr>
        <w:t>desde el 2011, que es un encuentro artístico en el que se dan cursos magistrales de música, laudería, canto y zapateado, por artist</w:t>
      </w:r>
      <w:r w:rsidR="00E50467">
        <w:rPr>
          <w:rFonts w:ascii="Arial" w:hAnsi="Arial" w:cs="Arial"/>
        </w:rPr>
        <w:t xml:space="preserve">as profesionales invitados, los cuales </w:t>
      </w:r>
      <w:r w:rsidR="007C2904" w:rsidRPr="007C2904">
        <w:rPr>
          <w:rFonts w:ascii="Arial" w:hAnsi="Arial" w:cs="Arial"/>
        </w:rPr>
        <w:t>se convierten en grandes fandangos, como una forma de encuentro festivo y cordial de la comunidad.</w:t>
      </w:r>
    </w:p>
    <w:p w14:paraId="43397906" w14:textId="5F8410DD" w:rsidR="009D0971" w:rsidRPr="00613BFF" w:rsidRDefault="001845AC" w:rsidP="009D0971">
      <w:pPr>
        <w:jc w:val="both"/>
        <w:rPr>
          <w:rFonts w:ascii="Arial" w:hAnsi="Arial" w:cs="Arial"/>
          <w:b/>
          <w:sz w:val="24"/>
          <w:szCs w:val="24"/>
        </w:rPr>
      </w:pPr>
      <w:r>
        <w:rPr>
          <w:rFonts w:ascii="Arial" w:hAnsi="Arial" w:cs="Arial"/>
          <w:b/>
          <w:sz w:val="24"/>
          <w:szCs w:val="24"/>
        </w:rPr>
        <w:t>Campamentos de V</w:t>
      </w:r>
      <w:r w:rsidR="009D0971" w:rsidRPr="00613BFF">
        <w:rPr>
          <w:rFonts w:ascii="Arial" w:hAnsi="Arial" w:cs="Arial"/>
          <w:b/>
          <w:sz w:val="24"/>
          <w:szCs w:val="24"/>
        </w:rPr>
        <w:t>erano</w:t>
      </w:r>
    </w:p>
    <w:p w14:paraId="0EE4C6C8" w14:textId="77777777" w:rsidR="009D0971" w:rsidRPr="007C2904" w:rsidRDefault="009D0971" w:rsidP="009D0971">
      <w:pPr>
        <w:spacing w:after="0"/>
        <w:jc w:val="both"/>
        <w:rPr>
          <w:rFonts w:ascii="Arial" w:hAnsi="Arial" w:cs="Arial"/>
        </w:rPr>
      </w:pPr>
      <w:r w:rsidRPr="007C2904">
        <w:rPr>
          <w:rFonts w:ascii="Arial" w:hAnsi="Arial" w:cs="Arial"/>
        </w:rPr>
        <w:t>Desde el origen la A.C. Jóvenes Orquestas, ha organizado actividades artístico culturales en lo que hemos denominado “Campamentos de Verano” con duración de 5 dias que se realiza cada año en vacaciones de verano, en los que se ofrece una alternativa cultural sólida con el proposito de desalentar a los jóvenes a ser seducidos por organizaciones criminales.</w:t>
      </w:r>
    </w:p>
    <w:p w14:paraId="79AA93D6" w14:textId="77777777" w:rsidR="009D0971" w:rsidRDefault="009D0971" w:rsidP="009D0971">
      <w:pPr>
        <w:spacing w:after="0"/>
        <w:jc w:val="both"/>
        <w:rPr>
          <w:rFonts w:ascii="Arial" w:hAnsi="Arial" w:cs="Arial"/>
        </w:rPr>
      </w:pPr>
      <w:r w:rsidRPr="007C2904">
        <w:rPr>
          <w:rFonts w:ascii="Arial" w:hAnsi="Arial" w:cs="Arial"/>
        </w:rPr>
        <w:t xml:space="preserve">Al no contar con espacios adecuados para realizar actividades culturales, éstas las realizamos en un espacio recuperado por la comunidad ubicado en la alle cipres, colonia del bosque de la delegación Gustavo A. Madero, en estos foros organizados por Jóvenes Orquestas y la comunidad, han participado de manera solidaria los grupos: Mono Blanco (son Jaorocho), Yoletecuani (sones de tarima), Patricio Hidalgo y su prouesta “Afro Jarocho” , los brujos de Huejutla (sones huastecos), grupo tayer (musica norestence), Orquesta basura ( musica interpretado con instrumentos construidos con residuos solidos) Ernesto Anaya (Violinista), Anastacia Guzman (guitarrista), Banda de viento la Mixanteña, los Purepechas de Michoacan (musica purepecha),  Moros y Cristianos (fusion de musica Méxicana con diferentes géneros musicales), Son la fabula (musica Méxicana tradicional contemporanea), la cuenta cuenta cuentos Marcela Romero, grupo interprete de </w:t>
      </w:r>
    </w:p>
    <w:p w14:paraId="1FF666E4" w14:textId="77777777" w:rsidR="009D0971" w:rsidRPr="007C2904" w:rsidRDefault="009D0971" w:rsidP="009D0971">
      <w:pPr>
        <w:jc w:val="both"/>
        <w:rPr>
          <w:rFonts w:ascii="Arial" w:hAnsi="Arial" w:cs="Arial"/>
        </w:rPr>
      </w:pPr>
      <w:r w:rsidRPr="007C2904">
        <w:rPr>
          <w:rFonts w:ascii="Arial" w:hAnsi="Arial" w:cs="Arial"/>
        </w:rPr>
        <w:t xml:space="preserve">chilenas de la costa de guerrero “Los Arizmendi” los Cantores del alba (sones huastecos) Benicio Lezcano (percusionista del conservatorio de musica de pinal del río, Cuba) Cecilio Acosta (arpista del proyecto Alma Llanera, del maestro José Antonio Abreu de Venezuela) </w:t>
      </w:r>
      <w:r>
        <w:rPr>
          <w:rFonts w:ascii="Arial" w:hAnsi="Arial" w:cs="Arial"/>
        </w:rPr>
        <w:t>Viviana Vá</w:t>
      </w:r>
      <w:r w:rsidRPr="007C2904">
        <w:rPr>
          <w:rFonts w:ascii="Arial" w:hAnsi="Arial" w:cs="Arial"/>
        </w:rPr>
        <w:t>squez Camargo (de Oruro Bolivia, danzas y folklor Boliviano) Laura Sol Décima (originaria de buenos Aires, Argentina; Danzas tradicionales de Argentinas).</w:t>
      </w:r>
    </w:p>
    <w:p w14:paraId="4AD5ECE7" w14:textId="77777777" w:rsidR="009D0971" w:rsidRPr="007C2904" w:rsidRDefault="009D0971" w:rsidP="009D0971">
      <w:pPr>
        <w:jc w:val="both"/>
        <w:rPr>
          <w:rFonts w:ascii="Arial" w:hAnsi="Arial" w:cs="Arial"/>
        </w:rPr>
      </w:pPr>
      <w:r w:rsidRPr="007C2904">
        <w:rPr>
          <w:rFonts w:ascii="Arial" w:hAnsi="Arial" w:cs="Arial"/>
        </w:rPr>
        <w:t>Tambien se imparten otras actividades dirigidos a toda la comuidad como:</w:t>
      </w:r>
    </w:p>
    <w:p w14:paraId="0BEE3CFA" w14:textId="77777777" w:rsidR="009D0971" w:rsidRPr="007C2904" w:rsidRDefault="009D0971" w:rsidP="009D0971">
      <w:pPr>
        <w:jc w:val="both"/>
        <w:rPr>
          <w:rFonts w:ascii="Arial" w:hAnsi="Arial" w:cs="Arial"/>
        </w:rPr>
      </w:pPr>
      <w:r w:rsidRPr="007C2904">
        <w:rPr>
          <w:rFonts w:ascii="Arial" w:hAnsi="Arial" w:cs="Arial"/>
        </w:rPr>
        <w:t>Taller de cartonería, taller de cine, taller de ajedréz, taller de lectura dirigido a niños y niñas denominado Bebeteca, cuenta cuentos, asi mismo el museo Rufino Tamayo nos ha apoyado con el camion denominado “Jugando con Tamayo”</w:t>
      </w:r>
    </w:p>
    <w:p w14:paraId="241E8DFA" w14:textId="77777777" w:rsidR="009D0971" w:rsidRDefault="009D0971" w:rsidP="003910BC">
      <w:pPr>
        <w:jc w:val="both"/>
        <w:rPr>
          <w:rFonts w:ascii="Arial" w:hAnsi="Arial" w:cs="Arial"/>
        </w:rPr>
      </w:pPr>
    </w:p>
    <w:p w14:paraId="1B3A039A" w14:textId="77777777" w:rsidR="001845AC" w:rsidRDefault="00380FB8" w:rsidP="003910BC">
      <w:pPr>
        <w:jc w:val="both"/>
        <w:rPr>
          <w:rFonts w:ascii="Arial" w:hAnsi="Arial" w:cs="Arial"/>
        </w:rPr>
      </w:pPr>
      <w:r w:rsidRPr="007C2904">
        <w:rPr>
          <w:rFonts w:ascii="Arial" w:hAnsi="Arial" w:cs="Arial"/>
        </w:rPr>
        <w:lastRenderedPageBreak/>
        <w:t xml:space="preserve"> </w:t>
      </w:r>
    </w:p>
    <w:p w14:paraId="7786D73B" w14:textId="6BB5C96B" w:rsidR="007C2904" w:rsidRPr="007C2904" w:rsidRDefault="00376B81" w:rsidP="003910BC">
      <w:pPr>
        <w:jc w:val="both"/>
        <w:rPr>
          <w:rFonts w:ascii="Arial" w:hAnsi="Arial" w:cs="Arial"/>
        </w:rPr>
      </w:pPr>
      <w:r>
        <w:rPr>
          <w:rFonts w:ascii="Arial" w:hAnsi="Arial" w:cs="Arial"/>
        </w:rPr>
        <w:t>Jóvenes Orquestas, Orquestando la L</w:t>
      </w:r>
      <w:r w:rsidR="007C2904" w:rsidRPr="007C2904">
        <w:rPr>
          <w:rFonts w:ascii="Arial" w:hAnsi="Arial" w:cs="Arial"/>
        </w:rPr>
        <w:t>ucha, AC. surge como organización en el año 2010, a iniciativa del maestro Juan Carlos Calzada</w:t>
      </w:r>
      <w:r w:rsidR="00AA5C12">
        <w:rPr>
          <w:rFonts w:ascii="Arial" w:hAnsi="Arial" w:cs="Arial"/>
        </w:rPr>
        <w:t xml:space="preserve"> Espinosa</w:t>
      </w:r>
      <w:r w:rsidR="007C2904" w:rsidRPr="007C2904">
        <w:rPr>
          <w:rFonts w:ascii="Arial" w:hAnsi="Arial" w:cs="Arial"/>
        </w:rPr>
        <w:t xml:space="preserve"> como una propuesta comunitaria dedicada a atender las necesidades de los niños, adolescentes y sus familias en el barrio de Cuatepec, en la Delegación Gustavo A. Madero.</w:t>
      </w:r>
    </w:p>
    <w:p w14:paraId="0AFBE754" w14:textId="77777777" w:rsidR="007C2904" w:rsidRPr="007C2904" w:rsidRDefault="007C2904" w:rsidP="003910BC">
      <w:pPr>
        <w:jc w:val="both"/>
        <w:rPr>
          <w:rFonts w:ascii="Arial" w:hAnsi="Arial" w:cs="Arial"/>
        </w:rPr>
      </w:pPr>
      <w:r w:rsidRPr="007C2904">
        <w:rPr>
          <w:rFonts w:ascii="Arial" w:hAnsi="Arial" w:cs="Arial"/>
        </w:rPr>
        <w:t>La propuesta busca contrarrestar el impacto de la falta de oportunidades de educación, empleo, opciones recreativas y culturales que los niños, adolescentes y sus familias padecen, en un contexto permeado y convulsionado por la presencia del Reclusorio Preventivo Norte, que incide de manera definitiva en la dinámica de la comunidad, desencadenando situaciones concretas de violencia intrafamiliar, delincuencia, tráfico de drogas, adicciones, entre otros.</w:t>
      </w:r>
    </w:p>
    <w:p w14:paraId="7CE62ACC" w14:textId="77777777" w:rsidR="007C2904" w:rsidRPr="007C2904" w:rsidRDefault="007C2904" w:rsidP="003910BC">
      <w:pPr>
        <w:jc w:val="both"/>
        <w:rPr>
          <w:rFonts w:ascii="Arial" w:hAnsi="Arial" w:cs="Arial"/>
        </w:rPr>
      </w:pPr>
      <w:r w:rsidRPr="007C2904">
        <w:rPr>
          <w:rFonts w:ascii="Arial" w:hAnsi="Arial" w:cs="Arial"/>
        </w:rPr>
        <w:t>Desde esta perspectiva, Jóvenes Orquestas busca contribuir en la dinámica de la comunidad de manera respetuosa, accesible y festiva, ofreciendo una alternativa creativa para los jóvenes y sus familias con el propósito último de generar mejores oportunidades de desarrollo para los participantes.</w:t>
      </w:r>
    </w:p>
    <w:p w14:paraId="2504D789" w14:textId="77777777" w:rsidR="007C2904" w:rsidRPr="007C2904" w:rsidRDefault="007C2904" w:rsidP="003910BC">
      <w:pPr>
        <w:jc w:val="both"/>
        <w:rPr>
          <w:rFonts w:ascii="Arial" w:hAnsi="Arial" w:cs="Arial"/>
        </w:rPr>
      </w:pPr>
      <w:r w:rsidRPr="007C2904">
        <w:rPr>
          <w:rFonts w:ascii="Arial" w:hAnsi="Arial" w:cs="Arial"/>
        </w:rPr>
        <w:t xml:space="preserve">Parte de un modelo que promueve e integra la participación activa de la comunidad para alcanzar mejores oportunidades de educación, convivencia familiar y su desarrollo social y económico. </w:t>
      </w:r>
    </w:p>
    <w:p w14:paraId="45CD6D53" w14:textId="111E6532" w:rsidR="007C2904" w:rsidRPr="007C2904" w:rsidRDefault="00803FA9" w:rsidP="003910BC">
      <w:pPr>
        <w:jc w:val="both"/>
        <w:rPr>
          <w:rFonts w:ascii="Arial" w:hAnsi="Arial" w:cs="Arial"/>
        </w:rPr>
      </w:pPr>
      <w:r>
        <w:rPr>
          <w:rFonts w:ascii="Arial" w:hAnsi="Arial" w:cs="Arial"/>
        </w:rPr>
        <w:t>Hasta OCTUBRE DE 2015 hemos atendido a 6</w:t>
      </w:r>
      <w:r w:rsidR="007C2904" w:rsidRPr="007C2904">
        <w:rPr>
          <w:rFonts w:ascii="Arial" w:hAnsi="Arial" w:cs="Arial"/>
        </w:rPr>
        <w:t>00 niños, adolescentes y a 120 madres y padres de familia, que se han visto beneficiados de manera integral gracias a la participación activa en nuestros programas y talleres.</w:t>
      </w:r>
    </w:p>
    <w:p w14:paraId="3651138E" w14:textId="77777777" w:rsidR="007C2904" w:rsidRDefault="007C2904" w:rsidP="003910BC">
      <w:pPr>
        <w:jc w:val="both"/>
        <w:rPr>
          <w:rFonts w:ascii="Arial" w:hAnsi="Arial" w:cs="Arial"/>
        </w:rPr>
      </w:pPr>
      <w:r w:rsidRPr="007C2904">
        <w:rPr>
          <w:rFonts w:ascii="Arial" w:hAnsi="Arial" w:cs="Arial"/>
        </w:rPr>
        <w:t xml:space="preserve">Cabe mencionar que el proyecto Jóvenes Orquestas ha sido solicitado por el maestro Cecilio Rafael Acosta, compositor y ejecutante del arpa de Camaguán estado Guárico en Venezuela, para replicarlo y proponerlo a las autoridades de ese país, junto con el actual proyecto de las Orquestas Juveniles de Venezuela, del Maestro José Antonio Abreu. </w:t>
      </w:r>
    </w:p>
    <w:p w14:paraId="1B1658E4" w14:textId="6B745E86" w:rsidR="00AA5C12" w:rsidRPr="001A1E25" w:rsidRDefault="00AA5C12" w:rsidP="00AA5C12">
      <w:pPr>
        <w:pStyle w:val="Ttulo1"/>
        <w:tabs>
          <w:tab w:val="left" w:pos="7371"/>
        </w:tabs>
        <w:spacing w:before="120" w:after="120" w:line="360" w:lineRule="auto"/>
        <w:rPr>
          <w:rFonts w:ascii="Arial" w:hAnsi="Arial" w:cs="Arial"/>
          <w:color w:val="auto"/>
          <w:sz w:val="24"/>
          <w:szCs w:val="24"/>
        </w:rPr>
      </w:pPr>
      <w:r w:rsidRPr="001A1E25">
        <w:rPr>
          <w:rFonts w:ascii="Arial" w:hAnsi="Arial" w:cs="Arial"/>
          <w:color w:val="auto"/>
          <w:sz w:val="24"/>
          <w:szCs w:val="24"/>
        </w:rPr>
        <w:t>Maestro Juan Carlos Calzada</w:t>
      </w:r>
    </w:p>
    <w:p w14:paraId="435CF15A" w14:textId="131FF8B3" w:rsidR="00AA5C12" w:rsidRPr="00AA5C12" w:rsidRDefault="00AA5C12" w:rsidP="00AA5C12">
      <w:pPr>
        <w:tabs>
          <w:tab w:val="left" w:pos="7371"/>
        </w:tabs>
        <w:spacing w:before="120" w:after="120" w:line="360" w:lineRule="auto"/>
        <w:jc w:val="both"/>
        <w:rPr>
          <w:rFonts w:ascii="Arial" w:hAnsi="Arial" w:cs="Arial"/>
        </w:rPr>
      </w:pPr>
      <w:r w:rsidRPr="00AA5C12">
        <w:rPr>
          <w:rFonts w:ascii="Arial" w:hAnsi="Arial" w:cs="Arial"/>
        </w:rPr>
        <w:t>El maestro Juan Carlos Calzada E</w:t>
      </w:r>
      <w:r w:rsidR="00370142">
        <w:rPr>
          <w:rFonts w:ascii="Arial" w:hAnsi="Arial" w:cs="Arial"/>
        </w:rPr>
        <w:t>spinosa quien vive desde hace 44</w:t>
      </w:r>
      <w:r w:rsidRPr="00AA5C12">
        <w:rPr>
          <w:rFonts w:ascii="Arial" w:hAnsi="Arial" w:cs="Arial"/>
        </w:rPr>
        <w:t xml:space="preserve"> años en Cuautepec, viene de una familia de músicos tradicionales del estado de Oaxaca, la mayoría de sus  integrantes  aprendieron la música de manera empírica y de la transmisión</w:t>
      </w:r>
      <w:r w:rsidR="001A1E25">
        <w:rPr>
          <w:rFonts w:ascii="Arial" w:hAnsi="Arial" w:cs="Arial"/>
        </w:rPr>
        <w:t xml:space="preserve"> tradicional</w:t>
      </w:r>
      <w:r w:rsidRPr="00AA5C12">
        <w:rPr>
          <w:rFonts w:ascii="Arial" w:hAnsi="Arial" w:cs="Arial"/>
        </w:rPr>
        <w:t xml:space="preserve"> oral. </w:t>
      </w:r>
    </w:p>
    <w:p w14:paraId="5FA3F152" w14:textId="4D4040E2" w:rsidR="00AA5C12" w:rsidRPr="00AA5C12" w:rsidRDefault="00AA5C12" w:rsidP="00146957">
      <w:pPr>
        <w:tabs>
          <w:tab w:val="left" w:pos="7371"/>
        </w:tabs>
        <w:spacing w:after="0" w:line="360" w:lineRule="auto"/>
        <w:jc w:val="both"/>
        <w:rPr>
          <w:rFonts w:ascii="Arial" w:hAnsi="Arial" w:cs="Arial"/>
        </w:rPr>
      </w:pPr>
      <w:r w:rsidRPr="00AA5C12">
        <w:rPr>
          <w:rFonts w:ascii="Arial" w:hAnsi="Arial" w:cs="Arial"/>
        </w:rPr>
        <w:t xml:space="preserve">En la década de los setenta se integra de lleno y de manera responsable al movimiento de la música latinoamericana que se da en México, descubriendo y aprendiendo formas de vida, tradiciones, costumbres y muchos géneros musicales provenientes de  países andinos y Sudamericanos, el acercamiento  con músicos venidos de otras partes del </w:t>
      </w:r>
      <w:r w:rsidRPr="00AA5C12">
        <w:rPr>
          <w:rFonts w:ascii="Arial" w:hAnsi="Arial" w:cs="Arial"/>
        </w:rPr>
        <w:lastRenderedPageBreak/>
        <w:t xml:space="preserve">continente la mayoría  en calidad de exiliados de países como Chile, Argentina, Bolivia, el Salvador, Nicaragua,  así como con excelentes músicos mexicanos como Salvador el Negro Ojeda, Héctor  Sánchez, Amparo Ochoa, Tehua, Los Folkloristas,  Mercedes Sosa y muchos más. </w:t>
      </w:r>
    </w:p>
    <w:p w14:paraId="2F6DB8A6" w14:textId="77777777" w:rsidR="00AA5C12" w:rsidRPr="00AA5C12" w:rsidRDefault="00AA5C12" w:rsidP="00AA5C12">
      <w:pPr>
        <w:tabs>
          <w:tab w:val="left" w:pos="7371"/>
        </w:tabs>
        <w:spacing w:before="120" w:after="120" w:line="360" w:lineRule="auto"/>
        <w:jc w:val="both"/>
        <w:rPr>
          <w:rFonts w:ascii="Arial" w:hAnsi="Arial" w:cs="Arial"/>
        </w:rPr>
      </w:pPr>
      <w:r w:rsidRPr="00AA5C12">
        <w:rPr>
          <w:rFonts w:ascii="Arial" w:hAnsi="Arial" w:cs="Arial"/>
        </w:rPr>
        <w:t>El maestro Calzada se forja artísticamente en las florecientes peñas, lugares donde se compartían las experiencias musicales y sociales, solo por el gusto de seguir aprendiendo  formas de vida  de estos países y por conocer y  tocar nuevos instrumentos musicales  como: el Charango, el tiple, el cuatro venezolano, la guitarra, el bombo, la quena y las zampoñas, entre otros, en este lapso de tiempo además de formar parte de grupos musicales, imparte talleres y forma grupos de música andina con jóvenes de Cuautepec, así hasta la década de los ochenta cuando se decide aprender y formar parte de grupos de son huasteco, son jarocho y de otros géneros tradicionales de México; es en este tiempo donde  comienza a impartir de manera gratuita talleres de música mexicana  y a formar mas grupos en la comunidad de Cuautepec y en otras colonias del Distrito Federal. Así mismo su interés en aprender la construcción de jaranas lo lleva al estado de Veracruz, para interactuar en forma directa de los constructores tradicionales de la región.  Ahí aprende además a construir instrumentos que ya estaban en desuso como el requinto jarocho, arpa, leonas, marimbol, panderos y otros instrumentos musicales de la música tradicional jarocha.</w:t>
      </w:r>
    </w:p>
    <w:p w14:paraId="1F517453" w14:textId="77777777" w:rsidR="00AA5C12" w:rsidRPr="00AA5C12" w:rsidRDefault="00AA5C12" w:rsidP="00AA5C12">
      <w:pPr>
        <w:tabs>
          <w:tab w:val="left" w:pos="7371"/>
        </w:tabs>
        <w:spacing w:before="120" w:after="120" w:line="360" w:lineRule="auto"/>
        <w:jc w:val="both"/>
        <w:rPr>
          <w:rFonts w:ascii="Arial" w:hAnsi="Arial" w:cs="Arial"/>
        </w:rPr>
      </w:pPr>
      <w:r w:rsidRPr="00AA5C12">
        <w:rPr>
          <w:rFonts w:ascii="Arial" w:hAnsi="Arial" w:cs="Arial"/>
        </w:rPr>
        <w:t>En este lapso tiene la fortuna de conocer a músicos regionales con los cuales se dedica al estudio de la jarana, arpa y a ejecutar otros instrumentos musicales, además de conocer a músicos, también conoce a sus familias con las que hace una estrecha relación, de esta manera además de convivir con  músicos y familias que por siglos han conservado nuestra cultura se interesa en la parte más importante del fandango que es su comunidad.</w:t>
      </w:r>
    </w:p>
    <w:p w14:paraId="12E85A97" w14:textId="77777777" w:rsidR="00AA5C12" w:rsidRPr="00AA5C12" w:rsidRDefault="00AA5C12" w:rsidP="00AA5C12">
      <w:pPr>
        <w:tabs>
          <w:tab w:val="left" w:pos="7371"/>
        </w:tabs>
        <w:spacing w:before="120" w:after="120" w:line="360" w:lineRule="auto"/>
        <w:jc w:val="both"/>
        <w:rPr>
          <w:rFonts w:ascii="Arial" w:hAnsi="Arial" w:cs="Arial"/>
        </w:rPr>
      </w:pPr>
      <w:r w:rsidRPr="00AA5C12">
        <w:rPr>
          <w:rFonts w:ascii="Arial" w:hAnsi="Arial" w:cs="Arial"/>
        </w:rPr>
        <w:t xml:space="preserve">En la década de los noventa forma el primer grupo de jaraneros en la ciudad de México cuyos elementos todos son sin excepción citadinos,  llamado los YNDIOS VERDES DE LA SIERRA DE GUADALUPE, esto por vivir en la sierra de Guadalupe que se encuentra en los límites de la delegación Gustavo A. Madero y el estado de México, grupo con el cual realizó giras y presentaciones importantes que han servido para fortalecer la cultura y la comunidad en los diferentes estados del país. </w:t>
      </w:r>
    </w:p>
    <w:p w14:paraId="76E7FC70" w14:textId="77777777" w:rsidR="00AA5C12" w:rsidRPr="00AA5C12" w:rsidRDefault="00AA5C12" w:rsidP="00AA5C12">
      <w:pPr>
        <w:tabs>
          <w:tab w:val="left" w:pos="7371"/>
        </w:tabs>
        <w:spacing w:before="120" w:after="120" w:line="360" w:lineRule="auto"/>
        <w:jc w:val="both"/>
        <w:rPr>
          <w:rFonts w:ascii="Arial" w:hAnsi="Arial" w:cs="Arial"/>
        </w:rPr>
      </w:pPr>
      <w:r w:rsidRPr="00AA5C12">
        <w:rPr>
          <w:rFonts w:ascii="Arial" w:hAnsi="Arial" w:cs="Arial"/>
        </w:rPr>
        <w:t xml:space="preserve">Realizó talleres de música en el barrio de la Merced, en la Soledad y en Tepito, cuyos </w:t>
      </w:r>
      <w:r w:rsidRPr="00AA5C12">
        <w:rPr>
          <w:rFonts w:ascii="Arial" w:hAnsi="Arial" w:cs="Arial"/>
        </w:rPr>
        <w:lastRenderedPageBreak/>
        <w:t xml:space="preserve">participantes fueron niños en situación de calle, jóvenes en situación de drogadicción y con mujeres dedicadas al sexo servicio. </w:t>
      </w:r>
    </w:p>
    <w:p w14:paraId="3CCC4D9F" w14:textId="77777777" w:rsidR="00AA5C12" w:rsidRPr="00AA5C12" w:rsidRDefault="00AA5C12" w:rsidP="00AA5C12">
      <w:pPr>
        <w:tabs>
          <w:tab w:val="left" w:pos="7371"/>
        </w:tabs>
        <w:spacing w:before="120" w:after="120" w:line="360" w:lineRule="auto"/>
        <w:jc w:val="both"/>
        <w:rPr>
          <w:rFonts w:ascii="Arial" w:hAnsi="Arial" w:cs="Arial"/>
        </w:rPr>
      </w:pPr>
      <w:r w:rsidRPr="00AA5C12">
        <w:rPr>
          <w:rFonts w:ascii="Arial" w:hAnsi="Arial" w:cs="Arial"/>
        </w:rPr>
        <w:t xml:space="preserve">En 1997 el maestro Calzada participó como instructor de Arpa en campamentos de Son jarocho y fandango Infantil y Juvenil en la comunidad de Pajapan, ubicada en la Sierra del sur de Veracruz, invitado por el responsable del proyecto: Gilberto Gutiérrez, el IVEC (Instituto Veracruzano de Cultura) y por Conaculta. </w:t>
      </w:r>
    </w:p>
    <w:p w14:paraId="04CAAD33" w14:textId="273269F2" w:rsidR="00AA5C12" w:rsidRPr="00AA5C12" w:rsidRDefault="00AA5C12" w:rsidP="00AA5C12">
      <w:pPr>
        <w:tabs>
          <w:tab w:val="left" w:pos="7371"/>
        </w:tabs>
        <w:spacing w:before="120" w:after="120" w:line="360" w:lineRule="auto"/>
        <w:jc w:val="both"/>
        <w:rPr>
          <w:rFonts w:ascii="Arial" w:hAnsi="Arial" w:cs="Arial"/>
        </w:rPr>
      </w:pPr>
      <w:r w:rsidRPr="00AA5C12">
        <w:rPr>
          <w:rFonts w:ascii="Arial" w:hAnsi="Arial" w:cs="Arial"/>
        </w:rPr>
        <w:t>El maestro Calzada desde 1980 tomó la decisión de dedicarse por cuenta propia, con sus propios recursos a compartir sus conocimientos en forma gratuita con la finalidad de contribuir en la cohesión del tejido social</w:t>
      </w:r>
      <w:r w:rsidR="00157A30">
        <w:rPr>
          <w:rFonts w:ascii="Arial" w:hAnsi="Arial" w:cs="Arial"/>
        </w:rPr>
        <w:t xml:space="preserve"> cuya descomposición</w:t>
      </w:r>
      <w:r w:rsidRPr="00AA5C12">
        <w:rPr>
          <w:rFonts w:ascii="Arial" w:hAnsi="Arial" w:cs="Arial"/>
        </w:rPr>
        <w:t xml:space="preserve"> ya avanzaba de manera alarmante y ponía en riesgo social a niños y jóvenes, de esta manera contribuyo en la formación de cientos de jóvenes en el arte de la música como una actividad cultural y como una profesión.</w:t>
      </w:r>
    </w:p>
    <w:p w14:paraId="5850493C" w14:textId="6A5B30D7" w:rsidR="00AA5C12" w:rsidRPr="007C2904" w:rsidRDefault="00AA5C12" w:rsidP="00AA5C12">
      <w:pPr>
        <w:tabs>
          <w:tab w:val="left" w:pos="7371"/>
        </w:tabs>
        <w:spacing w:before="120" w:after="120" w:line="360" w:lineRule="auto"/>
        <w:jc w:val="both"/>
        <w:rPr>
          <w:rFonts w:ascii="Arial" w:hAnsi="Arial" w:cs="Arial"/>
        </w:rPr>
      </w:pPr>
      <w:r w:rsidRPr="00AA5C12">
        <w:rPr>
          <w:rFonts w:ascii="Arial" w:hAnsi="Arial" w:cs="Arial"/>
        </w:rPr>
        <w:t>Ha sido reconocido por su trabajo artístico y por su labor comunitaria dentro y fuera del país, tal es el caso de la organización social Tomando Conciencia de Barcelona en España, quien acudió en 2011 a la organización Jóvenes Orquestas, orquestando la lucha, AC, para invitarlos a participar junto con la comunidad de Cuautepec en el rodaje del documental titulado “MEXICO FLAMENCO”. En este trabajo se pretende mostrar la manera de contribuir en la cohesión del tejido social a través del arte.</w:t>
      </w:r>
    </w:p>
    <w:p w14:paraId="5F67F5EB" w14:textId="77777777" w:rsidR="007C2904" w:rsidRPr="00426CBF" w:rsidRDefault="007C2904" w:rsidP="003910BC">
      <w:pPr>
        <w:jc w:val="both"/>
        <w:rPr>
          <w:rFonts w:ascii="Arial" w:hAnsi="Arial" w:cs="Arial"/>
          <w:b/>
          <w:sz w:val="24"/>
          <w:szCs w:val="24"/>
        </w:rPr>
      </w:pPr>
      <w:r w:rsidRPr="00426CBF">
        <w:rPr>
          <w:rFonts w:ascii="Arial" w:hAnsi="Arial" w:cs="Arial"/>
          <w:b/>
          <w:sz w:val="24"/>
          <w:szCs w:val="24"/>
        </w:rPr>
        <w:t>Nuestros casos de éxito</w:t>
      </w:r>
    </w:p>
    <w:p w14:paraId="3627A0D3" w14:textId="0EDE851D" w:rsidR="003910BC" w:rsidRPr="00C7357F" w:rsidRDefault="007C2904" w:rsidP="003910BC">
      <w:pPr>
        <w:pStyle w:val="Prrafodelista"/>
        <w:numPr>
          <w:ilvl w:val="0"/>
          <w:numId w:val="7"/>
        </w:numPr>
        <w:jc w:val="both"/>
        <w:rPr>
          <w:rFonts w:ascii="Arial" w:hAnsi="Arial" w:cs="Arial"/>
        </w:rPr>
      </w:pPr>
      <w:r w:rsidRPr="003910BC">
        <w:rPr>
          <w:rFonts w:ascii="Arial" w:hAnsi="Arial" w:cs="Arial"/>
        </w:rPr>
        <w:t>Participación de Jóvenes Orquestas en el Teatro de la Ciudad Esperanza Iris, en los conciertos del grupo Los Folkloristas: “Qué  no va a acabar… ¡Caramba!, realizados los días 4 y 5 de marzo de 2011.</w:t>
      </w:r>
    </w:p>
    <w:p w14:paraId="7B9C9FE0" w14:textId="7C524CF8" w:rsidR="00851540" w:rsidRPr="00851540" w:rsidRDefault="007C2904" w:rsidP="00851540">
      <w:pPr>
        <w:pStyle w:val="Prrafodelista"/>
        <w:numPr>
          <w:ilvl w:val="0"/>
          <w:numId w:val="7"/>
        </w:numPr>
        <w:jc w:val="both"/>
        <w:rPr>
          <w:rFonts w:ascii="Arial" w:hAnsi="Arial" w:cs="Arial"/>
        </w:rPr>
      </w:pPr>
      <w:r w:rsidRPr="003910BC">
        <w:rPr>
          <w:rFonts w:ascii="Arial" w:hAnsi="Arial" w:cs="Arial"/>
        </w:rPr>
        <w:t>Participación en el documental México Flamenco, realizado por la organización Española Tomando Conciencia, con los proyectos “TERNIKALO” del barrio de la Mina en Barcelona y “JOVENES ORQUESTAS” de Cuautepec, en la Ciudad de México, cuyos objetivos es la reconstrucción del tejido social a través del arte y la música.</w:t>
      </w:r>
      <w:r w:rsidR="00851540">
        <w:rPr>
          <w:rFonts w:ascii="Arial" w:hAnsi="Arial" w:cs="Arial"/>
        </w:rPr>
        <w:t xml:space="preserve"> </w:t>
      </w:r>
      <w:r w:rsidR="00851540" w:rsidRPr="00851540">
        <w:rPr>
          <w:rFonts w:ascii="Arial" w:hAnsi="Arial" w:cs="Arial"/>
        </w:rPr>
        <w:t>https://youtu.be/E6UQAQ3WoU8</w:t>
      </w:r>
    </w:p>
    <w:p w14:paraId="59002BA5" w14:textId="77777777" w:rsidR="007C2904" w:rsidRPr="003910BC" w:rsidRDefault="007C2904" w:rsidP="003910BC">
      <w:pPr>
        <w:pStyle w:val="Prrafodelista"/>
        <w:numPr>
          <w:ilvl w:val="0"/>
          <w:numId w:val="7"/>
        </w:numPr>
        <w:spacing w:after="0" w:line="240" w:lineRule="auto"/>
        <w:jc w:val="both"/>
        <w:rPr>
          <w:rFonts w:ascii="Arial" w:hAnsi="Arial" w:cs="Arial"/>
        </w:rPr>
      </w:pPr>
      <w:r w:rsidRPr="003910BC">
        <w:rPr>
          <w:rFonts w:ascii="Arial" w:hAnsi="Arial" w:cs="Arial"/>
        </w:rPr>
        <w:t>Ghandi en México. Una mirada a la no violencia.</w:t>
      </w:r>
    </w:p>
    <w:p w14:paraId="76973E8B" w14:textId="77777777" w:rsidR="007C2904" w:rsidRPr="007C2904" w:rsidRDefault="007C2904" w:rsidP="003910BC">
      <w:pPr>
        <w:spacing w:after="0" w:line="240" w:lineRule="auto"/>
        <w:jc w:val="both"/>
        <w:rPr>
          <w:rFonts w:ascii="Arial" w:hAnsi="Arial" w:cs="Arial"/>
        </w:rPr>
      </w:pPr>
      <w:r w:rsidRPr="007C2904">
        <w:rPr>
          <w:rFonts w:ascii="Arial" w:hAnsi="Arial" w:cs="Arial"/>
        </w:rPr>
        <w:t xml:space="preserve">Proyecto desarrollado por la Universidad Gandhiana de la India y tv. UNAM, </w:t>
      </w:r>
    </w:p>
    <w:p w14:paraId="23474007" w14:textId="77777777" w:rsidR="007C2904" w:rsidRDefault="006A1F88" w:rsidP="003910BC">
      <w:pPr>
        <w:spacing w:after="0" w:line="240" w:lineRule="auto"/>
        <w:jc w:val="both"/>
        <w:rPr>
          <w:rFonts w:ascii="Arial" w:hAnsi="Arial" w:cs="Arial"/>
        </w:rPr>
      </w:pPr>
      <w:hyperlink r:id="rId9" w:history="1">
        <w:r w:rsidR="007C2904" w:rsidRPr="007C2904">
          <w:rPr>
            <w:rFonts w:ascii="Arial" w:hAnsi="Arial" w:cs="Arial"/>
          </w:rPr>
          <w:t>http://www.youtube.com/watch?v=iufkbxpFIPA</w:t>
        </w:r>
      </w:hyperlink>
    </w:p>
    <w:p w14:paraId="6887D695" w14:textId="77777777" w:rsidR="001845AC" w:rsidRDefault="001845AC" w:rsidP="003910BC">
      <w:pPr>
        <w:spacing w:after="0" w:line="240" w:lineRule="auto"/>
        <w:jc w:val="both"/>
        <w:rPr>
          <w:rFonts w:ascii="Arial" w:hAnsi="Arial" w:cs="Arial"/>
        </w:rPr>
      </w:pPr>
    </w:p>
    <w:p w14:paraId="3E400C56" w14:textId="77777777" w:rsidR="001845AC" w:rsidRDefault="001845AC" w:rsidP="003910BC">
      <w:pPr>
        <w:spacing w:after="0" w:line="240" w:lineRule="auto"/>
        <w:jc w:val="both"/>
        <w:rPr>
          <w:rFonts w:ascii="Arial" w:hAnsi="Arial" w:cs="Arial"/>
        </w:rPr>
      </w:pPr>
    </w:p>
    <w:p w14:paraId="1BD2C5B1" w14:textId="77777777" w:rsidR="00A815E1" w:rsidRDefault="00A815E1" w:rsidP="003910BC">
      <w:pPr>
        <w:spacing w:after="0" w:line="240" w:lineRule="auto"/>
        <w:jc w:val="both"/>
        <w:rPr>
          <w:rFonts w:ascii="Arial" w:hAnsi="Arial" w:cs="Arial"/>
        </w:rPr>
      </w:pPr>
    </w:p>
    <w:p w14:paraId="7FF6C7B3" w14:textId="77777777" w:rsidR="00A815E1" w:rsidRDefault="00A815E1" w:rsidP="003910BC">
      <w:pPr>
        <w:spacing w:after="0" w:line="240" w:lineRule="auto"/>
        <w:jc w:val="both"/>
        <w:rPr>
          <w:rFonts w:ascii="Arial" w:hAnsi="Arial" w:cs="Arial"/>
        </w:rPr>
      </w:pPr>
    </w:p>
    <w:p w14:paraId="39582B45" w14:textId="77777777" w:rsidR="00A815E1" w:rsidRDefault="00A815E1" w:rsidP="003910BC">
      <w:pPr>
        <w:spacing w:after="0" w:line="240" w:lineRule="auto"/>
        <w:jc w:val="both"/>
        <w:rPr>
          <w:rFonts w:ascii="Arial" w:hAnsi="Arial" w:cs="Arial"/>
        </w:rPr>
      </w:pPr>
    </w:p>
    <w:p w14:paraId="0680B8AE" w14:textId="77777777" w:rsidR="00A815E1" w:rsidRDefault="00A815E1" w:rsidP="003910BC">
      <w:pPr>
        <w:spacing w:after="0" w:line="240" w:lineRule="auto"/>
        <w:jc w:val="both"/>
        <w:rPr>
          <w:rFonts w:ascii="Arial" w:hAnsi="Arial" w:cs="Arial"/>
        </w:rPr>
      </w:pPr>
    </w:p>
    <w:p w14:paraId="1339B10C" w14:textId="77777777" w:rsidR="00A815E1" w:rsidRDefault="00A815E1" w:rsidP="003910BC">
      <w:pPr>
        <w:spacing w:after="0" w:line="240" w:lineRule="auto"/>
        <w:jc w:val="both"/>
        <w:rPr>
          <w:rFonts w:ascii="Arial" w:hAnsi="Arial" w:cs="Arial"/>
        </w:rPr>
      </w:pPr>
    </w:p>
    <w:p w14:paraId="467E2A60" w14:textId="48AA70E9" w:rsidR="003910BC" w:rsidRDefault="003910BC" w:rsidP="003910BC">
      <w:pPr>
        <w:pStyle w:val="Prrafodelista"/>
        <w:numPr>
          <w:ilvl w:val="0"/>
          <w:numId w:val="8"/>
        </w:numPr>
        <w:spacing w:after="0" w:line="240" w:lineRule="auto"/>
        <w:jc w:val="both"/>
        <w:rPr>
          <w:rFonts w:ascii="Arial" w:hAnsi="Arial" w:cs="Arial"/>
        </w:rPr>
      </w:pPr>
      <w:r>
        <w:rPr>
          <w:rFonts w:ascii="Arial" w:hAnsi="Arial" w:cs="Arial"/>
        </w:rPr>
        <w:lastRenderedPageBreak/>
        <w:t>Participación en el documental orquestando un camino realizado por la productora Oraculo Films.</w:t>
      </w:r>
      <w:r w:rsidR="00C7357F">
        <w:rPr>
          <w:rFonts w:ascii="Arial" w:hAnsi="Arial" w:cs="Arial"/>
        </w:rPr>
        <w:t xml:space="preserve"> </w:t>
      </w:r>
    </w:p>
    <w:p w14:paraId="622F7C4E" w14:textId="2D3D37C1" w:rsidR="003C0E2F" w:rsidRPr="003C0E2F" w:rsidRDefault="00C7357F" w:rsidP="003C0E2F">
      <w:pPr>
        <w:pStyle w:val="Prrafodelista"/>
        <w:numPr>
          <w:ilvl w:val="0"/>
          <w:numId w:val="8"/>
        </w:numPr>
        <w:spacing w:after="0" w:line="240" w:lineRule="auto"/>
        <w:jc w:val="both"/>
        <w:rPr>
          <w:rFonts w:ascii="Arial" w:hAnsi="Arial" w:cs="Arial"/>
        </w:rPr>
      </w:pPr>
      <w:r>
        <w:rPr>
          <w:rFonts w:ascii="Arial" w:hAnsi="Arial" w:cs="Arial"/>
        </w:rPr>
        <w:t>Participación en tres videos capsulas</w:t>
      </w:r>
      <w:r w:rsidR="003C0E2F">
        <w:rPr>
          <w:rFonts w:ascii="Arial" w:hAnsi="Arial" w:cs="Arial"/>
        </w:rPr>
        <w:t>, realizados por CAPITAL 21</w:t>
      </w:r>
    </w:p>
    <w:p w14:paraId="39E6E93D" w14:textId="5CCFFAF3" w:rsidR="003C0E2F" w:rsidRDefault="006A1F88" w:rsidP="003C0E2F">
      <w:pPr>
        <w:pStyle w:val="Prrafodelista"/>
        <w:numPr>
          <w:ilvl w:val="0"/>
          <w:numId w:val="8"/>
        </w:numPr>
        <w:spacing w:after="0" w:line="240" w:lineRule="auto"/>
        <w:jc w:val="both"/>
        <w:rPr>
          <w:rFonts w:ascii="Arial" w:hAnsi="Arial" w:cs="Arial"/>
        </w:rPr>
      </w:pPr>
      <w:hyperlink r:id="rId10" w:history="1">
        <w:r w:rsidR="003C0E2F" w:rsidRPr="00847BBD">
          <w:rPr>
            <w:rStyle w:val="Hipervnculo"/>
            <w:rFonts w:ascii="Arial" w:hAnsi="Arial" w:cs="Arial"/>
          </w:rPr>
          <w:t>https://youtu.be/ctutNHjdW2c</w:t>
        </w:r>
      </w:hyperlink>
    </w:p>
    <w:p w14:paraId="7CE31DFB" w14:textId="78B56D62" w:rsidR="003C0E2F" w:rsidRDefault="006A1F88" w:rsidP="003C0E2F">
      <w:pPr>
        <w:pStyle w:val="Prrafodelista"/>
        <w:numPr>
          <w:ilvl w:val="0"/>
          <w:numId w:val="8"/>
        </w:numPr>
        <w:spacing w:after="0" w:line="240" w:lineRule="auto"/>
        <w:jc w:val="both"/>
        <w:rPr>
          <w:rFonts w:ascii="Arial" w:hAnsi="Arial" w:cs="Arial"/>
        </w:rPr>
      </w:pPr>
      <w:hyperlink r:id="rId11" w:history="1">
        <w:r w:rsidR="003C0E2F" w:rsidRPr="00847BBD">
          <w:rPr>
            <w:rStyle w:val="Hipervnculo"/>
            <w:rFonts w:ascii="Arial" w:hAnsi="Arial" w:cs="Arial"/>
          </w:rPr>
          <w:t>https://youtu.be/4fRBTNOBUpg</w:t>
        </w:r>
      </w:hyperlink>
    </w:p>
    <w:p w14:paraId="5F025C26" w14:textId="1AA6D631" w:rsidR="00E56D2B" w:rsidRPr="00146957" w:rsidRDefault="006A1F88" w:rsidP="003910BC">
      <w:pPr>
        <w:pStyle w:val="Prrafodelista"/>
        <w:numPr>
          <w:ilvl w:val="0"/>
          <w:numId w:val="8"/>
        </w:numPr>
        <w:spacing w:after="0" w:line="240" w:lineRule="auto"/>
        <w:jc w:val="both"/>
        <w:rPr>
          <w:rStyle w:val="Hipervnculo"/>
          <w:rFonts w:ascii="Arial" w:hAnsi="Arial" w:cs="Arial"/>
          <w:color w:val="auto"/>
          <w:u w:val="none"/>
        </w:rPr>
      </w:pPr>
      <w:hyperlink r:id="rId12" w:history="1">
        <w:r w:rsidR="003C0E2F" w:rsidRPr="00847BBD">
          <w:rPr>
            <w:rStyle w:val="Hipervnculo"/>
            <w:rFonts w:ascii="Arial" w:hAnsi="Arial" w:cs="Arial"/>
          </w:rPr>
          <w:t>https://youtu.be/nB_iQr79g1w</w:t>
        </w:r>
      </w:hyperlink>
    </w:p>
    <w:p w14:paraId="6B9F3DBD" w14:textId="77777777" w:rsidR="00146957" w:rsidRPr="00146957" w:rsidRDefault="00146957" w:rsidP="00146957">
      <w:pPr>
        <w:spacing w:after="0" w:line="240" w:lineRule="auto"/>
        <w:jc w:val="both"/>
        <w:rPr>
          <w:rFonts w:ascii="Arial" w:hAnsi="Arial" w:cs="Arial"/>
        </w:rPr>
      </w:pPr>
    </w:p>
    <w:p w14:paraId="373B8910" w14:textId="10B80DCC" w:rsidR="003C0E2F" w:rsidRPr="003C0E2F" w:rsidRDefault="003C0E2F" w:rsidP="003C0E2F">
      <w:pPr>
        <w:pStyle w:val="Prrafodelista"/>
        <w:numPr>
          <w:ilvl w:val="0"/>
          <w:numId w:val="8"/>
        </w:numPr>
        <w:jc w:val="both"/>
        <w:rPr>
          <w:rFonts w:ascii="Arial" w:hAnsi="Arial" w:cs="Arial"/>
          <w:b/>
          <w:sz w:val="24"/>
          <w:szCs w:val="24"/>
        </w:rPr>
      </w:pPr>
      <w:r>
        <w:rPr>
          <w:rFonts w:ascii="Arial" w:hAnsi="Arial" w:cs="Arial"/>
          <w:sz w:val="24"/>
          <w:szCs w:val="24"/>
        </w:rPr>
        <w:t>participación en la Secretaría de Desarrollo Social del gobierno de la Ciudad de Mexico</w:t>
      </w:r>
    </w:p>
    <w:p w14:paraId="37D20FE1" w14:textId="7FC5CBFC" w:rsidR="003C0E2F" w:rsidRDefault="006A1F88" w:rsidP="003C0E2F">
      <w:pPr>
        <w:pStyle w:val="Prrafodelista"/>
        <w:numPr>
          <w:ilvl w:val="0"/>
          <w:numId w:val="8"/>
        </w:numPr>
        <w:jc w:val="both"/>
        <w:rPr>
          <w:rFonts w:ascii="Arial" w:hAnsi="Arial" w:cs="Arial"/>
          <w:sz w:val="24"/>
          <w:szCs w:val="24"/>
        </w:rPr>
      </w:pPr>
      <w:hyperlink r:id="rId13" w:history="1">
        <w:r w:rsidR="003C0E2F" w:rsidRPr="00847BBD">
          <w:rPr>
            <w:rStyle w:val="Hipervnculo"/>
            <w:rFonts w:ascii="Arial" w:hAnsi="Arial" w:cs="Arial"/>
            <w:sz w:val="24"/>
            <w:szCs w:val="24"/>
          </w:rPr>
          <w:t>https://youtu.be/o417mYp-Lmo</w:t>
        </w:r>
      </w:hyperlink>
    </w:p>
    <w:p w14:paraId="79FC33D7" w14:textId="7175A698" w:rsidR="00046564" w:rsidRDefault="003C0E2F" w:rsidP="00046564">
      <w:pPr>
        <w:pStyle w:val="Prrafodelista"/>
        <w:numPr>
          <w:ilvl w:val="0"/>
          <w:numId w:val="8"/>
        </w:numPr>
        <w:jc w:val="both"/>
        <w:rPr>
          <w:rFonts w:ascii="Arial" w:hAnsi="Arial" w:cs="Arial"/>
          <w:sz w:val="24"/>
          <w:szCs w:val="24"/>
        </w:rPr>
      </w:pPr>
      <w:r>
        <w:rPr>
          <w:rFonts w:ascii="Arial" w:hAnsi="Arial" w:cs="Arial"/>
          <w:sz w:val="24"/>
          <w:szCs w:val="24"/>
        </w:rPr>
        <w:t xml:space="preserve">participación en el teatro de la ciudad invitados por </w:t>
      </w:r>
      <w:r w:rsidR="00046564">
        <w:rPr>
          <w:rFonts w:ascii="Arial" w:hAnsi="Arial" w:cs="Arial"/>
          <w:sz w:val="24"/>
          <w:szCs w:val="24"/>
        </w:rPr>
        <w:t>los FOLKLORISTAS</w:t>
      </w:r>
    </w:p>
    <w:p w14:paraId="498505FC" w14:textId="3CA6E664" w:rsidR="00046564" w:rsidRDefault="006A1F88" w:rsidP="00046564">
      <w:pPr>
        <w:jc w:val="both"/>
        <w:rPr>
          <w:rFonts w:ascii="Arial" w:hAnsi="Arial" w:cs="Arial"/>
          <w:sz w:val="24"/>
          <w:szCs w:val="24"/>
        </w:rPr>
      </w:pPr>
      <w:hyperlink r:id="rId14" w:history="1">
        <w:r w:rsidR="00046564" w:rsidRPr="00847BBD">
          <w:rPr>
            <w:rStyle w:val="Hipervnculo"/>
            <w:rFonts w:ascii="Arial" w:hAnsi="Arial" w:cs="Arial"/>
            <w:sz w:val="24"/>
            <w:szCs w:val="24"/>
          </w:rPr>
          <w:t>https://youtu.be/SZw4BryYh7Q</w:t>
        </w:r>
      </w:hyperlink>
    </w:p>
    <w:p w14:paraId="08F7999D" w14:textId="7EE7EC27" w:rsidR="00046564" w:rsidRDefault="006A1F88" w:rsidP="00046564">
      <w:pPr>
        <w:jc w:val="both"/>
        <w:rPr>
          <w:rFonts w:ascii="Arial" w:hAnsi="Arial" w:cs="Arial"/>
          <w:sz w:val="24"/>
          <w:szCs w:val="24"/>
        </w:rPr>
      </w:pPr>
      <w:hyperlink r:id="rId15" w:history="1">
        <w:r w:rsidR="00046564" w:rsidRPr="00847BBD">
          <w:rPr>
            <w:rStyle w:val="Hipervnculo"/>
            <w:rFonts w:ascii="Arial" w:hAnsi="Arial" w:cs="Arial"/>
            <w:sz w:val="24"/>
            <w:szCs w:val="24"/>
          </w:rPr>
          <w:t>https://youtu.be/EZnCUmFohcQ</w:t>
        </w:r>
      </w:hyperlink>
    </w:p>
    <w:p w14:paraId="225B9712" w14:textId="77777777" w:rsidR="00046564" w:rsidRDefault="00046564" w:rsidP="003910BC">
      <w:pPr>
        <w:jc w:val="both"/>
        <w:rPr>
          <w:rFonts w:ascii="Arial" w:hAnsi="Arial" w:cs="Arial"/>
          <w:sz w:val="24"/>
          <w:szCs w:val="24"/>
        </w:rPr>
      </w:pPr>
    </w:p>
    <w:p w14:paraId="670418DC" w14:textId="77777777" w:rsidR="007C2904" w:rsidRPr="00E56D2B" w:rsidRDefault="007C2904" w:rsidP="003910BC">
      <w:pPr>
        <w:jc w:val="both"/>
        <w:rPr>
          <w:rFonts w:ascii="Arial" w:hAnsi="Arial" w:cs="Arial"/>
          <w:b/>
          <w:sz w:val="24"/>
          <w:szCs w:val="24"/>
        </w:rPr>
      </w:pPr>
      <w:r w:rsidRPr="00E56D2B">
        <w:rPr>
          <w:rFonts w:ascii="Arial" w:hAnsi="Arial" w:cs="Arial"/>
          <w:b/>
          <w:sz w:val="24"/>
          <w:szCs w:val="24"/>
        </w:rPr>
        <w:t>Transparencia </w:t>
      </w:r>
    </w:p>
    <w:p w14:paraId="233AAD5B" w14:textId="1FAF93E2" w:rsidR="007C2904" w:rsidRPr="007C2904" w:rsidRDefault="001845AC" w:rsidP="003910BC">
      <w:pPr>
        <w:jc w:val="both"/>
        <w:rPr>
          <w:rFonts w:ascii="Arial" w:hAnsi="Arial" w:cs="Arial"/>
        </w:rPr>
      </w:pPr>
      <w:r>
        <w:rPr>
          <w:rFonts w:ascii="Arial" w:hAnsi="Arial" w:cs="Arial"/>
        </w:rPr>
        <w:tab/>
      </w:r>
      <w:r w:rsidR="007C2904" w:rsidRPr="007C2904">
        <w:rPr>
          <w:rFonts w:ascii="Arial" w:hAnsi="Arial" w:cs="Arial"/>
        </w:rPr>
        <w:t>Nuestro compromiso es la profesionalización de nuestro quehacer y como parte fundamental de esto, la transparencia es un elemento básico para mantener la confianza de nuestros colaboradores, amigos, socios, aliados, que apoyan los programas y causas que impulsamos. Su confianza y apoyo, es sin duda, uno de nuestros valores fundamentales para dar cumplimiento eficaz a nuestra Misión.</w:t>
      </w:r>
    </w:p>
    <w:p w14:paraId="1D193216" w14:textId="77777777" w:rsidR="007C2904" w:rsidRPr="007C2904" w:rsidRDefault="007C2904" w:rsidP="003910BC">
      <w:pPr>
        <w:jc w:val="both"/>
        <w:rPr>
          <w:rFonts w:ascii="Arial" w:hAnsi="Arial" w:cs="Arial"/>
        </w:rPr>
      </w:pPr>
      <w:r w:rsidRPr="007C2904">
        <w:rPr>
          <w:rFonts w:ascii="Arial" w:hAnsi="Arial" w:cs="Arial"/>
        </w:rPr>
        <w:t>En Jóvenes Orquestas, orquestando la lucha AC, entendemos que la transparencia es un elemento básico para mantener la confianza de todas y todos los que nos apoyan. Por ello, la exigencia del uso adecuado y transparente de las acciones realizadas en materia de Inversión Social, Formación y Fortalecimiento y Trascendencia, tienen un seguimiento puntual para poder informar con total transparencia y oportunidad, tanto a nuestras familias destinatarias, como a nuestros socios,  aliados y colaboradores y en su caso, al Consejo Directivo de nuestra organización.</w:t>
      </w:r>
    </w:p>
    <w:p w14:paraId="3316AD64" w14:textId="77777777" w:rsidR="003910BC" w:rsidRDefault="003910BC" w:rsidP="003910BC">
      <w:pPr>
        <w:jc w:val="both"/>
        <w:rPr>
          <w:rFonts w:ascii="Arial" w:hAnsi="Arial" w:cs="Arial"/>
          <w:b/>
        </w:rPr>
      </w:pPr>
    </w:p>
    <w:p w14:paraId="433128DD" w14:textId="0230452B" w:rsidR="003910BC" w:rsidRPr="00E56D2B" w:rsidRDefault="003910BC" w:rsidP="003910BC">
      <w:pPr>
        <w:jc w:val="both"/>
        <w:rPr>
          <w:rFonts w:ascii="Arial" w:hAnsi="Arial" w:cs="Arial"/>
          <w:b/>
          <w:sz w:val="24"/>
          <w:szCs w:val="24"/>
        </w:rPr>
      </w:pPr>
      <w:r w:rsidRPr="00E56D2B">
        <w:rPr>
          <w:rFonts w:ascii="Arial" w:hAnsi="Arial" w:cs="Arial"/>
          <w:b/>
          <w:sz w:val="24"/>
          <w:szCs w:val="24"/>
        </w:rPr>
        <w:t>Premios</w:t>
      </w:r>
    </w:p>
    <w:p w14:paraId="10D53C02" w14:textId="6C07E0AF" w:rsidR="002413D9" w:rsidRPr="00A815E1" w:rsidRDefault="002413D9" w:rsidP="00A815E1">
      <w:pPr>
        <w:pStyle w:val="Prrafodelista"/>
        <w:numPr>
          <w:ilvl w:val="0"/>
          <w:numId w:val="35"/>
        </w:numPr>
        <w:jc w:val="both"/>
        <w:rPr>
          <w:rFonts w:ascii="Arial" w:hAnsi="Arial" w:cs="Arial"/>
        </w:rPr>
      </w:pPr>
      <w:r w:rsidRPr="00A815E1">
        <w:rPr>
          <w:rFonts w:ascii="Arial" w:hAnsi="Arial" w:cs="Arial"/>
        </w:rPr>
        <w:t xml:space="preserve">1er lugar en el </w:t>
      </w:r>
      <w:r w:rsidR="004A4F61" w:rsidRPr="00A815E1">
        <w:rPr>
          <w:rFonts w:ascii="Arial" w:hAnsi="Arial" w:cs="Arial"/>
        </w:rPr>
        <w:t>XXVII BLACK INTERNATIONAL CINEMA BERLIN (2013) CON EL DOCUMENTAL MEXICO FLAMENCO REALIZADO POR LA ONG “TOMANO CONCIENCIA” Y PATROCINADO POR OSCAR DE LEON Y DIGO EL CIGALA.</w:t>
      </w:r>
    </w:p>
    <w:p w14:paraId="5931E3F0" w14:textId="38A0C2B6" w:rsidR="002413D9" w:rsidRPr="00A815E1" w:rsidRDefault="004A4F61" w:rsidP="00A815E1">
      <w:pPr>
        <w:pStyle w:val="Prrafodelista"/>
        <w:numPr>
          <w:ilvl w:val="0"/>
          <w:numId w:val="36"/>
        </w:numPr>
        <w:spacing w:line="240" w:lineRule="auto"/>
        <w:jc w:val="both"/>
        <w:rPr>
          <w:rFonts w:ascii="Arial" w:hAnsi="Arial" w:cs="Arial"/>
        </w:rPr>
      </w:pPr>
      <w:r w:rsidRPr="00A815E1">
        <w:rPr>
          <w:rFonts w:ascii="Arial" w:hAnsi="Arial" w:cs="Arial"/>
        </w:rPr>
        <w:t>1er lugar en la categoria Arte y Sociedad del VII ENCUENTRO HISPANOAMERICANO DE CINE Y VIDEO DOCUMENTAL INDEPENDIENTE “CONTRA EL SILECIO TODAS LA VOCES” realizado en la Ciudad de México en marzo de 2014</w:t>
      </w:r>
    </w:p>
    <w:p w14:paraId="56D20A71" w14:textId="52E7809E" w:rsidR="000E0820" w:rsidRPr="004323D1" w:rsidRDefault="000E0820" w:rsidP="004323D1">
      <w:pPr>
        <w:pStyle w:val="Prrafodelista"/>
        <w:numPr>
          <w:ilvl w:val="0"/>
          <w:numId w:val="36"/>
        </w:numPr>
        <w:jc w:val="both"/>
        <w:rPr>
          <w:rFonts w:ascii="Arial" w:hAnsi="Arial" w:cs="Arial"/>
        </w:rPr>
      </w:pPr>
      <w:r w:rsidRPr="004323D1">
        <w:rPr>
          <w:rFonts w:ascii="Arial" w:hAnsi="Arial" w:cs="Arial"/>
        </w:rPr>
        <w:t xml:space="preserve">PREMIO AL MERITO CULTURAL “CARLOS MONSIVAÍS” 2014 OTORGADO </w:t>
      </w:r>
      <w:r w:rsidRPr="004323D1">
        <w:rPr>
          <w:rFonts w:ascii="Arial" w:hAnsi="Arial" w:cs="Arial"/>
        </w:rPr>
        <w:lastRenderedPageBreak/>
        <w:t>POR EL GOBIERNO DE LA CIUDAD DE MEXICO A TRAVES DE LA SECRETARIA DE CULTURA</w:t>
      </w:r>
    </w:p>
    <w:p w14:paraId="7895F53E" w14:textId="77777777" w:rsidR="00E56D2B" w:rsidRDefault="00E56D2B" w:rsidP="003910BC">
      <w:pPr>
        <w:jc w:val="both"/>
        <w:rPr>
          <w:rFonts w:ascii="Arial" w:hAnsi="Arial" w:cs="Arial"/>
        </w:rPr>
      </w:pPr>
    </w:p>
    <w:p w14:paraId="380A5B57" w14:textId="77777777" w:rsidR="00146957" w:rsidRDefault="00146957" w:rsidP="003910BC">
      <w:pPr>
        <w:jc w:val="both"/>
        <w:rPr>
          <w:rFonts w:ascii="Arial" w:hAnsi="Arial" w:cs="Arial"/>
          <w:b/>
          <w:sz w:val="24"/>
          <w:szCs w:val="24"/>
        </w:rPr>
      </w:pPr>
    </w:p>
    <w:p w14:paraId="6CFEBCD8" w14:textId="0D157C84" w:rsidR="00111599" w:rsidRPr="00E56D2B" w:rsidRDefault="00613BFF" w:rsidP="003910BC">
      <w:pPr>
        <w:jc w:val="both"/>
        <w:rPr>
          <w:rFonts w:ascii="Arial" w:hAnsi="Arial" w:cs="Arial"/>
          <w:b/>
          <w:sz w:val="24"/>
          <w:szCs w:val="24"/>
        </w:rPr>
      </w:pPr>
      <w:r w:rsidRPr="00E56D2B">
        <w:rPr>
          <w:rFonts w:ascii="Arial" w:hAnsi="Arial" w:cs="Arial"/>
          <w:b/>
          <w:sz w:val="24"/>
          <w:szCs w:val="24"/>
        </w:rPr>
        <w:t>Festivales</w:t>
      </w:r>
    </w:p>
    <w:p w14:paraId="061114AE" w14:textId="19ABE73B" w:rsidR="00456328" w:rsidRPr="007C2904" w:rsidRDefault="00FD1FA0" w:rsidP="003910BC">
      <w:pPr>
        <w:jc w:val="both"/>
        <w:rPr>
          <w:rFonts w:ascii="Arial" w:hAnsi="Arial" w:cs="Arial"/>
        </w:rPr>
      </w:pPr>
      <w:r w:rsidRPr="007C2904">
        <w:rPr>
          <w:rFonts w:ascii="Arial" w:hAnsi="Arial" w:cs="Arial"/>
        </w:rPr>
        <w:t>Otra de las</w:t>
      </w:r>
      <w:r w:rsidR="00F21176" w:rsidRPr="007C2904">
        <w:rPr>
          <w:rFonts w:ascii="Arial" w:hAnsi="Arial" w:cs="Arial"/>
        </w:rPr>
        <w:t xml:space="preserve"> actividades que nuestra A.C. realiza</w:t>
      </w:r>
      <w:r w:rsidR="002413D9" w:rsidRPr="007C2904">
        <w:rPr>
          <w:rFonts w:ascii="Arial" w:hAnsi="Arial" w:cs="Arial"/>
        </w:rPr>
        <w:t xml:space="preserve"> desde su fundación </w:t>
      </w:r>
      <w:r w:rsidR="00F21176" w:rsidRPr="007C2904">
        <w:rPr>
          <w:rFonts w:ascii="Arial" w:hAnsi="Arial" w:cs="Arial"/>
        </w:rPr>
        <w:t xml:space="preserve"> es la organización de Festivales</w:t>
      </w:r>
      <w:r w:rsidR="00F52155" w:rsidRPr="007C2904">
        <w:rPr>
          <w:rFonts w:ascii="Arial" w:hAnsi="Arial" w:cs="Arial"/>
        </w:rPr>
        <w:t xml:space="preserve"> Artísticos </w:t>
      </w:r>
      <w:r w:rsidR="00456328" w:rsidRPr="007C2904">
        <w:rPr>
          <w:rFonts w:ascii="Arial" w:hAnsi="Arial" w:cs="Arial"/>
        </w:rPr>
        <w:t xml:space="preserve">gratuitos </w:t>
      </w:r>
      <w:r w:rsidR="00F52155" w:rsidRPr="007C2904">
        <w:rPr>
          <w:rFonts w:ascii="Arial" w:hAnsi="Arial" w:cs="Arial"/>
        </w:rPr>
        <w:t>en espacios públicos</w:t>
      </w:r>
      <w:r w:rsidR="00456328" w:rsidRPr="007C2904">
        <w:rPr>
          <w:rFonts w:ascii="Arial" w:hAnsi="Arial" w:cs="Arial"/>
        </w:rPr>
        <w:t>,</w:t>
      </w:r>
      <w:r w:rsidR="004323D1">
        <w:rPr>
          <w:rFonts w:ascii="Arial" w:hAnsi="Arial" w:cs="Arial"/>
        </w:rPr>
        <w:t xml:space="preserve"> con la finalidad de </w:t>
      </w:r>
      <w:r w:rsidR="00F52155" w:rsidRPr="007C2904">
        <w:rPr>
          <w:rFonts w:ascii="Arial" w:hAnsi="Arial" w:cs="Arial"/>
        </w:rPr>
        <w:t xml:space="preserve"> </w:t>
      </w:r>
      <w:r w:rsidR="004323D1">
        <w:rPr>
          <w:rFonts w:ascii="Arial" w:hAnsi="Arial" w:cs="Arial"/>
        </w:rPr>
        <w:t>beneficiar</w:t>
      </w:r>
      <w:r w:rsidRPr="007C2904">
        <w:rPr>
          <w:rFonts w:ascii="Arial" w:hAnsi="Arial" w:cs="Arial"/>
        </w:rPr>
        <w:t xml:space="preserve"> a gran parte de la población que habita en las </w:t>
      </w:r>
      <w:r w:rsidR="00456328" w:rsidRPr="007C2904">
        <w:rPr>
          <w:rFonts w:ascii="Arial" w:hAnsi="Arial" w:cs="Arial"/>
        </w:rPr>
        <w:t>mas de 60 colonias que comprenden Cuautepec</w:t>
      </w:r>
      <w:r w:rsidR="004323D1">
        <w:rPr>
          <w:rFonts w:ascii="Arial" w:hAnsi="Arial" w:cs="Arial"/>
        </w:rPr>
        <w:t xml:space="preserve"> y que por razones propias no pueden acudir a nuestros talleres</w:t>
      </w:r>
      <w:r w:rsidR="00456328" w:rsidRPr="007C2904">
        <w:rPr>
          <w:rFonts w:ascii="Arial" w:hAnsi="Arial" w:cs="Arial"/>
        </w:rPr>
        <w:t>.</w:t>
      </w:r>
    </w:p>
    <w:p w14:paraId="5567D5EF" w14:textId="1F24EF3E" w:rsidR="00213DCA" w:rsidRDefault="00E56D2B" w:rsidP="003910BC">
      <w:pPr>
        <w:jc w:val="both"/>
        <w:rPr>
          <w:rFonts w:ascii="Arial" w:hAnsi="Arial" w:cs="Arial"/>
        </w:rPr>
      </w:pPr>
      <w:r>
        <w:rPr>
          <w:rFonts w:ascii="Arial" w:hAnsi="Arial" w:cs="Arial"/>
        </w:rPr>
        <w:t>Cabe resal</w:t>
      </w:r>
      <w:r w:rsidR="00E9355E">
        <w:rPr>
          <w:rFonts w:ascii="Arial" w:hAnsi="Arial" w:cs="Arial"/>
        </w:rPr>
        <w:t>tar que debido a sus experienci</w:t>
      </w:r>
      <w:r>
        <w:rPr>
          <w:rFonts w:ascii="Arial" w:hAnsi="Arial" w:cs="Arial"/>
        </w:rPr>
        <w:t>a</w:t>
      </w:r>
      <w:r w:rsidR="00716049">
        <w:rPr>
          <w:rFonts w:ascii="Arial" w:hAnsi="Arial" w:cs="Arial"/>
        </w:rPr>
        <w:t>s</w:t>
      </w:r>
      <w:r>
        <w:rPr>
          <w:rFonts w:ascii="Arial" w:hAnsi="Arial" w:cs="Arial"/>
        </w:rPr>
        <w:t xml:space="preserve"> y conocimientos adquiridos, </w:t>
      </w:r>
      <w:r w:rsidR="004E5EA3" w:rsidRPr="007C2904">
        <w:rPr>
          <w:rFonts w:ascii="Arial" w:hAnsi="Arial" w:cs="Arial"/>
        </w:rPr>
        <w:t>Jóvenes Orquestas</w:t>
      </w:r>
      <w:r>
        <w:rPr>
          <w:rFonts w:ascii="Arial" w:hAnsi="Arial" w:cs="Arial"/>
        </w:rPr>
        <w:t>,</w:t>
      </w:r>
      <w:r w:rsidR="004E5EA3" w:rsidRPr="007C2904">
        <w:rPr>
          <w:rFonts w:ascii="Arial" w:hAnsi="Arial" w:cs="Arial"/>
        </w:rPr>
        <w:t xml:space="preserve"> </w:t>
      </w:r>
      <w:r w:rsidR="002413D9" w:rsidRPr="007C2904">
        <w:rPr>
          <w:rFonts w:ascii="Arial" w:hAnsi="Arial" w:cs="Arial"/>
        </w:rPr>
        <w:t xml:space="preserve">tiene la capacidad de </w:t>
      </w:r>
      <w:r w:rsidR="00F52155" w:rsidRPr="007C2904">
        <w:rPr>
          <w:rFonts w:ascii="Arial" w:hAnsi="Arial" w:cs="Arial"/>
        </w:rPr>
        <w:t>artic</w:t>
      </w:r>
      <w:r w:rsidR="004E5EA3" w:rsidRPr="007C2904">
        <w:rPr>
          <w:rFonts w:ascii="Arial" w:hAnsi="Arial" w:cs="Arial"/>
        </w:rPr>
        <w:t>ular y gestionar proyectos y a</w:t>
      </w:r>
      <w:r w:rsidR="00F52155" w:rsidRPr="007C2904">
        <w:rPr>
          <w:rFonts w:ascii="Arial" w:hAnsi="Arial" w:cs="Arial"/>
        </w:rPr>
        <w:t>ctividades</w:t>
      </w:r>
      <w:r w:rsidR="004E5EA3" w:rsidRPr="007C2904">
        <w:rPr>
          <w:rFonts w:ascii="Arial" w:hAnsi="Arial" w:cs="Arial"/>
        </w:rPr>
        <w:t xml:space="preserve"> culturales</w:t>
      </w:r>
      <w:r w:rsidR="00F52155" w:rsidRPr="007C2904">
        <w:rPr>
          <w:rFonts w:ascii="Arial" w:hAnsi="Arial" w:cs="Arial"/>
        </w:rPr>
        <w:t xml:space="preserve"> </w:t>
      </w:r>
      <w:r w:rsidR="002413D9" w:rsidRPr="007C2904">
        <w:rPr>
          <w:rFonts w:ascii="Arial" w:hAnsi="Arial" w:cs="Arial"/>
        </w:rPr>
        <w:t>con instituciones de gobierno</w:t>
      </w:r>
      <w:r w:rsidR="004E5EA3" w:rsidRPr="007C2904">
        <w:rPr>
          <w:rFonts w:ascii="Arial" w:hAnsi="Arial" w:cs="Arial"/>
        </w:rPr>
        <w:t xml:space="preserve"> entre las que destacan: la </w:t>
      </w:r>
      <w:r w:rsidR="00F52155" w:rsidRPr="007C2904">
        <w:rPr>
          <w:rFonts w:ascii="Arial" w:hAnsi="Arial" w:cs="Arial"/>
        </w:rPr>
        <w:t xml:space="preserve"> DGIDS</w:t>
      </w:r>
      <w:r w:rsidR="004E5EA3" w:rsidRPr="007C2904">
        <w:rPr>
          <w:rFonts w:ascii="Arial" w:hAnsi="Arial" w:cs="Arial"/>
        </w:rPr>
        <w:t xml:space="preserve"> (Dirección General de Igualdad y Desarrollo Social)</w:t>
      </w:r>
      <w:r w:rsidR="00F52155" w:rsidRPr="007C2904">
        <w:rPr>
          <w:rFonts w:ascii="Arial" w:hAnsi="Arial" w:cs="Arial"/>
        </w:rPr>
        <w:t xml:space="preserve"> DE LA SEC</w:t>
      </w:r>
      <w:r w:rsidR="004E5EA3" w:rsidRPr="007C2904">
        <w:rPr>
          <w:rFonts w:ascii="Arial" w:hAnsi="Arial" w:cs="Arial"/>
        </w:rPr>
        <w:t>R</w:t>
      </w:r>
      <w:r w:rsidR="00F52155" w:rsidRPr="007C2904">
        <w:rPr>
          <w:rFonts w:ascii="Arial" w:hAnsi="Arial" w:cs="Arial"/>
        </w:rPr>
        <w:t>ETARIA DE  DESARR</w:t>
      </w:r>
      <w:r w:rsidR="004E5EA3" w:rsidRPr="007C2904">
        <w:rPr>
          <w:rFonts w:ascii="Arial" w:hAnsi="Arial" w:cs="Arial"/>
        </w:rPr>
        <w:t>OLLO SOCIAL DE LA CIUDAD DE MEXICO, DELEGACIÓN GUSTAVO</w:t>
      </w:r>
      <w:r w:rsidR="00F52155" w:rsidRPr="007C2904">
        <w:rPr>
          <w:rFonts w:ascii="Arial" w:hAnsi="Arial" w:cs="Arial"/>
        </w:rPr>
        <w:t xml:space="preserve"> A. MADERO Y TLALPAN, </w:t>
      </w:r>
      <w:r w:rsidR="00112B7B" w:rsidRPr="007C2904">
        <w:rPr>
          <w:rFonts w:ascii="Arial" w:hAnsi="Arial" w:cs="Arial"/>
        </w:rPr>
        <w:t>E</w:t>
      </w:r>
      <w:r w:rsidR="004E5EA3" w:rsidRPr="007C2904">
        <w:rPr>
          <w:rFonts w:ascii="Arial" w:hAnsi="Arial" w:cs="Arial"/>
        </w:rPr>
        <w:t xml:space="preserve">ducativas y </w:t>
      </w:r>
      <w:r w:rsidR="00112B7B" w:rsidRPr="007C2904">
        <w:rPr>
          <w:rFonts w:ascii="Arial" w:hAnsi="Arial" w:cs="Arial"/>
        </w:rPr>
        <w:t>C</w:t>
      </w:r>
      <w:r w:rsidR="002413D9" w:rsidRPr="007C2904">
        <w:rPr>
          <w:rFonts w:ascii="Arial" w:hAnsi="Arial" w:cs="Arial"/>
        </w:rPr>
        <w:t xml:space="preserve">ulturales como la </w:t>
      </w:r>
      <w:r w:rsidR="00F52155" w:rsidRPr="007C2904">
        <w:rPr>
          <w:rFonts w:ascii="Arial" w:hAnsi="Arial" w:cs="Arial"/>
        </w:rPr>
        <w:t xml:space="preserve">SECRETARIA DE CULTURA, </w:t>
      </w:r>
      <w:r w:rsidR="004E5EA3" w:rsidRPr="007C2904">
        <w:rPr>
          <w:rFonts w:ascii="Arial" w:hAnsi="Arial" w:cs="Arial"/>
        </w:rPr>
        <w:t xml:space="preserve">UACM, IPN, </w:t>
      </w:r>
      <w:r w:rsidR="00F52155" w:rsidRPr="007C2904">
        <w:rPr>
          <w:rFonts w:ascii="Arial" w:hAnsi="Arial" w:cs="Arial"/>
        </w:rPr>
        <w:t>CONACULTA</w:t>
      </w:r>
      <w:r w:rsidR="000E0820" w:rsidRPr="007C2904">
        <w:rPr>
          <w:rFonts w:ascii="Arial" w:hAnsi="Arial" w:cs="Arial"/>
        </w:rPr>
        <w:t xml:space="preserve"> y con organizaciones artísticas</w:t>
      </w:r>
      <w:r w:rsidR="00F52155" w:rsidRPr="007C2904">
        <w:rPr>
          <w:rFonts w:ascii="Arial" w:hAnsi="Arial" w:cs="Arial"/>
        </w:rPr>
        <w:t xml:space="preserve"> LOS FOLKLORISTAS, </w:t>
      </w:r>
      <w:r w:rsidR="006D1D8E">
        <w:rPr>
          <w:rFonts w:ascii="Arial" w:hAnsi="Arial" w:cs="Arial"/>
        </w:rPr>
        <w:t>mono blanco, yolotecuani</w:t>
      </w:r>
      <w:r w:rsidR="00F52155" w:rsidRPr="007C2904">
        <w:rPr>
          <w:rFonts w:ascii="Arial" w:hAnsi="Arial" w:cs="Arial"/>
        </w:rPr>
        <w:t>,</w:t>
      </w:r>
      <w:r w:rsidR="006D1D8E">
        <w:rPr>
          <w:rFonts w:ascii="Arial" w:hAnsi="Arial" w:cs="Arial"/>
        </w:rPr>
        <w:t xml:space="preserve"> grupo tayer, ensamble de saxofones de xochimilco,</w:t>
      </w:r>
      <w:r w:rsidR="00F52155" w:rsidRPr="007C2904">
        <w:rPr>
          <w:rFonts w:ascii="Arial" w:hAnsi="Arial" w:cs="Arial"/>
        </w:rPr>
        <w:t xml:space="preserve"> </w:t>
      </w:r>
      <w:r w:rsidR="0040046E" w:rsidRPr="007C2904">
        <w:rPr>
          <w:rFonts w:ascii="Arial" w:hAnsi="Arial" w:cs="Arial"/>
        </w:rPr>
        <w:t>asi mismo la A.C. cuenta con la simpatía y apoyo de una gran cantidad de artístas de nuestro país, cabe destacar el apoyo que nos brindan los compositores  Gerardo Taméz, y Artuto Marques, la arpista Mercedes Gómez, Hector Sanchez Campero, Ernesto Anaya, Antonio Garcia de León entre otros.</w:t>
      </w:r>
      <w:r w:rsidR="002413D9" w:rsidRPr="007C2904">
        <w:rPr>
          <w:rFonts w:ascii="Arial" w:hAnsi="Arial" w:cs="Arial"/>
        </w:rPr>
        <w:t xml:space="preserve"> </w:t>
      </w:r>
    </w:p>
    <w:p w14:paraId="48BF7E9D" w14:textId="77777777" w:rsidR="005E54E3" w:rsidRDefault="005E54E3" w:rsidP="003910BC">
      <w:pPr>
        <w:jc w:val="both"/>
        <w:rPr>
          <w:rFonts w:ascii="Arial" w:hAnsi="Arial" w:cs="Arial"/>
        </w:rPr>
      </w:pPr>
    </w:p>
    <w:p w14:paraId="1CE02A71" w14:textId="77777777" w:rsidR="00C13680" w:rsidRPr="007C2904" w:rsidRDefault="00C13680" w:rsidP="003910BC">
      <w:pPr>
        <w:jc w:val="both"/>
        <w:rPr>
          <w:rFonts w:ascii="Arial" w:hAnsi="Arial" w:cs="Arial"/>
        </w:rPr>
      </w:pPr>
    </w:p>
    <w:p w14:paraId="2D135C74" w14:textId="77777777" w:rsidR="00C7357F" w:rsidRDefault="00C7357F" w:rsidP="003910BC">
      <w:pPr>
        <w:jc w:val="both"/>
        <w:rPr>
          <w:rFonts w:ascii="Arial" w:hAnsi="Arial" w:cs="Arial"/>
          <w:b/>
          <w:sz w:val="24"/>
          <w:szCs w:val="24"/>
        </w:rPr>
      </w:pPr>
    </w:p>
    <w:p w14:paraId="6AEAA9B4" w14:textId="77777777" w:rsidR="00C7357F" w:rsidRDefault="00C7357F" w:rsidP="003910BC">
      <w:pPr>
        <w:jc w:val="both"/>
        <w:rPr>
          <w:rFonts w:ascii="Arial" w:hAnsi="Arial" w:cs="Arial"/>
        </w:rPr>
      </w:pPr>
    </w:p>
    <w:p w14:paraId="477D4D82" w14:textId="77777777" w:rsidR="00C7357F" w:rsidRDefault="00C7357F" w:rsidP="003910BC">
      <w:pPr>
        <w:jc w:val="both"/>
        <w:rPr>
          <w:rFonts w:ascii="Arial" w:hAnsi="Arial" w:cs="Arial"/>
        </w:rPr>
      </w:pPr>
    </w:p>
    <w:p w14:paraId="74094557" w14:textId="77777777" w:rsidR="004608CC" w:rsidRPr="007C2904" w:rsidRDefault="004608CC" w:rsidP="003910BC">
      <w:pPr>
        <w:jc w:val="both"/>
        <w:rPr>
          <w:rFonts w:ascii="Arial" w:hAnsi="Arial" w:cs="Arial"/>
        </w:rPr>
      </w:pPr>
    </w:p>
    <w:p w14:paraId="1B92C12E" w14:textId="77777777" w:rsidR="005C1B57" w:rsidRPr="007C2904" w:rsidRDefault="005C1B57" w:rsidP="003910BC">
      <w:pPr>
        <w:jc w:val="both"/>
        <w:rPr>
          <w:rFonts w:ascii="Arial" w:hAnsi="Arial" w:cs="Arial"/>
        </w:rPr>
      </w:pPr>
    </w:p>
    <w:p w14:paraId="6809C4EB" w14:textId="77777777" w:rsidR="005C1B57" w:rsidRPr="007C2904" w:rsidRDefault="005C1B57" w:rsidP="003910BC">
      <w:pPr>
        <w:jc w:val="both"/>
        <w:rPr>
          <w:rFonts w:ascii="Arial" w:hAnsi="Arial" w:cs="Arial"/>
        </w:rPr>
      </w:pPr>
    </w:p>
    <w:p w14:paraId="59D468F3" w14:textId="77777777" w:rsidR="005C1B57" w:rsidRPr="007C2904" w:rsidRDefault="005C1B57" w:rsidP="003910BC">
      <w:pPr>
        <w:jc w:val="both"/>
        <w:rPr>
          <w:rFonts w:ascii="Arial" w:hAnsi="Arial" w:cs="Arial"/>
        </w:rPr>
      </w:pPr>
    </w:p>
    <w:p w14:paraId="44CB1C9A" w14:textId="77777777" w:rsidR="005C1B57" w:rsidRPr="007C2904" w:rsidRDefault="005C1B57" w:rsidP="003910BC">
      <w:pPr>
        <w:jc w:val="both"/>
        <w:rPr>
          <w:rFonts w:ascii="Arial" w:hAnsi="Arial" w:cs="Arial"/>
        </w:rPr>
      </w:pPr>
    </w:p>
    <w:p w14:paraId="3F15101E" w14:textId="77777777" w:rsidR="005C1B57" w:rsidRPr="007C2904" w:rsidRDefault="005C1B57" w:rsidP="003910BC">
      <w:pPr>
        <w:jc w:val="both"/>
        <w:rPr>
          <w:rFonts w:ascii="Arial" w:hAnsi="Arial" w:cs="Arial"/>
        </w:rPr>
      </w:pPr>
    </w:p>
    <w:p w14:paraId="26183660" w14:textId="77777777" w:rsidR="005C1B57" w:rsidRPr="007C2904" w:rsidRDefault="005C1B57" w:rsidP="003910BC">
      <w:pPr>
        <w:jc w:val="both"/>
        <w:rPr>
          <w:rFonts w:ascii="Arial" w:hAnsi="Arial" w:cs="Arial"/>
        </w:rPr>
      </w:pPr>
    </w:p>
    <w:p w14:paraId="09EAD4CC" w14:textId="77777777" w:rsidR="005C1B57" w:rsidRPr="007C2904" w:rsidRDefault="005C1B57" w:rsidP="003910BC">
      <w:pPr>
        <w:jc w:val="both"/>
        <w:rPr>
          <w:rFonts w:ascii="Arial" w:hAnsi="Arial" w:cs="Arial"/>
        </w:rPr>
      </w:pPr>
    </w:p>
    <w:p w14:paraId="10F25A5F" w14:textId="77777777" w:rsidR="005C1B57" w:rsidRPr="007C2904" w:rsidRDefault="005C1B57" w:rsidP="003910BC">
      <w:pPr>
        <w:jc w:val="both"/>
        <w:rPr>
          <w:rFonts w:ascii="Arial" w:hAnsi="Arial" w:cs="Arial"/>
        </w:rPr>
      </w:pPr>
    </w:p>
    <w:p w14:paraId="496DE91D" w14:textId="240B4D89" w:rsidR="000E357C" w:rsidRPr="000E357C" w:rsidRDefault="000E357C" w:rsidP="00D438F2">
      <w:pPr>
        <w:tabs>
          <w:tab w:val="left" w:pos="960"/>
        </w:tabs>
        <w:jc w:val="center"/>
        <w:rPr>
          <w:b/>
          <w:sz w:val="28"/>
          <w:szCs w:val="28"/>
        </w:rPr>
      </w:pPr>
      <w:r w:rsidRPr="000E357C">
        <w:rPr>
          <w:b/>
          <w:sz w:val="28"/>
          <w:szCs w:val="28"/>
        </w:rPr>
        <w:t>ACTIVIDADES</w:t>
      </w:r>
    </w:p>
    <w:p w14:paraId="1894EB15" w14:textId="77777777" w:rsidR="000E357C" w:rsidRPr="000E357C" w:rsidRDefault="000E357C" w:rsidP="00D438F2">
      <w:pPr>
        <w:tabs>
          <w:tab w:val="left" w:pos="960"/>
        </w:tabs>
        <w:jc w:val="center"/>
        <w:rPr>
          <w:sz w:val="28"/>
          <w:szCs w:val="28"/>
        </w:rPr>
      </w:pPr>
    </w:p>
    <w:p w14:paraId="020867F5" w14:textId="4A5880B5" w:rsidR="00D438F2" w:rsidRPr="005370CE" w:rsidRDefault="005370CE" w:rsidP="00716049">
      <w:pPr>
        <w:tabs>
          <w:tab w:val="left" w:pos="960"/>
        </w:tabs>
        <w:jc w:val="center"/>
        <w:rPr>
          <w:rFonts w:ascii="Arial" w:hAnsi="Arial" w:cs="Arial"/>
          <w:b/>
          <w:sz w:val="24"/>
          <w:szCs w:val="24"/>
        </w:rPr>
      </w:pPr>
      <w:r w:rsidRPr="005370CE">
        <w:rPr>
          <w:rFonts w:ascii="Arial" w:hAnsi="Arial" w:cs="Arial"/>
          <w:b/>
          <w:sz w:val="24"/>
          <w:szCs w:val="24"/>
        </w:rPr>
        <w:t>A</w:t>
      </w:r>
      <w:r w:rsidR="00882575" w:rsidRPr="005370CE">
        <w:rPr>
          <w:rFonts w:ascii="Arial" w:hAnsi="Arial" w:cs="Arial"/>
          <w:b/>
          <w:sz w:val="24"/>
          <w:szCs w:val="24"/>
        </w:rPr>
        <w:t>ño 2010</w:t>
      </w:r>
    </w:p>
    <w:p w14:paraId="35C017D6" w14:textId="77777777" w:rsidR="00882575" w:rsidRDefault="00882575" w:rsidP="00882575">
      <w:pPr>
        <w:tabs>
          <w:tab w:val="left" w:pos="960"/>
        </w:tabs>
        <w:spacing w:after="0" w:line="240" w:lineRule="auto"/>
        <w:rPr>
          <w:rFonts w:ascii="Arial" w:hAnsi="Arial" w:cs="Arial"/>
        </w:rPr>
      </w:pPr>
      <w:r w:rsidRPr="00882575">
        <w:rPr>
          <w:rFonts w:ascii="Arial" w:hAnsi="Arial" w:cs="Arial"/>
          <w:b/>
          <w:sz w:val="24"/>
          <w:szCs w:val="24"/>
        </w:rPr>
        <w:t>Talleres de musica , danza, canto  y construccion de instrumentos musicales</w:t>
      </w:r>
      <w:r>
        <w:rPr>
          <w:rFonts w:ascii="Arial" w:hAnsi="Arial" w:cs="Arial"/>
        </w:rPr>
        <w:t xml:space="preserve">.  </w:t>
      </w:r>
    </w:p>
    <w:p w14:paraId="4E093DE6" w14:textId="77777777" w:rsidR="00C16DBA" w:rsidRDefault="00C16DBA" w:rsidP="00882575">
      <w:pPr>
        <w:tabs>
          <w:tab w:val="left" w:pos="960"/>
        </w:tabs>
        <w:spacing w:after="0" w:line="240" w:lineRule="auto"/>
        <w:rPr>
          <w:rFonts w:ascii="Arial" w:hAnsi="Arial" w:cs="Arial"/>
        </w:rPr>
      </w:pPr>
    </w:p>
    <w:p w14:paraId="1788C945" w14:textId="199AE83A" w:rsidR="00D438F2" w:rsidRPr="00D438F2" w:rsidRDefault="00882575" w:rsidP="00882575">
      <w:pPr>
        <w:tabs>
          <w:tab w:val="left" w:pos="960"/>
        </w:tabs>
        <w:spacing w:after="0" w:line="240" w:lineRule="auto"/>
        <w:rPr>
          <w:rFonts w:ascii="Arial" w:hAnsi="Arial" w:cs="Arial"/>
        </w:rPr>
      </w:pPr>
      <w:r>
        <w:rPr>
          <w:rFonts w:ascii="Arial" w:hAnsi="Arial" w:cs="Arial"/>
        </w:rPr>
        <w:t>Enero - D</w:t>
      </w:r>
      <w:r w:rsidRPr="00D438F2">
        <w:rPr>
          <w:rFonts w:ascii="Arial" w:hAnsi="Arial" w:cs="Arial"/>
        </w:rPr>
        <w:t>iciembre impartidos en las siguientes colonias:</w:t>
      </w:r>
    </w:p>
    <w:p w14:paraId="759E166F" w14:textId="1A76D9C0" w:rsidR="00D438F2" w:rsidRPr="00D438F2" w:rsidRDefault="00882575" w:rsidP="00882575">
      <w:pPr>
        <w:tabs>
          <w:tab w:val="left" w:pos="960"/>
        </w:tabs>
        <w:spacing w:after="0" w:line="240" w:lineRule="auto"/>
        <w:rPr>
          <w:rFonts w:ascii="Arial" w:hAnsi="Arial" w:cs="Arial"/>
        </w:rPr>
      </w:pPr>
      <w:r>
        <w:rPr>
          <w:rFonts w:ascii="Arial" w:hAnsi="Arial" w:cs="Arial"/>
        </w:rPr>
        <w:t>C</w:t>
      </w:r>
      <w:r w:rsidRPr="00D438F2">
        <w:rPr>
          <w:rFonts w:ascii="Arial" w:hAnsi="Arial" w:cs="Arial"/>
        </w:rPr>
        <w:t>uautepec</w:t>
      </w:r>
      <w:r>
        <w:rPr>
          <w:rFonts w:ascii="Arial" w:hAnsi="Arial" w:cs="Arial"/>
        </w:rPr>
        <w:t xml:space="preserve"> y nueva atzacoalco delegacion G.A.M</w:t>
      </w:r>
      <w:r w:rsidRPr="00D438F2">
        <w:rPr>
          <w:rFonts w:ascii="Arial" w:hAnsi="Arial" w:cs="Arial"/>
        </w:rPr>
        <w:t>.</w:t>
      </w:r>
    </w:p>
    <w:p w14:paraId="54DDE653" w14:textId="351B212B" w:rsidR="00D438F2" w:rsidRPr="00D438F2" w:rsidRDefault="00882575" w:rsidP="00882575">
      <w:pPr>
        <w:tabs>
          <w:tab w:val="left" w:pos="960"/>
        </w:tabs>
        <w:spacing w:after="0"/>
        <w:rPr>
          <w:rFonts w:ascii="Arial" w:hAnsi="Arial" w:cs="Arial"/>
        </w:rPr>
      </w:pPr>
      <w:r>
        <w:rPr>
          <w:rFonts w:ascii="Arial" w:hAnsi="Arial" w:cs="Arial"/>
        </w:rPr>
        <w:t>J</w:t>
      </w:r>
      <w:r w:rsidRPr="00D438F2">
        <w:rPr>
          <w:rFonts w:ascii="Arial" w:hAnsi="Arial" w:cs="Arial"/>
        </w:rPr>
        <w:t>ar</w:t>
      </w:r>
      <w:r>
        <w:rPr>
          <w:rFonts w:ascii="Arial" w:hAnsi="Arial" w:cs="Arial"/>
        </w:rPr>
        <w:t xml:space="preserve">din madero (Cuautepec) </w:t>
      </w:r>
      <w:r w:rsidRPr="00D438F2">
        <w:rPr>
          <w:rFonts w:ascii="Arial" w:hAnsi="Arial" w:cs="Arial"/>
        </w:rPr>
        <w:t>domingos de 11:.00 a 14:00</w:t>
      </w:r>
    </w:p>
    <w:p w14:paraId="5FD9D046" w14:textId="62332CE6" w:rsidR="00D438F2" w:rsidRPr="00D438F2" w:rsidRDefault="00882575" w:rsidP="00882575">
      <w:pPr>
        <w:tabs>
          <w:tab w:val="left" w:pos="960"/>
        </w:tabs>
        <w:spacing w:after="0"/>
        <w:rPr>
          <w:rFonts w:ascii="Arial" w:hAnsi="Arial" w:cs="Arial"/>
        </w:rPr>
      </w:pPr>
      <w:r w:rsidRPr="00D438F2">
        <w:rPr>
          <w:rFonts w:ascii="Arial" w:hAnsi="Arial" w:cs="Arial"/>
        </w:rPr>
        <w:t xml:space="preserve">calle cipres </w:t>
      </w:r>
      <w:r>
        <w:rPr>
          <w:rFonts w:ascii="Arial" w:hAnsi="Arial" w:cs="Arial"/>
        </w:rPr>
        <w:t xml:space="preserve"> (Cuautepec) </w:t>
      </w:r>
      <w:r w:rsidRPr="00D438F2">
        <w:rPr>
          <w:rFonts w:ascii="Arial" w:hAnsi="Arial" w:cs="Arial"/>
        </w:rPr>
        <w:t>lunes miercoles y viernes de 16:00 a 19:00</w:t>
      </w:r>
    </w:p>
    <w:p w14:paraId="4217EA44" w14:textId="452111D0" w:rsidR="00D438F2" w:rsidRPr="00D438F2" w:rsidRDefault="00882575" w:rsidP="00882575">
      <w:pPr>
        <w:tabs>
          <w:tab w:val="left" w:pos="960"/>
        </w:tabs>
        <w:spacing w:after="0"/>
        <w:rPr>
          <w:rFonts w:ascii="Arial" w:hAnsi="Arial" w:cs="Arial"/>
        </w:rPr>
      </w:pPr>
      <w:r>
        <w:rPr>
          <w:rFonts w:ascii="Arial" w:hAnsi="Arial" w:cs="Arial"/>
        </w:rPr>
        <w:t>parque vinguineros (C</w:t>
      </w:r>
      <w:r w:rsidRPr="00D438F2">
        <w:rPr>
          <w:rFonts w:ascii="Arial" w:hAnsi="Arial" w:cs="Arial"/>
        </w:rPr>
        <w:t>uautepec)                     sabados de 10:00 a 12:00</w:t>
      </w:r>
    </w:p>
    <w:p w14:paraId="2A830E91" w14:textId="50C40DE3" w:rsidR="00D438F2" w:rsidRPr="00D438F2" w:rsidRDefault="00882575" w:rsidP="00882575">
      <w:pPr>
        <w:tabs>
          <w:tab w:val="left" w:pos="960"/>
        </w:tabs>
        <w:spacing w:after="0"/>
        <w:rPr>
          <w:rFonts w:ascii="Arial" w:hAnsi="Arial" w:cs="Arial"/>
        </w:rPr>
      </w:pPr>
      <w:r w:rsidRPr="00D438F2">
        <w:rPr>
          <w:rFonts w:ascii="Arial" w:hAnsi="Arial" w:cs="Arial"/>
        </w:rPr>
        <w:t>av. eduardo molina (nueva atzacoalco      sabados de 14:00 a 16:00</w:t>
      </w:r>
    </w:p>
    <w:p w14:paraId="00D29EAE" w14:textId="77777777" w:rsidR="00D438F2" w:rsidRPr="00D438F2" w:rsidRDefault="00D438F2" w:rsidP="00882575">
      <w:pPr>
        <w:tabs>
          <w:tab w:val="left" w:pos="960"/>
        </w:tabs>
        <w:spacing w:after="0"/>
        <w:rPr>
          <w:rFonts w:ascii="Arial" w:hAnsi="Arial" w:cs="Arial"/>
        </w:rPr>
      </w:pPr>
    </w:p>
    <w:p w14:paraId="2B1E300F" w14:textId="1DDB2C80" w:rsidR="00D438F2" w:rsidRPr="00D438F2" w:rsidRDefault="00C16DBA" w:rsidP="00882575">
      <w:pPr>
        <w:tabs>
          <w:tab w:val="left" w:pos="960"/>
        </w:tabs>
        <w:spacing w:after="0"/>
        <w:rPr>
          <w:rFonts w:ascii="Arial" w:hAnsi="Arial" w:cs="Arial"/>
        </w:rPr>
      </w:pPr>
      <w:r>
        <w:rPr>
          <w:rFonts w:ascii="Arial" w:hAnsi="Arial" w:cs="Arial"/>
        </w:rPr>
        <w:t>F</w:t>
      </w:r>
      <w:r w:rsidR="00882575" w:rsidRPr="00D438F2">
        <w:rPr>
          <w:rFonts w:ascii="Arial" w:hAnsi="Arial" w:cs="Arial"/>
        </w:rPr>
        <w:t>ebrero</w:t>
      </w:r>
    </w:p>
    <w:p w14:paraId="402687CB" w14:textId="425621B6" w:rsidR="00D438F2" w:rsidRPr="00D438F2" w:rsidRDefault="00882575" w:rsidP="00882575">
      <w:pPr>
        <w:pStyle w:val="Prrafodelista"/>
        <w:numPr>
          <w:ilvl w:val="0"/>
          <w:numId w:val="10"/>
        </w:numPr>
        <w:tabs>
          <w:tab w:val="left" w:pos="960"/>
        </w:tabs>
        <w:spacing w:after="0"/>
        <w:rPr>
          <w:rFonts w:ascii="Arial" w:hAnsi="Arial" w:cs="Arial"/>
        </w:rPr>
      </w:pPr>
      <w:r w:rsidRPr="00D438F2">
        <w:rPr>
          <w:rFonts w:ascii="Arial" w:hAnsi="Arial" w:cs="Arial"/>
        </w:rPr>
        <w:t>dia 14 participacion en el festival “vive mexico, vive hoy, vive lo tuyo” organizado por el ayuntamiento de tepetlaoxtoc, texcoco</w:t>
      </w:r>
    </w:p>
    <w:p w14:paraId="21343BA5" w14:textId="3AABDA09" w:rsidR="00D438F2" w:rsidRPr="00D438F2" w:rsidRDefault="00882575" w:rsidP="00882575">
      <w:pPr>
        <w:pStyle w:val="Prrafodelista"/>
        <w:numPr>
          <w:ilvl w:val="0"/>
          <w:numId w:val="10"/>
        </w:numPr>
        <w:tabs>
          <w:tab w:val="left" w:pos="960"/>
        </w:tabs>
        <w:spacing w:after="0"/>
        <w:rPr>
          <w:rFonts w:ascii="Arial" w:hAnsi="Arial" w:cs="Arial"/>
        </w:rPr>
      </w:pPr>
      <w:r w:rsidRPr="00D438F2">
        <w:rPr>
          <w:rFonts w:ascii="Arial" w:hAnsi="Arial" w:cs="Arial"/>
        </w:rPr>
        <w:t>dia 15 organización y participacion de festival artisticio en el jardin madero en cuautepec de madero delegacion g.a.m.</w:t>
      </w:r>
    </w:p>
    <w:p w14:paraId="6BE0F045" w14:textId="77777777" w:rsidR="00D438F2" w:rsidRPr="00D438F2" w:rsidRDefault="00D438F2" w:rsidP="00882575">
      <w:pPr>
        <w:tabs>
          <w:tab w:val="left" w:pos="960"/>
        </w:tabs>
        <w:spacing w:after="0"/>
        <w:rPr>
          <w:rFonts w:ascii="Arial" w:hAnsi="Arial" w:cs="Arial"/>
        </w:rPr>
      </w:pPr>
    </w:p>
    <w:p w14:paraId="2F6E8446" w14:textId="77777777" w:rsidR="00D438F2" w:rsidRPr="00D438F2" w:rsidRDefault="00D438F2" w:rsidP="00882575">
      <w:pPr>
        <w:tabs>
          <w:tab w:val="left" w:pos="960"/>
        </w:tabs>
        <w:spacing w:after="0"/>
        <w:rPr>
          <w:rFonts w:ascii="Arial" w:hAnsi="Arial" w:cs="Arial"/>
        </w:rPr>
      </w:pPr>
    </w:p>
    <w:p w14:paraId="3DD538FD" w14:textId="48A43020" w:rsidR="00D438F2" w:rsidRPr="00D438F2" w:rsidRDefault="00C16DBA" w:rsidP="00882575">
      <w:pPr>
        <w:tabs>
          <w:tab w:val="left" w:pos="960"/>
        </w:tabs>
        <w:spacing w:after="0"/>
        <w:rPr>
          <w:rFonts w:ascii="Arial" w:hAnsi="Arial" w:cs="Arial"/>
        </w:rPr>
      </w:pPr>
      <w:r>
        <w:rPr>
          <w:rFonts w:ascii="Arial" w:hAnsi="Arial" w:cs="Arial"/>
        </w:rPr>
        <w:t>M</w:t>
      </w:r>
      <w:r w:rsidR="00882575" w:rsidRPr="00D438F2">
        <w:rPr>
          <w:rFonts w:ascii="Arial" w:hAnsi="Arial" w:cs="Arial"/>
        </w:rPr>
        <w:t>ayo</w:t>
      </w:r>
    </w:p>
    <w:p w14:paraId="37F8074B" w14:textId="77CFEF11" w:rsidR="00D438F2" w:rsidRPr="00D438F2" w:rsidRDefault="00882575" w:rsidP="00882575">
      <w:pPr>
        <w:pStyle w:val="Prrafodelista"/>
        <w:numPr>
          <w:ilvl w:val="0"/>
          <w:numId w:val="10"/>
        </w:numPr>
        <w:tabs>
          <w:tab w:val="left" w:pos="960"/>
        </w:tabs>
        <w:spacing w:after="0"/>
        <w:rPr>
          <w:rFonts w:ascii="Arial" w:hAnsi="Arial" w:cs="Arial"/>
        </w:rPr>
      </w:pPr>
      <w:r w:rsidRPr="00D438F2">
        <w:rPr>
          <w:rFonts w:ascii="Arial" w:hAnsi="Arial" w:cs="Arial"/>
        </w:rPr>
        <w:t>dia 4 organización y participacion de festival artistico en el jardin madero en cuautepec de madero delegacion g.a.m</w:t>
      </w:r>
    </w:p>
    <w:p w14:paraId="413CA9BA" w14:textId="77777777" w:rsidR="00D438F2" w:rsidRPr="00D438F2" w:rsidRDefault="00D438F2" w:rsidP="00882575">
      <w:pPr>
        <w:tabs>
          <w:tab w:val="left" w:pos="960"/>
        </w:tabs>
        <w:spacing w:after="0"/>
        <w:rPr>
          <w:rFonts w:ascii="Arial" w:hAnsi="Arial" w:cs="Arial"/>
        </w:rPr>
      </w:pPr>
    </w:p>
    <w:p w14:paraId="4F482A79" w14:textId="77777777" w:rsidR="00D438F2" w:rsidRPr="00D438F2" w:rsidRDefault="00D438F2" w:rsidP="00882575">
      <w:pPr>
        <w:tabs>
          <w:tab w:val="left" w:pos="960"/>
        </w:tabs>
        <w:spacing w:after="0"/>
        <w:rPr>
          <w:rFonts w:ascii="Arial" w:hAnsi="Arial" w:cs="Arial"/>
        </w:rPr>
      </w:pPr>
    </w:p>
    <w:p w14:paraId="1E923EFF" w14:textId="20F1B5CD" w:rsidR="00D438F2" w:rsidRPr="00D438F2" w:rsidRDefault="00C16DBA" w:rsidP="00882575">
      <w:pPr>
        <w:tabs>
          <w:tab w:val="left" w:pos="960"/>
        </w:tabs>
        <w:spacing w:after="0"/>
        <w:rPr>
          <w:rFonts w:ascii="Arial" w:hAnsi="Arial" w:cs="Arial"/>
        </w:rPr>
      </w:pPr>
      <w:r>
        <w:rPr>
          <w:rFonts w:ascii="Arial" w:hAnsi="Arial" w:cs="Arial"/>
        </w:rPr>
        <w:t>J</w:t>
      </w:r>
      <w:r w:rsidR="00882575" w:rsidRPr="00D438F2">
        <w:rPr>
          <w:rFonts w:ascii="Arial" w:hAnsi="Arial" w:cs="Arial"/>
        </w:rPr>
        <w:t>unio</w:t>
      </w:r>
    </w:p>
    <w:p w14:paraId="6B878AB6" w14:textId="249B74BA"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participacion en el “ix festival  son para milo” realizado en la benemerita escuela nacional de maestros en la ciudad de mexico.</w:t>
      </w:r>
    </w:p>
    <w:p w14:paraId="49E14C4C" w14:textId="77777777" w:rsidR="00D438F2" w:rsidRPr="00D438F2" w:rsidRDefault="00D438F2" w:rsidP="00882575">
      <w:pPr>
        <w:tabs>
          <w:tab w:val="left" w:pos="960"/>
        </w:tabs>
        <w:spacing w:after="0"/>
        <w:rPr>
          <w:rFonts w:ascii="Arial" w:hAnsi="Arial" w:cs="Arial"/>
        </w:rPr>
      </w:pPr>
    </w:p>
    <w:p w14:paraId="6338D3E7" w14:textId="46F67B50" w:rsidR="00D438F2" w:rsidRPr="00D438F2" w:rsidRDefault="00C16DBA" w:rsidP="00882575">
      <w:pPr>
        <w:tabs>
          <w:tab w:val="left" w:pos="960"/>
        </w:tabs>
        <w:spacing w:after="0"/>
        <w:rPr>
          <w:rFonts w:ascii="Arial" w:hAnsi="Arial" w:cs="Arial"/>
        </w:rPr>
      </w:pPr>
      <w:r>
        <w:rPr>
          <w:rFonts w:ascii="Arial" w:hAnsi="Arial" w:cs="Arial"/>
        </w:rPr>
        <w:t>A</w:t>
      </w:r>
      <w:r w:rsidR="00882575" w:rsidRPr="00D438F2">
        <w:rPr>
          <w:rFonts w:ascii="Arial" w:hAnsi="Arial" w:cs="Arial"/>
        </w:rPr>
        <w:t>gosto</w:t>
      </w:r>
    </w:p>
    <w:p w14:paraId="16262C06" w14:textId="3E9B5775"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dias 0</w:t>
      </w:r>
      <w:r w:rsidR="00C16DBA">
        <w:rPr>
          <w:rFonts w:ascii="Arial" w:hAnsi="Arial" w:cs="Arial"/>
        </w:rPr>
        <w:t>9 al 13:  organización del 1ER Campamento de verano en C</w:t>
      </w:r>
      <w:r w:rsidRPr="00D438F2">
        <w:rPr>
          <w:rFonts w:ascii="Arial" w:hAnsi="Arial" w:cs="Arial"/>
        </w:rPr>
        <w:t>uautepec “talleres de musica de mexico y latinoam</w:t>
      </w:r>
      <w:r w:rsidR="00C16DBA">
        <w:rPr>
          <w:rFonts w:ascii="Arial" w:hAnsi="Arial" w:cs="Arial"/>
        </w:rPr>
        <w:t>erica” con grupos de musica de Mé</w:t>
      </w:r>
      <w:r w:rsidRPr="00D438F2">
        <w:rPr>
          <w:rFonts w:ascii="Arial" w:hAnsi="Arial" w:cs="Arial"/>
        </w:rPr>
        <w:t xml:space="preserve">xico y </w:t>
      </w:r>
      <w:r w:rsidR="00C16DBA">
        <w:rPr>
          <w:rFonts w:ascii="Arial" w:hAnsi="Arial" w:cs="Arial"/>
        </w:rPr>
        <w:t>de Pinal del Río C</w:t>
      </w:r>
      <w:r w:rsidRPr="00D438F2">
        <w:rPr>
          <w:rFonts w:ascii="Arial" w:hAnsi="Arial" w:cs="Arial"/>
        </w:rPr>
        <w:t>uba .</w:t>
      </w:r>
    </w:p>
    <w:p w14:paraId="51739342" w14:textId="6F1F91E4"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 xml:space="preserve">dia 21: concierto </w:t>
      </w:r>
      <w:r w:rsidR="00C16DBA">
        <w:rPr>
          <w:rFonts w:ascii="Arial" w:hAnsi="Arial" w:cs="Arial"/>
        </w:rPr>
        <w:t>en la peña tecuicanime  (calle Tonala 99 col R</w:t>
      </w:r>
      <w:r w:rsidRPr="00D438F2">
        <w:rPr>
          <w:rFonts w:ascii="Arial" w:hAnsi="Arial" w:cs="Arial"/>
        </w:rPr>
        <w:t>oma sur)</w:t>
      </w:r>
    </w:p>
    <w:p w14:paraId="59E523D7" w14:textId="193F548D"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dia 28: concierto musical en el “estudio allaire”</w:t>
      </w:r>
    </w:p>
    <w:p w14:paraId="469CD947" w14:textId="116F8619"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dia 29: participacion dia del adulto mayor en el asilo de cuautepec</w:t>
      </w:r>
    </w:p>
    <w:p w14:paraId="0A486165" w14:textId="77777777" w:rsidR="00D438F2" w:rsidRPr="00D438F2" w:rsidRDefault="00D438F2" w:rsidP="00882575">
      <w:pPr>
        <w:tabs>
          <w:tab w:val="left" w:pos="960"/>
        </w:tabs>
        <w:spacing w:after="0"/>
        <w:rPr>
          <w:rFonts w:ascii="Arial" w:hAnsi="Arial" w:cs="Arial"/>
        </w:rPr>
      </w:pPr>
    </w:p>
    <w:p w14:paraId="3007CA2D" w14:textId="77777777" w:rsidR="00404021" w:rsidRDefault="00404021" w:rsidP="00882575">
      <w:pPr>
        <w:tabs>
          <w:tab w:val="left" w:pos="960"/>
        </w:tabs>
        <w:spacing w:after="0"/>
        <w:rPr>
          <w:rFonts w:ascii="Arial" w:hAnsi="Arial" w:cs="Arial"/>
        </w:rPr>
      </w:pPr>
    </w:p>
    <w:p w14:paraId="35E3F05F" w14:textId="77777777" w:rsidR="00404021" w:rsidRDefault="00404021" w:rsidP="00882575">
      <w:pPr>
        <w:tabs>
          <w:tab w:val="left" w:pos="960"/>
        </w:tabs>
        <w:spacing w:after="0"/>
        <w:rPr>
          <w:rFonts w:ascii="Arial" w:hAnsi="Arial" w:cs="Arial"/>
        </w:rPr>
      </w:pPr>
    </w:p>
    <w:p w14:paraId="15CD290D" w14:textId="21513CE3" w:rsidR="00D438F2" w:rsidRPr="00404021" w:rsidRDefault="00404021" w:rsidP="00882575">
      <w:pPr>
        <w:tabs>
          <w:tab w:val="left" w:pos="960"/>
        </w:tabs>
        <w:spacing w:after="0"/>
        <w:rPr>
          <w:rFonts w:ascii="Arial" w:hAnsi="Arial" w:cs="Arial"/>
          <w:b/>
          <w:sz w:val="24"/>
          <w:szCs w:val="24"/>
        </w:rPr>
      </w:pPr>
      <w:r>
        <w:rPr>
          <w:rFonts w:ascii="Arial" w:hAnsi="Arial" w:cs="Arial"/>
          <w:b/>
          <w:sz w:val="24"/>
          <w:szCs w:val="24"/>
        </w:rPr>
        <w:t>N</w:t>
      </w:r>
      <w:r w:rsidR="00882575" w:rsidRPr="00404021">
        <w:rPr>
          <w:rFonts w:ascii="Arial" w:hAnsi="Arial" w:cs="Arial"/>
          <w:b/>
          <w:sz w:val="24"/>
          <w:szCs w:val="24"/>
        </w:rPr>
        <w:t>oviembre</w:t>
      </w:r>
    </w:p>
    <w:p w14:paraId="7AAC8487" w14:textId="1C311A7E"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participacion en el foro “dia internacional para la eliminacion de la violencia contra las muj</w:t>
      </w:r>
      <w:r w:rsidR="00C16DBA">
        <w:rPr>
          <w:rFonts w:ascii="Arial" w:hAnsi="Arial" w:cs="Arial"/>
        </w:rPr>
        <w:t>eres y niñas organizado por el Gobierno de la Ciudad de M</w:t>
      </w:r>
      <w:r w:rsidRPr="00D438F2">
        <w:rPr>
          <w:rFonts w:ascii="Arial" w:hAnsi="Arial" w:cs="Arial"/>
        </w:rPr>
        <w:t>exico</w:t>
      </w:r>
    </w:p>
    <w:p w14:paraId="476520B6" w14:textId="77777777" w:rsidR="00D438F2" w:rsidRPr="00D438F2" w:rsidRDefault="00D438F2" w:rsidP="00882575">
      <w:pPr>
        <w:tabs>
          <w:tab w:val="left" w:pos="960"/>
        </w:tabs>
        <w:spacing w:after="0"/>
        <w:rPr>
          <w:rFonts w:ascii="Arial" w:hAnsi="Arial" w:cs="Arial"/>
        </w:rPr>
      </w:pPr>
    </w:p>
    <w:p w14:paraId="0DA4AEBA" w14:textId="77777777" w:rsidR="00D438F2" w:rsidRPr="00D438F2" w:rsidRDefault="00D438F2" w:rsidP="00882575">
      <w:pPr>
        <w:tabs>
          <w:tab w:val="left" w:pos="960"/>
        </w:tabs>
        <w:spacing w:after="0"/>
        <w:rPr>
          <w:rFonts w:ascii="Arial" w:hAnsi="Arial" w:cs="Arial"/>
        </w:rPr>
      </w:pPr>
    </w:p>
    <w:p w14:paraId="01CFC96D" w14:textId="77777777" w:rsidR="00D438F2" w:rsidRPr="00D438F2" w:rsidRDefault="00D438F2" w:rsidP="00882575">
      <w:pPr>
        <w:tabs>
          <w:tab w:val="left" w:pos="960"/>
        </w:tabs>
        <w:spacing w:after="0"/>
        <w:rPr>
          <w:rFonts w:ascii="Arial" w:hAnsi="Arial" w:cs="Arial"/>
        </w:rPr>
      </w:pPr>
    </w:p>
    <w:p w14:paraId="1B6F0263" w14:textId="728BE475" w:rsidR="00D438F2" w:rsidRPr="00D438F2" w:rsidRDefault="00C16DBA" w:rsidP="00882575">
      <w:pPr>
        <w:tabs>
          <w:tab w:val="left" w:pos="960"/>
        </w:tabs>
        <w:spacing w:after="0"/>
        <w:rPr>
          <w:rFonts w:ascii="Arial" w:hAnsi="Arial" w:cs="Arial"/>
        </w:rPr>
      </w:pPr>
      <w:r>
        <w:rPr>
          <w:rFonts w:ascii="Arial" w:hAnsi="Arial" w:cs="Arial"/>
        </w:rPr>
        <w:t>D</w:t>
      </w:r>
      <w:r w:rsidR="00882575" w:rsidRPr="00D438F2">
        <w:rPr>
          <w:rFonts w:ascii="Arial" w:hAnsi="Arial" w:cs="Arial"/>
        </w:rPr>
        <w:t>iciembre</w:t>
      </w:r>
    </w:p>
    <w:p w14:paraId="0CBB54C1" w14:textId="434D9AD9"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organización y participacion de la fiesta tradicional  denominada “la rama”</w:t>
      </w:r>
      <w:r w:rsidR="00C16DBA">
        <w:rPr>
          <w:rFonts w:ascii="Arial" w:hAnsi="Arial" w:cs="Arial"/>
        </w:rPr>
        <w:t xml:space="preserve"> </w:t>
      </w:r>
      <w:r w:rsidRPr="00D438F2">
        <w:rPr>
          <w:rFonts w:ascii="Arial" w:hAnsi="Arial" w:cs="Arial"/>
        </w:rPr>
        <w:t xml:space="preserve">los dias 16 al 24 </w:t>
      </w:r>
      <w:r w:rsidR="00C16DBA">
        <w:rPr>
          <w:rFonts w:ascii="Arial" w:hAnsi="Arial" w:cs="Arial"/>
        </w:rPr>
        <w:t>con la participación de la comunidad.</w:t>
      </w:r>
    </w:p>
    <w:p w14:paraId="09AF30DB" w14:textId="77777777" w:rsidR="00D438F2" w:rsidRPr="00D438F2" w:rsidRDefault="00D438F2" w:rsidP="00882575">
      <w:pPr>
        <w:tabs>
          <w:tab w:val="left" w:pos="960"/>
        </w:tabs>
        <w:spacing w:after="0"/>
        <w:rPr>
          <w:rFonts w:ascii="Arial" w:hAnsi="Arial" w:cs="Arial"/>
        </w:rPr>
      </w:pPr>
    </w:p>
    <w:p w14:paraId="20F1F2A4" w14:textId="219D5CBD" w:rsidR="00D438F2" w:rsidRPr="005370CE" w:rsidRDefault="005370CE" w:rsidP="00716049">
      <w:pPr>
        <w:tabs>
          <w:tab w:val="left" w:pos="960"/>
        </w:tabs>
        <w:spacing w:after="0"/>
        <w:jc w:val="center"/>
        <w:rPr>
          <w:rFonts w:ascii="Arial" w:hAnsi="Arial" w:cs="Arial"/>
          <w:b/>
          <w:sz w:val="24"/>
          <w:szCs w:val="24"/>
        </w:rPr>
      </w:pPr>
      <w:r w:rsidRPr="005370CE">
        <w:rPr>
          <w:rFonts w:ascii="Arial" w:hAnsi="Arial" w:cs="Arial"/>
          <w:b/>
          <w:sz w:val="24"/>
          <w:szCs w:val="24"/>
        </w:rPr>
        <w:t>A</w:t>
      </w:r>
      <w:r w:rsidR="00882575" w:rsidRPr="005370CE">
        <w:rPr>
          <w:rFonts w:ascii="Arial" w:hAnsi="Arial" w:cs="Arial"/>
          <w:b/>
          <w:sz w:val="24"/>
          <w:szCs w:val="24"/>
        </w:rPr>
        <w:t>ño 2011</w:t>
      </w:r>
    </w:p>
    <w:p w14:paraId="7CF63014" w14:textId="77777777" w:rsidR="00D438F2" w:rsidRPr="00D438F2" w:rsidRDefault="00D438F2" w:rsidP="00882575">
      <w:pPr>
        <w:tabs>
          <w:tab w:val="left" w:pos="960"/>
        </w:tabs>
        <w:spacing w:after="0" w:line="240" w:lineRule="auto"/>
        <w:rPr>
          <w:rFonts w:ascii="Arial" w:hAnsi="Arial" w:cs="Arial"/>
        </w:rPr>
      </w:pPr>
    </w:p>
    <w:p w14:paraId="655A68D2" w14:textId="77777777" w:rsidR="005370CE" w:rsidRDefault="005370CE" w:rsidP="00882575">
      <w:pPr>
        <w:tabs>
          <w:tab w:val="left" w:pos="960"/>
        </w:tabs>
        <w:spacing w:after="0" w:line="240" w:lineRule="auto"/>
        <w:rPr>
          <w:rFonts w:ascii="Arial" w:hAnsi="Arial" w:cs="Arial"/>
        </w:rPr>
      </w:pPr>
      <w:r>
        <w:rPr>
          <w:rFonts w:ascii="Arial" w:hAnsi="Arial" w:cs="Arial"/>
          <w:b/>
          <w:sz w:val="24"/>
          <w:szCs w:val="24"/>
        </w:rPr>
        <w:t>Talleres de Musica  y Construccion de Instrumentos M</w:t>
      </w:r>
      <w:r w:rsidR="00882575" w:rsidRPr="005370CE">
        <w:rPr>
          <w:rFonts w:ascii="Arial" w:hAnsi="Arial" w:cs="Arial"/>
          <w:b/>
          <w:sz w:val="24"/>
          <w:szCs w:val="24"/>
        </w:rPr>
        <w:t>usicales</w:t>
      </w:r>
      <w:r>
        <w:rPr>
          <w:rFonts w:ascii="Arial" w:hAnsi="Arial" w:cs="Arial"/>
        </w:rPr>
        <w:t xml:space="preserve">, </w:t>
      </w:r>
    </w:p>
    <w:p w14:paraId="0B9F5971" w14:textId="3F30F89C" w:rsidR="00D438F2" w:rsidRPr="00D438F2" w:rsidRDefault="005370CE" w:rsidP="00882575">
      <w:pPr>
        <w:tabs>
          <w:tab w:val="left" w:pos="960"/>
        </w:tabs>
        <w:spacing w:after="0" w:line="240" w:lineRule="auto"/>
        <w:rPr>
          <w:rFonts w:ascii="Arial" w:hAnsi="Arial" w:cs="Arial"/>
        </w:rPr>
      </w:pPr>
      <w:r>
        <w:rPr>
          <w:rFonts w:ascii="Arial" w:hAnsi="Arial" w:cs="Arial"/>
        </w:rPr>
        <w:t>Enero a D</w:t>
      </w:r>
      <w:r w:rsidR="00882575" w:rsidRPr="00D438F2">
        <w:rPr>
          <w:rFonts w:ascii="Arial" w:hAnsi="Arial" w:cs="Arial"/>
        </w:rPr>
        <w:t>iciembre impartidos en las siguientes colonias:</w:t>
      </w:r>
    </w:p>
    <w:p w14:paraId="7B37065C" w14:textId="06BC8E5A" w:rsidR="00D438F2" w:rsidRPr="00D438F2" w:rsidRDefault="00882575" w:rsidP="00882575">
      <w:pPr>
        <w:tabs>
          <w:tab w:val="left" w:pos="960"/>
        </w:tabs>
        <w:spacing w:after="0" w:line="240" w:lineRule="auto"/>
        <w:rPr>
          <w:rFonts w:ascii="Arial" w:hAnsi="Arial" w:cs="Arial"/>
        </w:rPr>
      </w:pPr>
      <w:r w:rsidRPr="00D438F2">
        <w:rPr>
          <w:rFonts w:ascii="Arial" w:hAnsi="Arial" w:cs="Arial"/>
        </w:rPr>
        <w:t>cuautepec y nueva atzacoalco delegacion g.a.m.</w:t>
      </w:r>
    </w:p>
    <w:p w14:paraId="08FBEE1D" w14:textId="77777777" w:rsidR="00D438F2" w:rsidRPr="00D438F2" w:rsidRDefault="00D438F2" w:rsidP="00882575">
      <w:pPr>
        <w:tabs>
          <w:tab w:val="left" w:pos="960"/>
        </w:tabs>
        <w:spacing w:after="0"/>
        <w:rPr>
          <w:rFonts w:ascii="Arial" w:hAnsi="Arial" w:cs="Arial"/>
        </w:rPr>
      </w:pPr>
    </w:p>
    <w:p w14:paraId="241FFEBC" w14:textId="77777777" w:rsidR="005370CE" w:rsidRDefault="005370CE" w:rsidP="00882575">
      <w:pPr>
        <w:tabs>
          <w:tab w:val="left" w:pos="960"/>
        </w:tabs>
        <w:spacing w:after="0"/>
        <w:rPr>
          <w:rFonts w:ascii="Arial" w:hAnsi="Arial" w:cs="Arial"/>
        </w:rPr>
      </w:pPr>
      <w:r>
        <w:rPr>
          <w:rFonts w:ascii="Arial" w:hAnsi="Arial" w:cs="Arial"/>
        </w:rPr>
        <w:t>J</w:t>
      </w:r>
      <w:r w:rsidR="00882575" w:rsidRPr="00D438F2">
        <w:rPr>
          <w:rFonts w:ascii="Arial" w:hAnsi="Arial" w:cs="Arial"/>
        </w:rPr>
        <w:t>ardin madero (cuautepec)</w:t>
      </w:r>
      <w:r w:rsidR="00882575" w:rsidRPr="00D438F2">
        <w:rPr>
          <w:rFonts w:ascii="Arial" w:hAnsi="Arial" w:cs="Arial"/>
        </w:rPr>
        <w:tab/>
      </w:r>
      <w:r w:rsidR="00882575" w:rsidRPr="00D438F2">
        <w:rPr>
          <w:rFonts w:ascii="Arial" w:hAnsi="Arial" w:cs="Arial"/>
        </w:rPr>
        <w:tab/>
        <w:t xml:space="preserve">        </w:t>
      </w:r>
    </w:p>
    <w:p w14:paraId="43EA7739" w14:textId="52470F11" w:rsidR="00D438F2" w:rsidRPr="00D438F2" w:rsidRDefault="005370CE" w:rsidP="00882575">
      <w:pPr>
        <w:tabs>
          <w:tab w:val="left" w:pos="960"/>
        </w:tabs>
        <w:spacing w:after="0"/>
        <w:rPr>
          <w:rFonts w:ascii="Arial" w:hAnsi="Arial" w:cs="Arial"/>
        </w:rPr>
      </w:pPr>
      <w:r>
        <w:rPr>
          <w:rFonts w:ascii="Arial" w:hAnsi="Arial" w:cs="Arial"/>
        </w:rPr>
        <w:t>d</w:t>
      </w:r>
      <w:r w:rsidR="00882575" w:rsidRPr="00D438F2">
        <w:rPr>
          <w:rFonts w:ascii="Arial" w:hAnsi="Arial" w:cs="Arial"/>
        </w:rPr>
        <w:t>omingos de 11:.00 a 14:00</w:t>
      </w:r>
    </w:p>
    <w:p w14:paraId="0D340FE2" w14:textId="79A18061" w:rsidR="005370CE" w:rsidRDefault="005370CE" w:rsidP="00882575">
      <w:pPr>
        <w:tabs>
          <w:tab w:val="left" w:pos="960"/>
        </w:tabs>
        <w:spacing w:after="0"/>
        <w:rPr>
          <w:rFonts w:ascii="Arial" w:hAnsi="Arial" w:cs="Arial"/>
        </w:rPr>
      </w:pPr>
      <w:r>
        <w:rPr>
          <w:rFonts w:ascii="Arial" w:hAnsi="Arial" w:cs="Arial"/>
        </w:rPr>
        <w:t>c</w:t>
      </w:r>
      <w:r w:rsidR="00882575" w:rsidRPr="00D438F2">
        <w:rPr>
          <w:rFonts w:ascii="Arial" w:hAnsi="Arial" w:cs="Arial"/>
        </w:rPr>
        <w:t>alle cipres  (cuautepec)</w:t>
      </w:r>
      <w:r w:rsidR="00882575" w:rsidRPr="00D438F2">
        <w:rPr>
          <w:rFonts w:ascii="Arial" w:hAnsi="Arial" w:cs="Arial"/>
        </w:rPr>
        <w:tab/>
      </w:r>
      <w:r w:rsidR="00882575" w:rsidRPr="00D438F2">
        <w:rPr>
          <w:rFonts w:ascii="Arial" w:hAnsi="Arial" w:cs="Arial"/>
        </w:rPr>
        <w:tab/>
      </w:r>
      <w:r w:rsidR="00882575" w:rsidRPr="00D438F2">
        <w:rPr>
          <w:rFonts w:ascii="Arial" w:hAnsi="Arial" w:cs="Arial"/>
        </w:rPr>
        <w:tab/>
        <w:t xml:space="preserve">        </w:t>
      </w:r>
    </w:p>
    <w:p w14:paraId="14EC9163" w14:textId="21520062" w:rsidR="00D438F2" w:rsidRPr="00D438F2" w:rsidRDefault="00882575" w:rsidP="00882575">
      <w:pPr>
        <w:tabs>
          <w:tab w:val="left" w:pos="960"/>
        </w:tabs>
        <w:spacing w:after="0"/>
        <w:rPr>
          <w:rFonts w:ascii="Arial" w:hAnsi="Arial" w:cs="Arial"/>
        </w:rPr>
      </w:pPr>
      <w:r w:rsidRPr="00D438F2">
        <w:rPr>
          <w:rFonts w:ascii="Arial" w:hAnsi="Arial" w:cs="Arial"/>
        </w:rPr>
        <w:t>lunes miercoles y viernes de 16:00 a 19:00</w:t>
      </w:r>
    </w:p>
    <w:p w14:paraId="61E57AAE" w14:textId="77777777" w:rsidR="005370CE" w:rsidRDefault="00882575" w:rsidP="00882575">
      <w:pPr>
        <w:tabs>
          <w:tab w:val="left" w:pos="960"/>
        </w:tabs>
        <w:spacing w:after="0"/>
        <w:rPr>
          <w:rFonts w:ascii="Arial" w:hAnsi="Arial" w:cs="Arial"/>
        </w:rPr>
      </w:pPr>
      <w:r w:rsidRPr="00D438F2">
        <w:rPr>
          <w:rFonts w:ascii="Arial" w:hAnsi="Arial" w:cs="Arial"/>
        </w:rPr>
        <w:t xml:space="preserve">parque vinguineros (cuautepec)                     </w:t>
      </w:r>
    </w:p>
    <w:p w14:paraId="529247F9" w14:textId="3BA03F33" w:rsidR="00D438F2" w:rsidRPr="00D438F2" w:rsidRDefault="00882575" w:rsidP="00882575">
      <w:pPr>
        <w:tabs>
          <w:tab w:val="left" w:pos="960"/>
        </w:tabs>
        <w:spacing w:after="0"/>
        <w:rPr>
          <w:rFonts w:ascii="Arial" w:hAnsi="Arial" w:cs="Arial"/>
        </w:rPr>
      </w:pPr>
      <w:r w:rsidRPr="00D438F2">
        <w:rPr>
          <w:rFonts w:ascii="Arial" w:hAnsi="Arial" w:cs="Arial"/>
        </w:rPr>
        <w:t>sabados de 10:00 a 12:00</w:t>
      </w:r>
    </w:p>
    <w:p w14:paraId="0DA56724" w14:textId="77777777" w:rsidR="005370CE" w:rsidRDefault="00882575" w:rsidP="00882575">
      <w:pPr>
        <w:tabs>
          <w:tab w:val="left" w:pos="960"/>
        </w:tabs>
        <w:spacing w:after="0"/>
        <w:rPr>
          <w:rFonts w:ascii="Arial" w:hAnsi="Arial" w:cs="Arial"/>
        </w:rPr>
      </w:pPr>
      <w:r w:rsidRPr="00D438F2">
        <w:rPr>
          <w:rFonts w:ascii="Arial" w:hAnsi="Arial" w:cs="Arial"/>
        </w:rPr>
        <w:t xml:space="preserve">av. eduardo molina (nueva atzacoalco      </w:t>
      </w:r>
    </w:p>
    <w:p w14:paraId="50E00076" w14:textId="1D727ADD" w:rsidR="00D438F2" w:rsidRPr="00D438F2" w:rsidRDefault="00882575" w:rsidP="00882575">
      <w:pPr>
        <w:tabs>
          <w:tab w:val="left" w:pos="960"/>
        </w:tabs>
        <w:spacing w:after="0"/>
        <w:rPr>
          <w:rFonts w:ascii="Arial" w:hAnsi="Arial" w:cs="Arial"/>
        </w:rPr>
      </w:pPr>
      <w:r w:rsidRPr="00D438F2">
        <w:rPr>
          <w:rFonts w:ascii="Arial" w:hAnsi="Arial" w:cs="Arial"/>
        </w:rPr>
        <w:t>sabados de 14:00 a 16:00</w:t>
      </w:r>
    </w:p>
    <w:p w14:paraId="3C7E8303" w14:textId="77777777" w:rsidR="00D438F2" w:rsidRPr="00D438F2" w:rsidRDefault="00D438F2" w:rsidP="00882575">
      <w:pPr>
        <w:tabs>
          <w:tab w:val="left" w:pos="960"/>
        </w:tabs>
        <w:spacing w:after="0"/>
        <w:rPr>
          <w:rFonts w:ascii="Arial" w:hAnsi="Arial" w:cs="Arial"/>
        </w:rPr>
      </w:pPr>
    </w:p>
    <w:p w14:paraId="5C74E341" w14:textId="46ECF859" w:rsidR="00D438F2" w:rsidRDefault="005370CE" w:rsidP="00882575">
      <w:pPr>
        <w:tabs>
          <w:tab w:val="left" w:pos="960"/>
        </w:tabs>
        <w:spacing w:after="0"/>
        <w:rPr>
          <w:rFonts w:ascii="Arial" w:hAnsi="Arial" w:cs="Arial"/>
          <w:b/>
          <w:sz w:val="24"/>
          <w:szCs w:val="24"/>
        </w:rPr>
      </w:pPr>
      <w:r w:rsidRPr="005370CE">
        <w:rPr>
          <w:rFonts w:ascii="Arial" w:hAnsi="Arial" w:cs="Arial"/>
          <w:b/>
          <w:sz w:val="24"/>
          <w:szCs w:val="24"/>
        </w:rPr>
        <w:t>F</w:t>
      </w:r>
      <w:r w:rsidR="00882575" w:rsidRPr="005370CE">
        <w:rPr>
          <w:rFonts w:ascii="Arial" w:hAnsi="Arial" w:cs="Arial"/>
          <w:b/>
          <w:sz w:val="24"/>
          <w:szCs w:val="24"/>
        </w:rPr>
        <w:t>ebrero</w:t>
      </w:r>
    </w:p>
    <w:p w14:paraId="0C00481A" w14:textId="77777777" w:rsidR="005370CE" w:rsidRPr="005370CE" w:rsidRDefault="005370CE" w:rsidP="00882575">
      <w:pPr>
        <w:tabs>
          <w:tab w:val="left" w:pos="960"/>
        </w:tabs>
        <w:spacing w:after="0"/>
        <w:rPr>
          <w:rFonts w:ascii="Arial" w:hAnsi="Arial" w:cs="Arial"/>
          <w:b/>
          <w:sz w:val="24"/>
          <w:szCs w:val="24"/>
        </w:rPr>
      </w:pPr>
    </w:p>
    <w:p w14:paraId="0B3F144D" w14:textId="0CE59384" w:rsidR="00D438F2" w:rsidRPr="00D438F2" w:rsidRDefault="00882575" w:rsidP="00855572">
      <w:pPr>
        <w:numPr>
          <w:ilvl w:val="0"/>
          <w:numId w:val="9"/>
        </w:numPr>
        <w:tabs>
          <w:tab w:val="left" w:pos="960"/>
        </w:tabs>
        <w:spacing w:after="0" w:line="240" w:lineRule="auto"/>
        <w:rPr>
          <w:rFonts w:ascii="Arial" w:hAnsi="Arial" w:cs="Arial"/>
        </w:rPr>
      </w:pPr>
      <w:r w:rsidRPr="00D438F2">
        <w:rPr>
          <w:rFonts w:ascii="Arial" w:hAnsi="Arial" w:cs="Arial"/>
        </w:rPr>
        <w:t xml:space="preserve">dia 1 y 2 participacion en el </w:t>
      </w:r>
      <w:r w:rsidR="005370CE">
        <w:rPr>
          <w:rFonts w:ascii="Arial" w:hAnsi="Arial" w:cs="Arial"/>
        </w:rPr>
        <w:t>XXXII</w:t>
      </w:r>
      <w:r w:rsidRPr="00D438F2">
        <w:rPr>
          <w:rFonts w:ascii="Arial" w:hAnsi="Arial" w:cs="Arial"/>
        </w:rPr>
        <w:t xml:space="preserve"> encuentro de jaraneros en tlacotalpan, ver.</w:t>
      </w:r>
    </w:p>
    <w:p w14:paraId="0DFA7FBA" w14:textId="77777777" w:rsidR="00D438F2" w:rsidRPr="00D438F2" w:rsidRDefault="00D438F2" w:rsidP="00855572">
      <w:pPr>
        <w:tabs>
          <w:tab w:val="left" w:pos="960"/>
        </w:tabs>
        <w:spacing w:after="0" w:line="240" w:lineRule="auto"/>
        <w:rPr>
          <w:rFonts w:ascii="Arial" w:hAnsi="Arial" w:cs="Arial"/>
        </w:rPr>
      </w:pPr>
    </w:p>
    <w:p w14:paraId="632C263D" w14:textId="77777777" w:rsidR="000E357C" w:rsidRDefault="000E357C" w:rsidP="00855572">
      <w:pPr>
        <w:tabs>
          <w:tab w:val="left" w:pos="960"/>
        </w:tabs>
        <w:spacing w:after="0" w:line="240" w:lineRule="auto"/>
        <w:rPr>
          <w:rFonts w:ascii="Arial" w:hAnsi="Arial" w:cs="Arial"/>
          <w:b/>
          <w:sz w:val="24"/>
          <w:szCs w:val="24"/>
        </w:rPr>
      </w:pPr>
    </w:p>
    <w:p w14:paraId="26BA9B90" w14:textId="5FEEB1E9" w:rsidR="000E357C" w:rsidRPr="000E357C" w:rsidRDefault="000E357C" w:rsidP="00855572">
      <w:pPr>
        <w:tabs>
          <w:tab w:val="left" w:pos="960"/>
        </w:tabs>
        <w:spacing w:after="0" w:line="240" w:lineRule="auto"/>
        <w:rPr>
          <w:rFonts w:ascii="Arial" w:hAnsi="Arial" w:cs="Arial"/>
          <w:b/>
          <w:sz w:val="24"/>
          <w:szCs w:val="24"/>
        </w:rPr>
      </w:pPr>
      <w:r w:rsidRPr="000E357C">
        <w:rPr>
          <w:rFonts w:ascii="Arial" w:hAnsi="Arial" w:cs="Arial"/>
          <w:b/>
          <w:sz w:val="24"/>
          <w:szCs w:val="24"/>
        </w:rPr>
        <w:t>M</w:t>
      </w:r>
      <w:r w:rsidR="00882575" w:rsidRPr="000E357C">
        <w:rPr>
          <w:rFonts w:ascii="Arial" w:hAnsi="Arial" w:cs="Arial"/>
          <w:b/>
          <w:sz w:val="24"/>
          <w:szCs w:val="24"/>
        </w:rPr>
        <w:t>arzo</w:t>
      </w:r>
    </w:p>
    <w:p w14:paraId="2C8F93AF" w14:textId="35C71828" w:rsidR="00D438F2" w:rsidRPr="00D438F2" w:rsidRDefault="00882575" w:rsidP="00882575">
      <w:pPr>
        <w:tabs>
          <w:tab w:val="left" w:pos="960"/>
        </w:tabs>
        <w:spacing w:after="0"/>
        <w:rPr>
          <w:rFonts w:ascii="Arial" w:hAnsi="Arial" w:cs="Arial"/>
        </w:rPr>
      </w:pPr>
      <w:r w:rsidRPr="00D438F2">
        <w:rPr>
          <w:rFonts w:ascii="Arial" w:hAnsi="Arial" w:cs="Arial"/>
        </w:rPr>
        <w:t xml:space="preserve">participación en el teatro de la ciudad en los conciertos del grupo los folkloristas  ¡que no va a acabar…caramba! los dias 4 y 5 </w:t>
      </w:r>
    </w:p>
    <w:p w14:paraId="1B21662F" w14:textId="77777777" w:rsidR="00D438F2" w:rsidRPr="00D438F2" w:rsidRDefault="00D438F2" w:rsidP="00882575">
      <w:pPr>
        <w:tabs>
          <w:tab w:val="left" w:pos="960"/>
        </w:tabs>
        <w:spacing w:after="0"/>
        <w:rPr>
          <w:rFonts w:ascii="Arial" w:hAnsi="Arial" w:cs="Arial"/>
        </w:rPr>
      </w:pPr>
    </w:p>
    <w:p w14:paraId="6B59E918" w14:textId="060B66F3" w:rsidR="00D438F2" w:rsidRPr="000E357C" w:rsidRDefault="000E357C" w:rsidP="00882575">
      <w:pPr>
        <w:tabs>
          <w:tab w:val="left" w:pos="960"/>
        </w:tabs>
        <w:spacing w:after="0"/>
        <w:rPr>
          <w:rFonts w:ascii="Arial" w:hAnsi="Arial" w:cs="Arial"/>
          <w:b/>
          <w:sz w:val="24"/>
          <w:szCs w:val="24"/>
        </w:rPr>
      </w:pPr>
      <w:r w:rsidRPr="000E357C">
        <w:rPr>
          <w:rFonts w:ascii="Arial" w:hAnsi="Arial" w:cs="Arial"/>
          <w:b/>
          <w:sz w:val="24"/>
          <w:szCs w:val="24"/>
        </w:rPr>
        <w:t>A</w:t>
      </w:r>
      <w:r w:rsidR="00882575" w:rsidRPr="000E357C">
        <w:rPr>
          <w:rFonts w:ascii="Arial" w:hAnsi="Arial" w:cs="Arial"/>
          <w:b/>
          <w:sz w:val="24"/>
          <w:szCs w:val="24"/>
        </w:rPr>
        <w:t>bril</w:t>
      </w:r>
    </w:p>
    <w:p w14:paraId="73503D9E" w14:textId="508BD40E"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dia 10: conferencia de prensa en la secretaria de desarrollo social del g.d.f.</w:t>
      </w:r>
    </w:p>
    <w:p w14:paraId="6858D8FF" w14:textId="0C9FF8AA"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dia 12: participacion artistica en la escuela para trabajadores “plan de ayutla” av. 5 de febrero 07070 delegacion gam.</w:t>
      </w:r>
    </w:p>
    <w:p w14:paraId="33899F8E" w14:textId="76336CAA" w:rsid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dia 16: participacion artistica en el recital con motivo del 12º aniversario de la estudiantina del plantel fundacion azteca.</w:t>
      </w:r>
    </w:p>
    <w:p w14:paraId="66FAE8E6" w14:textId="77777777" w:rsidR="00716049" w:rsidRPr="00716049" w:rsidRDefault="00716049" w:rsidP="00716049">
      <w:pPr>
        <w:tabs>
          <w:tab w:val="left" w:pos="960"/>
        </w:tabs>
        <w:spacing w:after="0"/>
        <w:rPr>
          <w:rFonts w:ascii="Arial" w:hAnsi="Arial" w:cs="Arial"/>
        </w:rPr>
      </w:pPr>
    </w:p>
    <w:p w14:paraId="41BADA29" w14:textId="0412D496"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lastRenderedPageBreak/>
        <w:t xml:space="preserve">dia 28:  participacion artistica por motivo del dia del niño organizado en el hipodromo de las americas por el gobierno del distrito federal </w:t>
      </w:r>
    </w:p>
    <w:p w14:paraId="38502CFD" w14:textId="779D0A1D" w:rsidR="00D438F2" w:rsidRPr="00D438F2" w:rsidRDefault="00882575" w:rsidP="00882575">
      <w:pPr>
        <w:tabs>
          <w:tab w:val="left" w:pos="960"/>
        </w:tabs>
        <w:spacing w:after="0"/>
        <w:rPr>
          <w:rFonts w:ascii="Arial" w:hAnsi="Arial" w:cs="Arial"/>
        </w:rPr>
      </w:pPr>
      <w:r w:rsidRPr="00D438F2">
        <w:rPr>
          <w:rFonts w:ascii="Arial" w:hAnsi="Arial" w:cs="Arial"/>
        </w:rPr>
        <w:t xml:space="preserve"> </w:t>
      </w:r>
    </w:p>
    <w:p w14:paraId="60AA507E" w14:textId="77777777" w:rsidR="000E357C" w:rsidRDefault="000E357C" w:rsidP="00882575">
      <w:pPr>
        <w:tabs>
          <w:tab w:val="left" w:pos="960"/>
        </w:tabs>
        <w:spacing w:after="0"/>
        <w:rPr>
          <w:rFonts w:ascii="Arial" w:hAnsi="Arial" w:cs="Arial"/>
        </w:rPr>
      </w:pPr>
    </w:p>
    <w:p w14:paraId="76DAB46F" w14:textId="7FBD061D" w:rsidR="00D438F2" w:rsidRPr="000E357C" w:rsidRDefault="000E357C" w:rsidP="00882575">
      <w:pPr>
        <w:tabs>
          <w:tab w:val="left" w:pos="960"/>
        </w:tabs>
        <w:spacing w:after="0"/>
        <w:rPr>
          <w:rFonts w:ascii="Arial" w:hAnsi="Arial" w:cs="Arial"/>
          <w:b/>
          <w:sz w:val="24"/>
          <w:szCs w:val="24"/>
        </w:rPr>
      </w:pPr>
      <w:r>
        <w:rPr>
          <w:rFonts w:ascii="Arial" w:hAnsi="Arial" w:cs="Arial"/>
          <w:b/>
          <w:sz w:val="24"/>
          <w:szCs w:val="24"/>
        </w:rPr>
        <w:t>M</w:t>
      </w:r>
      <w:r w:rsidR="00882575" w:rsidRPr="000E357C">
        <w:rPr>
          <w:rFonts w:ascii="Arial" w:hAnsi="Arial" w:cs="Arial"/>
          <w:b/>
          <w:sz w:val="24"/>
          <w:szCs w:val="24"/>
        </w:rPr>
        <w:t>ayo</w:t>
      </w:r>
    </w:p>
    <w:p w14:paraId="3F48EDF3" w14:textId="45D169AE" w:rsidR="00D438F2" w:rsidRPr="00D438F2" w:rsidRDefault="00882575" w:rsidP="00882575">
      <w:pPr>
        <w:pStyle w:val="Prrafodelista"/>
        <w:numPr>
          <w:ilvl w:val="0"/>
          <w:numId w:val="11"/>
        </w:numPr>
        <w:tabs>
          <w:tab w:val="left" w:pos="960"/>
        </w:tabs>
        <w:spacing w:after="0"/>
        <w:rPr>
          <w:rFonts w:ascii="Arial" w:hAnsi="Arial" w:cs="Arial"/>
        </w:rPr>
      </w:pPr>
      <w:r w:rsidRPr="00D438F2">
        <w:rPr>
          <w:rFonts w:ascii="Arial" w:hAnsi="Arial" w:cs="Arial"/>
        </w:rPr>
        <w:t xml:space="preserve">dia 7 participacion en el festival artistico organizado por el </w:t>
      </w:r>
      <w:r w:rsidR="000E357C" w:rsidRPr="00D438F2">
        <w:rPr>
          <w:rFonts w:ascii="Arial" w:hAnsi="Arial" w:cs="Arial"/>
        </w:rPr>
        <w:t>DIF</w:t>
      </w:r>
      <w:r w:rsidR="000E357C">
        <w:rPr>
          <w:rFonts w:ascii="Arial" w:hAnsi="Arial" w:cs="Arial"/>
        </w:rPr>
        <w:t xml:space="preserve"> en la colonia arboledas en C</w:t>
      </w:r>
      <w:r w:rsidRPr="00D438F2">
        <w:rPr>
          <w:rFonts w:ascii="Arial" w:hAnsi="Arial" w:cs="Arial"/>
        </w:rPr>
        <w:t>uautepec.</w:t>
      </w:r>
    </w:p>
    <w:p w14:paraId="6BDD6535" w14:textId="00E72C39" w:rsidR="00D438F2" w:rsidRPr="00D438F2" w:rsidRDefault="00882575" w:rsidP="00882575">
      <w:pPr>
        <w:pStyle w:val="Prrafodelista"/>
        <w:numPr>
          <w:ilvl w:val="0"/>
          <w:numId w:val="11"/>
        </w:numPr>
        <w:tabs>
          <w:tab w:val="left" w:pos="960"/>
        </w:tabs>
        <w:spacing w:after="0"/>
        <w:rPr>
          <w:rFonts w:ascii="Arial" w:hAnsi="Arial" w:cs="Arial"/>
        </w:rPr>
      </w:pPr>
      <w:r w:rsidRPr="00D438F2">
        <w:rPr>
          <w:rFonts w:ascii="Arial" w:hAnsi="Arial" w:cs="Arial"/>
        </w:rPr>
        <w:t>dia 11:  participacion en la obra de teatro “ la cerradura de josefa”</w:t>
      </w:r>
    </w:p>
    <w:p w14:paraId="27808B9B" w14:textId="63ED4122" w:rsidR="00D438F2" w:rsidRPr="00D438F2" w:rsidRDefault="00882575" w:rsidP="00882575">
      <w:pPr>
        <w:pStyle w:val="Prrafodelista"/>
        <w:numPr>
          <w:ilvl w:val="0"/>
          <w:numId w:val="11"/>
        </w:numPr>
        <w:tabs>
          <w:tab w:val="left" w:pos="960"/>
        </w:tabs>
        <w:spacing w:after="0"/>
        <w:rPr>
          <w:rFonts w:ascii="Arial" w:hAnsi="Arial" w:cs="Arial"/>
        </w:rPr>
      </w:pPr>
      <w:r w:rsidRPr="00D438F2">
        <w:rPr>
          <w:rFonts w:ascii="Arial" w:hAnsi="Arial" w:cs="Arial"/>
        </w:rPr>
        <w:t xml:space="preserve">dia 27:  1er. </w:t>
      </w:r>
      <w:r w:rsidR="000E357C" w:rsidRPr="00D438F2">
        <w:rPr>
          <w:rFonts w:ascii="Arial" w:hAnsi="Arial" w:cs="Arial"/>
        </w:rPr>
        <w:t>F</w:t>
      </w:r>
      <w:r w:rsidRPr="00D438F2">
        <w:rPr>
          <w:rFonts w:ascii="Arial" w:hAnsi="Arial" w:cs="Arial"/>
        </w:rPr>
        <w:t>etival</w:t>
      </w:r>
      <w:r w:rsidR="000E357C">
        <w:rPr>
          <w:rFonts w:ascii="Arial" w:hAnsi="Arial" w:cs="Arial"/>
        </w:rPr>
        <w:t xml:space="preserve"> artístico,</w:t>
      </w:r>
      <w:r w:rsidRPr="00D438F2">
        <w:rPr>
          <w:rFonts w:ascii="Arial" w:hAnsi="Arial" w:cs="Arial"/>
        </w:rPr>
        <w:t xml:space="preserve"> organizado en el espacio recuperado que se ubica en la calle </w:t>
      </w:r>
      <w:r w:rsidR="000E357C" w:rsidRPr="00D438F2">
        <w:rPr>
          <w:rFonts w:ascii="Arial" w:hAnsi="Arial" w:cs="Arial"/>
        </w:rPr>
        <w:t>CIPRES EN LA COLONIA DEL BOSQUE DELEGACION G.A.M</w:t>
      </w:r>
      <w:r w:rsidRPr="00D438F2">
        <w:rPr>
          <w:rFonts w:ascii="Arial" w:hAnsi="Arial" w:cs="Arial"/>
        </w:rPr>
        <w:t>.</w:t>
      </w:r>
    </w:p>
    <w:p w14:paraId="09787BC6" w14:textId="77777777" w:rsidR="00D438F2" w:rsidRPr="00D438F2" w:rsidRDefault="00D438F2" w:rsidP="00882575">
      <w:pPr>
        <w:tabs>
          <w:tab w:val="left" w:pos="960"/>
        </w:tabs>
        <w:spacing w:after="0"/>
        <w:rPr>
          <w:rFonts w:ascii="Arial" w:hAnsi="Arial" w:cs="Arial"/>
        </w:rPr>
      </w:pPr>
    </w:p>
    <w:p w14:paraId="6E3112D3" w14:textId="459F2FF9" w:rsidR="00D438F2" w:rsidRPr="000E357C" w:rsidRDefault="000E357C" w:rsidP="00882575">
      <w:pPr>
        <w:tabs>
          <w:tab w:val="left" w:pos="960"/>
        </w:tabs>
        <w:spacing w:after="0"/>
        <w:rPr>
          <w:rFonts w:ascii="Arial" w:hAnsi="Arial" w:cs="Arial"/>
          <w:b/>
          <w:sz w:val="24"/>
          <w:szCs w:val="24"/>
        </w:rPr>
      </w:pPr>
      <w:r>
        <w:rPr>
          <w:rFonts w:ascii="Arial" w:hAnsi="Arial" w:cs="Arial"/>
          <w:b/>
          <w:sz w:val="24"/>
          <w:szCs w:val="24"/>
        </w:rPr>
        <w:t>J</w:t>
      </w:r>
      <w:r w:rsidR="00882575" w:rsidRPr="000E357C">
        <w:rPr>
          <w:rFonts w:ascii="Arial" w:hAnsi="Arial" w:cs="Arial"/>
          <w:b/>
          <w:sz w:val="24"/>
          <w:szCs w:val="24"/>
        </w:rPr>
        <w:t>unio</w:t>
      </w:r>
    </w:p>
    <w:p w14:paraId="6BAC15D2" w14:textId="2A6E9DB4"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dia 06:  participacion en el “</w:t>
      </w:r>
      <w:r w:rsidR="000E357C" w:rsidRPr="00D438F2">
        <w:rPr>
          <w:rFonts w:ascii="Arial" w:hAnsi="Arial" w:cs="Arial"/>
        </w:rPr>
        <w:t>X FESTIVAL  SON PARA MILO</w:t>
      </w:r>
      <w:r w:rsidRPr="00D438F2">
        <w:rPr>
          <w:rFonts w:ascii="Arial" w:hAnsi="Arial" w:cs="Arial"/>
        </w:rPr>
        <w:t xml:space="preserve">” realizado en la </w:t>
      </w:r>
      <w:r w:rsidR="000E357C" w:rsidRPr="00D438F2">
        <w:rPr>
          <w:rFonts w:ascii="Arial" w:hAnsi="Arial" w:cs="Arial"/>
        </w:rPr>
        <w:t xml:space="preserve">BENEMERITA ESCUELA NACIONAL </w:t>
      </w:r>
      <w:r w:rsidR="00876C77">
        <w:rPr>
          <w:rFonts w:ascii="Arial" w:hAnsi="Arial" w:cs="Arial"/>
        </w:rPr>
        <w:t>de maestros en la Ciudad de Mé</w:t>
      </w:r>
      <w:r w:rsidRPr="00D438F2">
        <w:rPr>
          <w:rFonts w:ascii="Arial" w:hAnsi="Arial" w:cs="Arial"/>
        </w:rPr>
        <w:t>xico.</w:t>
      </w:r>
    </w:p>
    <w:p w14:paraId="43CE0C27" w14:textId="75814F67" w:rsidR="00D438F2" w:rsidRPr="00D438F2" w:rsidRDefault="00882575" w:rsidP="00882575">
      <w:pPr>
        <w:numPr>
          <w:ilvl w:val="0"/>
          <w:numId w:val="12"/>
        </w:numPr>
        <w:tabs>
          <w:tab w:val="left" w:pos="960"/>
        </w:tabs>
        <w:spacing w:after="0"/>
        <w:rPr>
          <w:rFonts w:ascii="Arial" w:hAnsi="Arial" w:cs="Arial"/>
        </w:rPr>
      </w:pPr>
      <w:r w:rsidRPr="00D438F2">
        <w:rPr>
          <w:rFonts w:ascii="Arial" w:hAnsi="Arial" w:cs="Arial"/>
        </w:rPr>
        <w:t xml:space="preserve">dia 20:  participacion en festival artistico como parte de las actividades de la escuela primaria </w:t>
      </w:r>
      <w:r w:rsidR="000E357C" w:rsidRPr="00D438F2">
        <w:rPr>
          <w:rFonts w:ascii="Arial" w:hAnsi="Arial" w:cs="Arial"/>
        </w:rPr>
        <w:t xml:space="preserve">“CARMEN COSGAYA RIVAS” </w:t>
      </w:r>
      <w:r w:rsidRPr="00D438F2">
        <w:rPr>
          <w:rFonts w:ascii="Arial" w:hAnsi="Arial" w:cs="Arial"/>
        </w:rPr>
        <w:t xml:space="preserve">ubicada en calle venustiano carraza s/n en </w:t>
      </w:r>
      <w:r w:rsidR="000E357C" w:rsidRPr="00D438F2">
        <w:rPr>
          <w:rFonts w:ascii="Arial" w:hAnsi="Arial" w:cs="Arial"/>
        </w:rPr>
        <w:t>CUAUTEPEC DE MADERO, G.A.M.</w:t>
      </w:r>
    </w:p>
    <w:p w14:paraId="52B51F8A" w14:textId="56882E32" w:rsidR="00D438F2" w:rsidRPr="00D438F2" w:rsidRDefault="00882575" w:rsidP="00882575">
      <w:pPr>
        <w:pStyle w:val="Prrafodelista"/>
        <w:numPr>
          <w:ilvl w:val="0"/>
          <w:numId w:val="11"/>
        </w:numPr>
        <w:tabs>
          <w:tab w:val="left" w:pos="960"/>
        </w:tabs>
        <w:spacing w:after="0"/>
        <w:rPr>
          <w:rFonts w:ascii="Arial" w:hAnsi="Arial" w:cs="Arial"/>
        </w:rPr>
      </w:pPr>
      <w:r w:rsidRPr="00D438F2">
        <w:rPr>
          <w:rFonts w:ascii="Arial" w:hAnsi="Arial" w:cs="Arial"/>
        </w:rPr>
        <w:t xml:space="preserve">dia 24:  2º festival organizado en el espacio recuperado que se ubica en la calle </w:t>
      </w:r>
      <w:r w:rsidR="000E357C" w:rsidRPr="00D438F2">
        <w:rPr>
          <w:rFonts w:ascii="Arial" w:hAnsi="Arial" w:cs="Arial"/>
        </w:rPr>
        <w:t>CIPRES EN LA COLONIA DEL BOSQUE DELEGACION G.A.M.</w:t>
      </w:r>
    </w:p>
    <w:p w14:paraId="0987D624" w14:textId="77777777" w:rsidR="00D438F2" w:rsidRPr="00D438F2" w:rsidRDefault="00D438F2" w:rsidP="00882575">
      <w:pPr>
        <w:tabs>
          <w:tab w:val="left" w:pos="960"/>
        </w:tabs>
        <w:spacing w:after="0"/>
        <w:rPr>
          <w:rFonts w:ascii="Arial" w:hAnsi="Arial" w:cs="Arial"/>
        </w:rPr>
      </w:pPr>
    </w:p>
    <w:p w14:paraId="3B2ED0DC" w14:textId="77777777" w:rsidR="00D438F2" w:rsidRPr="00D438F2" w:rsidRDefault="00D438F2" w:rsidP="00882575">
      <w:pPr>
        <w:tabs>
          <w:tab w:val="left" w:pos="960"/>
        </w:tabs>
        <w:spacing w:after="0"/>
        <w:rPr>
          <w:rFonts w:ascii="Arial" w:hAnsi="Arial" w:cs="Arial"/>
        </w:rPr>
      </w:pPr>
    </w:p>
    <w:p w14:paraId="7F0C68AC" w14:textId="46376D72" w:rsidR="00D438F2" w:rsidRPr="000E357C" w:rsidRDefault="000E357C" w:rsidP="00882575">
      <w:pPr>
        <w:tabs>
          <w:tab w:val="left" w:pos="960"/>
        </w:tabs>
        <w:spacing w:after="0"/>
        <w:rPr>
          <w:rFonts w:ascii="Arial" w:hAnsi="Arial" w:cs="Arial"/>
          <w:b/>
          <w:sz w:val="24"/>
          <w:szCs w:val="24"/>
        </w:rPr>
      </w:pPr>
      <w:r>
        <w:rPr>
          <w:rFonts w:ascii="Arial" w:hAnsi="Arial" w:cs="Arial"/>
          <w:b/>
          <w:sz w:val="24"/>
          <w:szCs w:val="24"/>
        </w:rPr>
        <w:t>J</w:t>
      </w:r>
      <w:r w:rsidR="00882575" w:rsidRPr="000E357C">
        <w:rPr>
          <w:rFonts w:ascii="Arial" w:hAnsi="Arial" w:cs="Arial"/>
          <w:b/>
          <w:sz w:val="24"/>
          <w:szCs w:val="24"/>
        </w:rPr>
        <w:t>ulio</w:t>
      </w:r>
    </w:p>
    <w:p w14:paraId="1A188CF7" w14:textId="09A3C6B3" w:rsidR="00D438F2" w:rsidRPr="00D438F2" w:rsidRDefault="00882575" w:rsidP="000E357C">
      <w:pPr>
        <w:pStyle w:val="Prrafodelista"/>
        <w:numPr>
          <w:ilvl w:val="0"/>
          <w:numId w:val="11"/>
        </w:numPr>
        <w:tabs>
          <w:tab w:val="left" w:pos="960"/>
        </w:tabs>
        <w:spacing w:after="0"/>
        <w:jc w:val="both"/>
        <w:rPr>
          <w:rFonts w:ascii="Arial" w:hAnsi="Arial" w:cs="Arial"/>
        </w:rPr>
      </w:pPr>
      <w:r w:rsidRPr="00D438F2">
        <w:rPr>
          <w:rFonts w:ascii="Arial" w:hAnsi="Arial" w:cs="Arial"/>
        </w:rPr>
        <w:t xml:space="preserve">dia: del 8 al 12 invitacion para colaborar con la </w:t>
      </w:r>
      <w:r w:rsidR="000E357C" w:rsidRPr="00D438F2">
        <w:rPr>
          <w:rFonts w:ascii="Arial" w:hAnsi="Arial" w:cs="Arial"/>
        </w:rPr>
        <w:t xml:space="preserve">FUNDACION CUERVO </w:t>
      </w:r>
      <w:r w:rsidR="000E357C">
        <w:rPr>
          <w:rFonts w:ascii="Arial" w:hAnsi="Arial" w:cs="Arial"/>
        </w:rPr>
        <w:t>en tequila Jalisco realizando</w:t>
      </w:r>
      <w:r w:rsidRPr="00D438F2">
        <w:rPr>
          <w:rFonts w:ascii="Arial" w:hAnsi="Arial" w:cs="Arial"/>
        </w:rPr>
        <w:t xml:space="preserve"> conciertos didactico para la escuela de musica</w:t>
      </w:r>
      <w:r w:rsidR="000E357C">
        <w:rPr>
          <w:rFonts w:ascii="Arial" w:hAnsi="Arial" w:cs="Arial"/>
        </w:rPr>
        <w:t xml:space="preserve"> de esta fundación</w:t>
      </w:r>
      <w:r w:rsidRPr="00D438F2">
        <w:rPr>
          <w:rFonts w:ascii="Arial" w:hAnsi="Arial" w:cs="Arial"/>
        </w:rPr>
        <w:t>.</w:t>
      </w:r>
    </w:p>
    <w:p w14:paraId="3AE4AA96" w14:textId="648B2742" w:rsidR="00D438F2" w:rsidRPr="00D438F2" w:rsidRDefault="00882575" w:rsidP="00882575">
      <w:pPr>
        <w:pStyle w:val="Prrafodelista"/>
        <w:numPr>
          <w:ilvl w:val="0"/>
          <w:numId w:val="11"/>
        </w:numPr>
        <w:tabs>
          <w:tab w:val="left" w:pos="960"/>
        </w:tabs>
        <w:spacing w:after="0"/>
        <w:rPr>
          <w:rFonts w:ascii="Arial" w:hAnsi="Arial" w:cs="Arial"/>
        </w:rPr>
      </w:pPr>
      <w:r w:rsidRPr="00D438F2">
        <w:rPr>
          <w:rFonts w:ascii="Arial" w:hAnsi="Arial" w:cs="Arial"/>
        </w:rPr>
        <w:t xml:space="preserve">dia:  del 18 al 30  organización del </w:t>
      </w:r>
      <w:r w:rsidR="000E357C" w:rsidRPr="00D438F2">
        <w:rPr>
          <w:rFonts w:ascii="Arial" w:hAnsi="Arial" w:cs="Arial"/>
        </w:rPr>
        <w:t xml:space="preserve">2º CAMPAMENTO DE VERANO EN CUAUTEPEC </w:t>
      </w:r>
      <w:r w:rsidRPr="00D438F2">
        <w:rPr>
          <w:rFonts w:ascii="Arial" w:hAnsi="Arial" w:cs="Arial"/>
        </w:rPr>
        <w:t>“talleres de musica de mexico y latinoamerica” con grupos de musica de mexico y la realizacion de video documental “</w:t>
      </w:r>
      <w:r w:rsidR="000E357C" w:rsidRPr="00D438F2">
        <w:rPr>
          <w:rFonts w:ascii="Arial" w:hAnsi="Arial" w:cs="Arial"/>
        </w:rPr>
        <w:t>MEXICO FLAMENCO</w:t>
      </w:r>
      <w:r w:rsidRPr="00D438F2">
        <w:rPr>
          <w:rFonts w:ascii="Arial" w:hAnsi="Arial" w:cs="Arial"/>
        </w:rPr>
        <w:t>” produci</w:t>
      </w:r>
      <w:r w:rsidR="000E357C">
        <w:rPr>
          <w:rFonts w:ascii="Arial" w:hAnsi="Arial" w:cs="Arial"/>
        </w:rPr>
        <w:t>do por la el “cantaor” español Antonio C</w:t>
      </w:r>
      <w:r w:rsidRPr="00D438F2">
        <w:rPr>
          <w:rFonts w:ascii="Arial" w:hAnsi="Arial" w:cs="Arial"/>
        </w:rPr>
        <w:t>ortes y la organización “</w:t>
      </w:r>
      <w:r w:rsidR="000E357C" w:rsidRPr="00D438F2">
        <w:rPr>
          <w:rFonts w:ascii="Arial" w:hAnsi="Arial" w:cs="Arial"/>
        </w:rPr>
        <w:t>TOMANDO CONCIENCIA”</w:t>
      </w:r>
      <w:r w:rsidR="000E357C">
        <w:rPr>
          <w:rFonts w:ascii="Arial" w:hAnsi="Arial" w:cs="Arial"/>
        </w:rPr>
        <w:t xml:space="preserve"> de Barcelona E</w:t>
      </w:r>
      <w:r w:rsidRPr="00D438F2">
        <w:rPr>
          <w:rFonts w:ascii="Arial" w:hAnsi="Arial" w:cs="Arial"/>
        </w:rPr>
        <w:t xml:space="preserve">spaña, donde participan las organizaciones sociales </w:t>
      </w:r>
      <w:r w:rsidR="000E357C" w:rsidRPr="00D438F2">
        <w:rPr>
          <w:rFonts w:ascii="Arial" w:hAnsi="Arial" w:cs="Arial"/>
        </w:rPr>
        <w:t xml:space="preserve">“TERNIKALO” </w:t>
      </w:r>
      <w:r w:rsidRPr="00D438F2">
        <w:rPr>
          <w:rFonts w:ascii="Arial" w:hAnsi="Arial" w:cs="Arial"/>
        </w:rPr>
        <w:t xml:space="preserve">del barrio de la mina en barcelona y “jovenes orquestas, </w:t>
      </w:r>
      <w:r w:rsidR="000E357C" w:rsidRPr="00D438F2">
        <w:rPr>
          <w:rFonts w:ascii="Arial" w:hAnsi="Arial" w:cs="Arial"/>
        </w:rPr>
        <w:t>ORQUESTANDO LA LUCHA”</w:t>
      </w:r>
      <w:r w:rsidR="000E357C">
        <w:rPr>
          <w:rFonts w:ascii="Arial" w:hAnsi="Arial" w:cs="Arial"/>
        </w:rPr>
        <w:t xml:space="preserve"> de Cuautepec Ciudad de Mexico. patrocinado por </w:t>
      </w:r>
      <w:r w:rsidR="000E357C" w:rsidRPr="000E357C">
        <w:rPr>
          <w:rFonts w:ascii="Arial" w:hAnsi="Arial" w:cs="Arial"/>
          <w:b/>
        </w:rPr>
        <w:t>Diego el “cigala” y Oscar de L</w:t>
      </w:r>
      <w:r w:rsidRPr="000E357C">
        <w:rPr>
          <w:rFonts w:ascii="Arial" w:hAnsi="Arial" w:cs="Arial"/>
          <w:b/>
        </w:rPr>
        <w:t>eon.</w:t>
      </w:r>
    </w:p>
    <w:p w14:paraId="71710193" w14:textId="77777777" w:rsidR="00D438F2" w:rsidRPr="00D438F2" w:rsidRDefault="00D438F2" w:rsidP="00882575">
      <w:pPr>
        <w:pStyle w:val="Prrafodelista"/>
        <w:tabs>
          <w:tab w:val="left" w:pos="960"/>
        </w:tabs>
        <w:spacing w:after="0"/>
        <w:rPr>
          <w:rFonts w:ascii="Arial" w:hAnsi="Arial" w:cs="Arial"/>
        </w:rPr>
      </w:pPr>
    </w:p>
    <w:p w14:paraId="17565060" w14:textId="7A68F13D" w:rsidR="00D438F2" w:rsidRPr="00876C77" w:rsidRDefault="00876C77" w:rsidP="00882575">
      <w:pPr>
        <w:pStyle w:val="Prrafodelista"/>
        <w:tabs>
          <w:tab w:val="left" w:pos="960"/>
        </w:tabs>
        <w:spacing w:after="0"/>
        <w:rPr>
          <w:rFonts w:ascii="Arial" w:hAnsi="Arial" w:cs="Arial"/>
          <w:b/>
          <w:sz w:val="24"/>
          <w:szCs w:val="24"/>
        </w:rPr>
      </w:pPr>
      <w:r>
        <w:rPr>
          <w:rFonts w:ascii="Arial" w:hAnsi="Arial" w:cs="Arial"/>
          <w:b/>
          <w:sz w:val="24"/>
          <w:szCs w:val="24"/>
        </w:rPr>
        <w:t>A</w:t>
      </w:r>
      <w:r w:rsidR="00882575" w:rsidRPr="00876C77">
        <w:rPr>
          <w:rFonts w:ascii="Arial" w:hAnsi="Arial" w:cs="Arial"/>
          <w:b/>
          <w:sz w:val="24"/>
          <w:szCs w:val="24"/>
        </w:rPr>
        <w:t>gosto</w:t>
      </w:r>
    </w:p>
    <w:p w14:paraId="655642F9" w14:textId="77777777" w:rsidR="00D438F2" w:rsidRPr="00D438F2" w:rsidRDefault="00D438F2" w:rsidP="00882575">
      <w:pPr>
        <w:pStyle w:val="Prrafodelista"/>
        <w:tabs>
          <w:tab w:val="left" w:pos="960"/>
        </w:tabs>
        <w:spacing w:after="0"/>
        <w:rPr>
          <w:rFonts w:ascii="Arial" w:hAnsi="Arial" w:cs="Arial"/>
        </w:rPr>
      </w:pPr>
    </w:p>
    <w:p w14:paraId="5FD18E21" w14:textId="77777777" w:rsidR="00876C77" w:rsidRDefault="00876C77" w:rsidP="00876C77">
      <w:pPr>
        <w:pStyle w:val="Prrafodelista"/>
        <w:numPr>
          <w:ilvl w:val="0"/>
          <w:numId w:val="17"/>
        </w:numPr>
        <w:tabs>
          <w:tab w:val="left" w:pos="960"/>
        </w:tabs>
        <w:spacing w:after="0"/>
        <w:rPr>
          <w:rFonts w:ascii="Arial" w:hAnsi="Arial" w:cs="Arial"/>
        </w:rPr>
      </w:pPr>
      <w:r>
        <w:rPr>
          <w:rFonts w:ascii="Arial" w:hAnsi="Arial" w:cs="Arial"/>
        </w:rPr>
        <w:t>dia 01: C</w:t>
      </w:r>
      <w:r w:rsidR="00882575" w:rsidRPr="00D438F2">
        <w:rPr>
          <w:rFonts w:ascii="Arial" w:hAnsi="Arial" w:cs="Arial"/>
        </w:rPr>
        <w:t>onferencia de prensa por el documental</w:t>
      </w:r>
      <w:r>
        <w:rPr>
          <w:rFonts w:ascii="Arial" w:hAnsi="Arial" w:cs="Arial"/>
        </w:rPr>
        <w:t xml:space="preserve"> “México Flamenco” en la Secretaria de Desarrollo Social del G.D.</w:t>
      </w:r>
    </w:p>
    <w:p w14:paraId="7AB3596D" w14:textId="77777777" w:rsidR="00876C77" w:rsidRDefault="00876C77" w:rsidP="00876C77">
      <w:pPr>
        <w:tabs>
          <w:tab w:val="left" w:pos="960"/>
        </w:tabs>
        <w:spacing w:after="0"/>
        <w:ind w:left="720"/>
        <w:rPr>
          <w:rFonts w:ascii="Arial" w:hAnsi="Arial" w:cs="Arial"/>
          <w:b/>
          <w:sz w:val="24"/>
          <w:szCs w:val="24"/>
        </w:rPr>
      </w:pPr>
    </w:p>
    <w:p w14:paraId="77FCE297" w14:textId="77777777" w:rsidR="00716049" w:rsidRDefault="00716049" w:rsidP="00876C77">
      <w:pPr>
        <w:tabs>
          <w:tab w:val="left" w:pos="960"/>
        </w:tabs>
        <w:spacing w:after="0"/>
        <w:ind w:left="720"/>
        <w:rPr>
          <w:rFonts w:ascii="Arial" w:hAnsi="Arial" w:cs="Arial"/>
          <w:b/>
          <w:sz w:val="24"/>
          <w:szCs w:val="24"/>
        </w:rPr>
      </w:pPr>
    </w:p>
    <w:p w14:paraId="3B8DACBF" w14:textId="77777777" w:rsidR="00716049" w:rsidRDefault="00716049" w:rsidP="00876C77">
      <w:pPr>
        <w:tabs>
          <w:tab w:val="left" w:pos="960"/>
        </w:tabs>
        <w:spacing w:after="0"/>
        <w:ind w:left="720"/>
        <w:rPr>
          <w:rFonts w:ascii="Arial" w:hAnsi="Arial" w:cs="Arial"/>
          <w:b/>
          <w:sz w:val="24"/>
          <w:szCs w:val="24"/>
        </w:rPr>
      </w:pPr>
    </w:p>
    <w:p w14:paraId="4528F8D3" w14:textId="77777777" w:rsidR="00716049" w:rsidRDefault="00716049" w:rsidP="00876C77">
      <w:pPr>
        <w:tabs>
          <w:tab w:val="left" w:pos="960"/>
        </w:tabs>
        <w:spacing w:after="0"/>
        <w:ind w:left="720"/>
        <w:rPr>
          <w:rFonts w:ascii="Arial" w:hAnsi="Arial" w:cs="Arial"/>
          <w:b/>
          <w:sz w:val="24"/>
          <w:szCs w:val="24"/>
        </w:rPr>
      </w:pPr>
    </w:p>
    <w:p w14:paraId="51593348" w14:textId="566BCE78" w:rsidR="00D438F2" w:rsidRPr="00876C77" w:rsidRDefault="00876C77" w:rsidP="00876C77">
      <w:pPr>
        <w:tabs>
          <w:tab w:val="left" w:pos="960"/>
        </w:tabs>
        <w:spacing w:after="0"/>
        <w:ind w:left="720"/>
        <w:rPr>
          <w:rFonts w:ascii="Arial" w:hAnsi="Arial" w:cs="Arial"/>
          <w:b/>
          <w:sz w:val="24"/>
          <w:szCs w:val="24"/>
        </w:rPr>
      </w:pPr>
      <w:r w:rsidRPr="00876C77">
        <w:rPr>
          <w:rFonts w:ascii="Arial" w:hAnsi="Arial" w:cs="Arial"/>
          <w:b/>
          <w:sz w:val="24"/>
          <w:szCs w:val="24"/>
        </w:rPr>
        <w:lastRenderedPageBreak/>
        <w:t>S</w:t>
      </w:r>
      <w:r w:rsidR="00882575" w:rsidRPr="00876C77">
        <w:rPr>
          <w:rFonts w:ascii="Arial" w:hAnsi="Arial" w:cs="Arial"/>
          <w:b/>
          <w:sz w:val="24"/>
          <w:szCs w:val="24"/>
        </w:rPr>
        <w:t>eptiembre</w:t>
      </w:r>
    </w:p>
    <w:p w14:paraId="66112453" w14:textId="65D9374D" w:rsidR="00D438F2" w:rsidRPr="00D438F2" w:rsidRDefault="00882575" w:rsidP="00882575">
      <w:pPr>
        <w:pStyle w:val="Prrafodelista"/>
        <w:numPr>
          <w:ilvl w:val="0"/>
          <w:numId w:val="13"/>
        </w:numPr>
        <w:tabs>
          <w:tab w:val="left" w:pos="960"/>
        </w:tabs>
        <w:spacing w:after="0"/>
        <w:rPr>
          <w:rFonts w:ascii="Arial" w:hAnsi="Arial" w:cs="Arial"/>
        </w:rPr>
      </w:pPr>
      <w:r w:rsidRPr="00D438F2">
        <w:rPr>
          <w:rFonts w:ascii="Arial" w:hAnsi="Arial" w:cs="Arial"/>
        </w:rPr>
        <w:t>dia 30:  participacion artistica en el diplomado internacional de investiga</w:t>
      </w:r>
      <w:r w:rsidR="00876C77">
        <w:rPr>
          <w:rFonts w:ascii="Arial" w:hAnsi="Arial" w:cs="Arial"/>
        </w:rPr>
        <w:t>cion aplicada, organizado por “Un H</w:t>
      </w:r>
      <w:r w:rsidRPr="00D438F2">
        <w:rPr>
          <w:rFonts w:ascii="Arial" w:hAnsi="Arial" w:cs="Arial"/>
        </w:rPr>
        <w:t>abitat”</w:t>
      </w:r>
    </w:p>
    <w:p w14:paraId="3AAB75D2" w14:textId="77777777" w:rsidR="00D438F2" w:rsidRPr="00876C77" w:rsidRDefault="00D438F2" w:rsidP="00876C77">
      <w:pPr>
        <w:tabs>
          <w:tab w:val="left" w:pos="960"/>
        </w:tabs>
        <w:spacing w:after="0"/>
        <w:rPr>
          <w:rFonts w:ascii="Arial" w:hAnsi="Arial" w:cs="Arial"/>
        </w:rPr>
      </w:pPr>
    </w:p>
    <w:p w14:paraId="7CBF6888" w14:textId="7116E02D" w:rsidR="00D438F2" w:rsidRPr="00876C77" w:rsidRDefault="00876C77" w:rsidP="00882575">
      <w:pPr>
        <w:tabs>
          <w:tab w:val="left" w:pos="960"/>
        </w:tabs>
        <w:spacing w:after="0"/>
        <w:rPr>
          <w:rFonts w:ascii="Arial" w:hAnsi="Arial" w:cs="Arial"/>
          <w:b/>
          <w:sz w:val="24"/>
          <w:szCs w:val="24"/>
        </w:rPr>
      </w:pPr>
      <w:r>
        <w:rPr>
          <w:rFonts w:ascii="Arial" w:hAnsi="Arial" w:cs="Arial"/>
          <w:b/>
          <w:sz w:val="24"/>
          <w:szCs w:val="24"/>
        </w:rPr>
        <w:t>O</w:t>
      </w:r>
      <w:r w:rsidR="00882575" w:rsidRPr="00876C77">
        <w:rPr>
          <w:rFonts w:ascii="Arial" w:hAnsi="Arial" w:cs="Arial"/>
          <w:b/>
          <w:sz w:val="24"/>
          <w:szCs w:val="24"/>
        </w:rPr>
        <w:t>ctubre</w:t>
      </w:r>
    </w:p>
    <w:p w14:paraId="561A220A" w14:textId="703BCF7F" w:rsidR="00D438F2" w:rsidRPr="00D438F2" w:rsidRDefault="00882575" w:rsidP="00882575">
      <w:pPr>
        <w:numPr>
          <w:ilvl w:val="0"/>
          <w:numId w:val="11"/>
        </w:numPr>
        <w:tabs>
          <w:tab w:val="left" w:pos="960"/>
        </w:tabs>
        <w:spacing w:after="0"/>
        <w:rPr>
          <w:rFonts w:ascii="Arial" w:hAnsi="Arial" w:cs="Arial"/>
        </w:rPr>
      </w:pPr>
      <w:r w:rsidRPr="00D438F2">
        <w:rPr>
          <w:rFonts w:ascii="Arial" w:hAnsi="Arial" w:cs="Arial"/>
        </w:rPr>
        <w:t>dia 01:  participacion artistica en la jornada de conciertos y servicios a l</w:t>
      </w:r>
      <w:r w:rsidR="00876C77">
        <w:rPr>
          <w:rFonts w:ascii="Arial" w:hAnsi="Arial" w:cs="Arial"/>
        </w:rPr>
        <w:t>a comunidad organizados por la Delegacion I</w:t>
      </w:r>
      <w:r w:rsidRPr="00D438F2">
        <w:rPr>
          <w:rFonts w:ascii="Arial" w:hAnsi="Arial" w:cs="Arial"/>
        </w:rPr>
        <w:t>ztapalapa.</w:t>
      </w:r>
    </w:p>
    <w:p w14:paraId="4398C48E" w14:textId="77777777" w:rsidR="00D438F2" w:rsidRPr="00D438F2" w:rsidRDefault="00D438F2" w:rsidP="00882575">
      <w:pPr>
        <w:tabs>
          <w:tab w:val="left" w:pos="960"/>
        </w:tabs>
        <w:spacing w:after="0"/>
        <w:rPr>
          <w:rFonts w:ascii="Arial" w:hAnsi="Arial" w:cs="Arial"/>
        </w:rPr>
      </w:pPr>
    </w:p>
    <w:p w14:paraId="56B95D24" w14:textId="3327E292" w:rsidR="00D438F2" w:rsidRPr="005001AA" w:rsidRDefault="005001AA" w:rsidP="00882575">
      <w:pPr>
        <w:tabs>
          <w:tab w:val="left" w:pos="960"/>
        </w:tabs>
        <w:spacing w:after="0"/>
        <w:rPr>
          <w:rFonts w:ascii="Arial" w:hAnsi="Arial" w:cs="Arial"/>
          <w:b/>
        </w:rPr>
      </w:pPr>
      <w:r>
        <w:rPr>
          <w:rFonts w:ascii="Arial" w:hAnsi="Arial" w:cs="Arial"/>
          <w:b/>
        </w:rPr>
        <w:t>N</w:t>
      </w:r>
      <w:r w:rsidR="00882575" w:rsidRPr="005001AA">
        <w:rPr>
          <w:rFonts w:ascii="Arial" w:hAnsi="Arial" w:cs="Arial"/>
          <w:b/>
        </w:rPr>
        <w:t>oviembre</w:t>
      </w:r>
    </w:p>
    <w:p w14:paraId="20371AF4" w14:textId="43BA4183" w:rsidR="00D438F2" w:rsidRPr="00D438F2" w:rsidRDefault="00882575" w:rsidP="00882575">
      <w:pPr>
        <w:numPr>
          <w:ilvl w:val="0"/>
          <w:numId w:val="11"/>
        </w:numPr>
        <w:tabs>
          <w:tab w:val="left" w:pos="960"/>
        </w:tabs>
        <w:spacing w:after="0"/>
        <w:rPr>
          <w:rFonts w:ascii="Arial" w:hAnsi="Arial" w:cs="Arial"/>
        </w:rPr>
      </w:pPr>
      <w:r w:rsidRPr="00D438F2">
        <w:rPr>
          <w:rFonts w:ascii="Arial" w:hAnsi="Arial" w:cs="Arial"/>
        </w:rPr>
        <w:t>dia 05:  realizaci</w:t>
      </w:r>
      <w:r w:rsidR="005001AA">
        <w:rPr>
          <w:rFonts w:ascii="Arial" w:hAnsi="Arial" w:cs="Arial"/>
        </w:rPr>
        <w:t>on de programa de television dedicado al Festival "Son para M</w:t>
      </w:r>
      <w:r w:rsidRPr="00D438F2">
        <w:rPr>
          <w:rFonts w:ascii="Arial" w:hAnsi="Arial" w:cs="Arial"/>
        </w:rPr>
        <w:t xml:space="preserve">ilo” en tv edusat. </w:t>
      </w:r>
    </w:p>
    <w:p w14:paraId="7D11B331" w14:textId="5260C3FC" w:rsidR="00D438F2" w:rsidRPr="00D438F2" w:rsidRDefault="00882575" w:rsidP="00882575">
      <w:pPr>
        <w:numPr>
          <w:ilvl w:val="0"/>
          <w:numId w:val="11"/>
        </w:numPr>
        <w:tabs>
          <w:tab w:val="left" w:pos="960"/>
        </w:tabs>
        <w:spacing w:after="0"/>
        <w:rPr>
          <w:rFonts w:ascii="Arial" w:hAnsi="Arial" w:cs="Arial"/>
        </w:rPr>
      </w:pPr>
      <w:r w:rsidRPr="00D438F2">
        <w:rPr>
          <w:rFonts w:ascii="Arial" w:hAnsi="Arial" w:cs="Arial"/>
        </w:rPr>
        <w:t>dia 09: conferencia y pa</w:t>
      </w:r>
      <w:r w:rsidR="00404021">
        <w:rPr>
          <w:rFonts w:ascii="Arial" w:hAnsi="Arial" w:cs="Arial"/>
        </w:rPr>
        <w:t>rticipacion artistica en la UACM</w:t>
      </w:r>
      <w:r w:rsidRPr="00D438F2">
        <w:rPr>
          <w:rFonts w:ascii="Arial" w:hAnsi="Arial" w:cs="Arial"/>
        </w:rPr>
        <w:t xml:space="preserve"> (universidad autonoma de </w:t>
      </w:r>
      <w:r w:rsidR="00404021">
        <w:rPr>
          <w:rFonts w:ascii="Arial" w:hAnsi="Arial" w:cs="Arial"/>
        </w:rPr>
        <w:t>la ciudad de mexico) campus Cuautepec, bajo el marco de Proyectos C</w:t>
      </w:r>
      <w:r w:rsidRPr="00D438F2">
        <w:rPr>
          <w:rFonts w:ascii="Arial" w:hAnsi="Arial" w:cs="Arial"/>
        </w:rPr>
        <w:t>omunitarios.</w:t>
      </w:r>
    </w:p>
    <w:p w14:paraId="2B14539E" w14:textId="77777777" w:rsidR="00D438F2" w:rsidRPr="00D438F2" w:rsidRDefault="00D438F2" w:rsidP="00882575">
      <w:pPr>
        <w:tabs>
          <w:tab w:val="left" w:pos="960"/>
        </w:tabs>
        <w:spacing w:after="0"/>
        <w:rPr>
          <w:rFonts w:ascii="Arial" w:hAnsi="Arial" w:cs="Arial"/>
        </w:rPr>
      </w:pPr>
    </w:p>
    <w:p w14:paraId="45D88EC4" w14:textId="19E25578" w:rsidR="00D438F2" w:rsidRPr="00404021" w:rsidRDefault="00404021" w:rsidP="00882575">
      <w:pPr>
        <w:tabs>
          <w:tab w:val="left" w:pos="960"/>
        </w:tabs>
        <w:spacing w:after="0"/>
        <w:rPr>
          <w:rFonts w:ascii="Arial" w:hAnsi="Arial" w:cs="Arial"/>
          <w:b/>
          <w:sz w:val="24"/>
          <w:szCs w:val="24"/>
        </w:rPr>
      </w:pPr>
      <w:r>
        <w:rPr>
          <w:rFonts w:ascii="Arial" w:hAnsi="Arial" w:cs="Arial"/>
          <w:b/>
          <w:sz w:val="24"/>
          <w:szCs w:val="24"/>
        </w:rPr>
        <w:t>D</w:t>
      </w:r>
      <w:r w:rsidR="00882575" w:rsidRPr="00404021">
        <w:rPr>
          <w:rFonts w:ascii="Arial" w:hAnsi="Arial" w:cs="Arial"/>
          <w:b/>
          <w:sz w:val="24"/>
          <w:szCs w:val="24"/>
        </w:rPr>
        <w:t>iciembre</w:t>
      </w:r>
    </w:p>
    <w:p w14:paraId="1FE9E227" w14:textId="5A850A1F" w:rsidR="00D438F2" w:rsidRPr="00D438F2" w:rsidRDefault="00882575" w:rsidP="00882575">
      <w:pPr>
        <w:pStyle w:val="Prrafodelista"/>
        <w:numPr>
          <w:ilvl w:val="0"/>
          <w:numId w:val="14"/>
        </w:numPr>
        <w:tabs>
          <w:tab w:val="left" w:pos="960"/>
        </w:tabs>
        <w:spacing w:after="0"/>
        <w:rPr>
          <w:rFonts w:ascii="Arial" w:hAnsi="Arial" w:cs="Arial"/>
        </w:rPr>
      </w:pPr>
      <w:r w:rsidRPr="00D438F2">
        <w:rPr>
          <w:rFonts w:ascii="Arial" w:hAnsi="Arial" w:cs="Arial"/>
        </w:rPr>
        <w:t>organización y participacion de la fiesta tradicional  denominada “la rama”</w:t>
      </w:r>
      <w:r w:rsidR="00404021">
        <w:rPr>
          <w:rFonts w:ascii="Arial" w:hAnsi="Arial" w:cs="Arial"/>
        </w:rPr>
        <w:t xml:space="preserve"> </w:t>
      </w:r>
      <w:r w:rsidRPr="00D438F2">
        <w:rPr>
          <w:rFonts w:ascii="Arial" w:hAnsi="Arial" w:cs="Arial"/>
        </w:rPr>
        <w:t xml:space="preserve"> dias 16 al 24 </w:t>
      </w:r>
    </w:p>
    <w:p w14:paraId="6A95A9B0" w14:textId="77777777" w:rsidR="00D438F2" w:rsidRPr="00D438F2" w:rsidRDefault="00D438F2" w:rsidP="00882575">
      <w:pPr>
        <w:tabs>
          <w:tab w:val="left" w:pos="960"/>
        </w:tabs>
        <w:spacing w:after="0"/>
        <w:rPr>
          <w:rFonts w:ascii="Arial" w:hAnsi="Arial" w:cs="Arial"/>
        </w:rPr>
      </w:pPr>
    </w:p>
    <w:p w14:paraId="3F335B55" w14:textId="4D9D8BC4" w:rsidR="00D438F2" w:rsidRDefault="00404021" w:rsidP="00716049">
      <w:pPr>
        <w:tabs>
          <w:tab w:val="left" w:pos="960"/>
        </w:tabs>
        <w:spacing w:after="0"/>
        <w:jc w:val="center"/>
        <w:rPr>
          <w:rFonts w:ascii="Arial" w:hAnsi="Arial" w:cs="Arial"/>
          <w:b/>
          <w:sz w:val="24"/>
          <w:szCs w:val="24"/>
        </w:rPr>
      </w:pPr>
      <w:r>
        <w:rPr>
          <w:rFonts w:ascii="Arial" w:hAnsi="Arial" w:cs="Arial"/>
          <w:b/>
          <w:sz w:val="24"/>
          <w:szCs w:val="24"/>
        </w:rPr>
        <w:t>A</w:t>
      </w:r>
      <w:r w:rsidR="00882575" w:rsidRPr="00404021">
        <w:rPr>
          <w:rFonts w:ascii="Arial" w:hAnsi="Arial" w:cs="Arial"/>
          <w:b/>
          <w:sz w:val="24"/>
          <w:szCs w:val="24"/>
        </w:rPr>
        <w:t>ño 2012</w:t>
      </w:r>
    </w:p>
    <w:p w14:paraId="4FDE7D89" w14:textId="77777777" w:rsidR="00716049" w:rsidRPr="00404021" w:rsidRDefault="00716049" w:rsidP="00716049">
      <w:pPr>
        <w:tabs>
          <w:tab w:val="left" w:pos="960"/>
        </w:tabs>
        <w:spacing w:after="0"/>
        <w:jc w:val="center"/>
        <w:rPr>
          <w:rFonts w:ascii="Arial" w:hAnsi="Arial" w:cs="Arial"/>
          <w:b/>
          <w:sz w:val="24"/>
          <w:szCs w:val="24"/>
        </w:rPr>
      </w:pPr>
    </w:p>
    <w:p w14:paraId="24448D63" w14:textId="77777777" w:rsidR="00922AD9" w:rsidRDefault="00922AD9" w:rsidP="00922AD9">
      <w:pPr>
        <w:tabs>
          <w:tab w:val="left" w:pos="960"/>
        </w:tabs>
        <w:spacing w:after="0" w:line="240" w:lineRule="auto"/>
        <w:rPr>
          <w:rFonts w:ascii="Arial" w:hAnsi="Arial" w:cs="Arial"/>
        </w:rPr>
      </w:pPr>
      <w:r>
        <w:rPr>
          <w:rFonts w:ascii="Arial" w:hAnsi="Arial" w:cs="Arial"/>
          <w:b/>
          <w:sz w:val="24"/>
          <w:szCs w:val="24"/>
        </w:rPr>
        <w:t>Talleres de Musica  y Construccion de Instrumentos M</w:t>
      </w:r>
      <w:r w:rsidRPr="005370CE">
        <w:rPr>
          <w:rFonts w:ascii="Arial" w:hAnsi="Arial" w:cs="Arial"/>
          <w:b/>
          <w:sz w:val="24"/>
          <w:szCs w:val="24"/>
        </w:rPr>
        <w:t>usicales</w:t>
      </w:r>
      <w:r>
        <w:rPr>
          <w:rFonts w:ascii="Arial" w:hAnsi="Arial" w:cs="Arial"/>
        </w:rPr>
        <w:t xml:space="preserve">, </w:t>
      </w:r>
    </w:p>
    <w:p w14:paraId="74F0C92E" w14:textId="77777777" w:rsidR="00922AD9" w:rsidRPr="00D438F2" w:rsidRDefault="00922AD9" w:rsidP="00922AD9">
      <w:pPr>
        <w:tabs>
          <w:tab w:val="left" w:pos="960"/>
        </w:tabs>
        <w:spacing w:after="0" w:line="240" w:lineRule="auto"/>
        <w:rPr>
          <w:rFonts w:ascii="Arial" w:hAnsi="Arial" w:cs="Arial"/>
        </w:rPr>
      </w:pPr>
      <w:r>
        <w:rPr>
          <w:rFonts w:ascii="Arial" w:hAnsi="Arial" w:cs="Arial"/>
        </w:rPr>
        <w:t>Enero a D</w:t>
      </w:r>
      <w:r w:rsidRPr="00D438F2">
        <w:rPr>
          <w:rFonts w:ascii="Arial" w:hAnsi="Arial" w:cs="Arial"/>
        </w:rPr>
        <w:t>iciembre impartidos en las siguientes colonias:</w:t>
      </w:r>
    </w:p>
    <w:p w14:paraId="5462EF15" w14:textId="1DB29964" w:rsidR="00922AD9" w:rsidRPr="00D438F2" w:rsidRDefault="0018473E" w:rsidP="00922AD9">
      <w:pPr>
        <w:tabs>
          <w:tab w:val="left" w:pos="960"/>
        </w:tabs>
        <w:spacing w:after="0" w:line="240" w:lineRule="auto"/>
        <w:rPr>
          <w:rFonts w:ascii="Arial" w:hAnsi="Arial" w:cs="Arial"/>
        </w:rPr>
      </w:pPr>
      <w:r>
        <w:rPr>
          <w:rFonts w:ascii="Arial" w:hAnsi="Arial" w:cs="Arial"/>
        </w:rPr>
        <w:t>Cuautepec y nueva A</w:t>
      </w:r>
      <w:r w:rsidR="00922AD9" w:rsidRPr="00D438F2">
        <w:rPr>
          <w:rFonts w:ascii="Arial" w:hAnsi="Arial" w:cs="Arial"/>
        </w:rPr>
        <w:t xml:space="preserve">tzacoalco delegacion </w:t>
      </w:r>
      <w:r w:rsidR="00922AD9">
        <w:rPr>
          <w:rFonts w:ascii="Arial" w:hAnsi="Arial" w:cs="Arial"/>
        </w:rPr>
        <w:t>G.A.M</w:t>
      </w:r>
      <w:r w:rsidR="00922AD9" w:rsidRPr="00D438F2">
        <w:rPr>
          <w:rFonts w:ascii="Arial" w:hAnsi="Arial" w:cs="Arial"/>
        </w:rPr>
        <w:t>.</w:t>
      </w:r>
    </w:p>
    <w:p w14:paraId="727ADEC1" w14:textId="77777777" w:rsidR="00922AD9" w:rsidRPr="00D438F2" w:rsidRDefault="00922AD9" w:rsidP="00922AD9">
      <w:pPr>
        <w:tabs>
          <w:tab w:val="left" w:pos="960"/>
        </w:tabs>
        <w:spacing w:after="0"/>
        <w:rPr>
          <w:rFonts w:ascii="Arial" w:hAnsi="Arial" w:cs="Arial"/>
        </w:rPr>
      </w:pPr>
    </w:p>
    <w:p w14:paraId="6EC0820E" w14:textId="77777777" w:rsidR="00922AD9" w:rsidRDefault="00922AD9" w:rsidP="00922AD9">
      <w:pPr>
        <w:tabs>
          <w:tab w:val="left" w:pos="960"/>
        </w:tabs>
        <w:spacing w:after="0"/>
        <w:rPr>
          <w:rFonts w:ascii="Arial" w:hAnsi="Arial" w:cs="Arial"/>
        </w:rPr>
      </w:pPr>
      <w:r>
        <w:rPr>
          <w:rFonts w:ascii="Arial" w:hAnsi="Arial" w:cs="Arial"/>
        </w:rPr>
        <w:t>J</w:t>
      </w:r>
      <w:r w:rsidRPr="00D438F2">
        <w:rPr>
          <w:rFonts w:ascii="Arial" w:hAnsi="Arial" w:cs="Arial"/>
        </w:rPr>
        <w:t>ardin madero (cuautepec)</w:t>
      </w:r>
      <w:r w:rsidRPr="00D438F2">
        <w:rPr>
          <w:rFonts w:ascii="Arial" w:hAnsi="Arial" w:cs="Arial"/>
        </w:rPr>
        <w:tab/>
      </w:r>
      <w:r w:rsidRPr="00D438F2">
        <w:rPr>
          <w:rFonts w:ascii="Arial" w:hAnsi="Arial" w:cs="Arial"/>
        </w:rPr>
        <w:tab/>
        <w:t xml:space="preserve">        </w:t>
      </w:r>
    </w:p>
    <w:p w14:paraId="6A4A3B4F" w14:textId="77777777" w:rsidR="00922AD9" w:rsidRPr="00D438F2" w:rsidRDefault="00922AD9" w:rsidP="00922AD9">
      <w:pPr>
        <w:tabs>
          <w:tab w:val="left" w:pos="960"/>
        </w:tabs>
        <w:spacing w:after="0"/>
        <w:rPr>
          <w:rFonts w:ascii="Arial" w:hAnsi="Arial" w:cs="Arial"/>
        </w:rPr>
      </w:pPr>
      <w:r>
        <w:rPr>
          <w:rFonts w:ascii="Arial" w:hAnsi="Arial" w:cs="Arial"/>
        </w:rPr>
        <w:t>d</w:t>
      </w:r>
      <w:r w:rsidRPr="00D438F2">
        <w:rPr>
          <w:rFonts w:ascii="Arial" w:hAnsi="Arial" w:cs="Arial"/>
        </w:rPr>
        <w:t>omingos de 11:.00 a 14:00</w:t>
      </w:r>
    </w:p>
    <w:p w14:paraId="3CD23904" w14:textId="77777777" w:rsidR="00922AD9" w:rsidRDefault="00922AD9" w:rsidP="00922AD9">
      <w:pPr>
        <w:tabs>
          <w:tab w:val="left" w:pos="960"/>
        </w:tabs>
        <w:spacing w:after="0"/>
        <w:rPr>
          <w:rFonts w:ascii="Arial" w:hAnsi="Arial" w:cs="Arial"/>
        </w:rPr>
      </w:pPr>
      <w:r>
        <w:rPr>
          <w:rFonts w:ascii="Arial" w:hAnsi="Arial" w:cs="Arial"/>
        </w:rPr>
        <w:t>c</w:t>
      </w:r>
      <w:r w:rsidRPr="00D438F2">
        <w:rPr>
          <w:rFonts w:ascii="Arial" w:hAnsi="Arial" w:cs="Arial"/>
        </w:rPr>
        <w:t>alle cipres  (cuautepec)</w:t>
      </w:r>
      <w:r w:rsidRPr="00D438F2">
        <w:rPr>
          <w:rFonts w:ascii="Arial" w:hAnsi="Arial" w:cs="Arial"/>
        </w:rPr>
        <w:tab/>
      </w:r>
      <w:r w:rsidRPr="00D438F2">
        <w:rPr>
          <w:rFonts w:ascii="Arial" w:hAnsi="Arial" w:cs="Arial"/>
        </w:rPr>
        <w:tab/>
      </w:r>
      <w:r w:rsidRPr="00D438F2">
        <w:rPr>
          <w:rFonts w:ascii="Arial" w:hAnsi="Arial" w:cs="Arial"/>
        </w:rPr>
        <w:tab/>
        <w:t xml:space="preserve">        </w:t>
      </w:r>
    </w:p>
    <w:p w14:paraId="67E216D5" w14:textId="77777777" w:rsidR="00922AD9" w:rsidRPr="00D438F2" w:rsidRDefault="00922AD9" w:rsidP="00922AD9">
      <w:pPr>
        <w:tabs>
          <w:tab w:val="left" w:pos="960"/>
        </w:tabs>
        <w:spacing w:after="0"/>
        <w:rPr>
          <w:rFonts w:ascii="Arial" w:hAnsi="Arial" w:cs="Arial"/>
        </w:rPr>
      </w:pPr>
      <w:r w:rsidRPr="00D438F2">
        <w:rPr>
          <w:rFonts w:ascii="Arial" w:hAnsi="Arial" w:cs="Arial"/>
        </w:rPr>
        <w:t>lunes miercoles y viernes de 16:00 a 19:00</w:t>
      </w:r>
    </w:p>
    <w:p w14:paraId="6792D50C" w14:textId="77777777" w:rsidR="00922AD9" w:rsidRDefault="00922AD9" w:rsidP="00922AD9">
      <w:pPr>
        <w:tabs>
          <w:tab w:val="left" w:pos="960"/>
        </w:tabs>
        <w:spacing w:after="0"/>
        <w:rPr>
          <w:rFonts w:ascii="Arial" w:hAnsi="Arial" w:cs="Arial"/>
        </w:rPr>
      </w:pPr>
      <w:r w:rsidRPr="00D438F2">
        <w:rPr>
          <w:rFonts w:ascii="Arial" w:hAnsi="Arial" w:cs="Arial"/>
        </w:rPr>
        <w:t xml:space="preserve">parque vinguineros (cuautepec)                     </w:t>
      </w:r>
    </w:p>
    <w:p w14:paraId="07042E3D" w14:textId="77777777" w:rsidR="00922AD9" w:rsidRPr="00D438F2" w:rsidRDefault="00922AD9" w:rsidP="00922AD9">
      <w:pPr>
        <w:tabs>
          <w:tab w:val="left" w:pos="960"/>
        </w:tabs>
        <w:spacing w:after="0"/>
        <w:rPr>
          <w:rFonts w:ascii="Arial" w:hAnsi="Arial" w:cs="Arial"/>
        </w:rPr>
      </w:pPr>
      <w:r w:rsidRPr="00D438F2">
        <w:rPr>
          <w:rFonts w:ascii="Arial" w:hAnsi="Arial" w:cs="Arial"/>
        </w:rPr>
        <w:t>sabados de 10:00 a 12:00</w:t>
      </w:r>
    </w:p>
    <w:p w14:paraId="466E9DD2" w14:textId="77777777" w:rsidR="00922AD9" w:rsidRDefault="00922AD9" w:rsidP="00922AD9">
      <w:pPr>
        <w:tabs>
          <w:tab w:val="left" w:pos="960"/>
        </w:tabs>
        <w:spacing w:after="0"/>
        <w:rPr>
          <w:rFonts w:ascii="Arial" w:hAnsi="Arial" w:cs="Arial"/>
        </w:rPr>
      </w:pPr>
      <w:r w:rsidRPr="00D438F2">
        <w:rPr>
          <w:rFonts w:ascii="Arial" w:hAnsi="Arial" w:cs="Arial"/>
        </w:rPr>
        <w:t xml:space="preserve">av. eduardo molina (nueva atzacoalco      </w:t>
      </w:r>
    </w:p>
    <w:p w14:paraId="1CA95BF4" w14:textId="77777777" w:rsidR="00922AD9" w:rsidRPr="00D438F2" w:rsidRDefault="00922AD9" w:rsidP="00922AD9">
      <w:pPr>
        <w:tabs>
          <w:tab w:val="left" w:pos="960"/>
        </w:tabs>
        <w:spacing w:after="0"/>
        <w:rPr>
          <w:rFonts w:ascii="Arial" w:hAnsi="Arial" w:cs="Arial"/>
        </w:rPr>
      </w:pPr>
      <w:r w:rsidRPr="00D438F2">
        <w:rPr>
          <w:rFonts w:ascii="Arial" w:hAnsi="Arial" w:cs="Arial"/>
        </w:rPr>
        <w:t>sabados de 14:00 a 16:00</w:t>
      </w:r>
    </w:p>
    <w:p w14:paraId="304397B5" w14:textId="77777777" w:rsidR="00D438F2" w:rsidRPr="00D438F2" w:rsidRDefault="00D438F2" w:rsidP="00882575">
      <w:pPr>
        <w:tabs>
          <w:tab w:val="left" w:pos="960"/>
        </w:tabs>
        <w:spacing w:after="0"/>
        <w:rPr>
          <w:rFonts w:ascii="Arial" w:hAnsi="Arial" w:cs="Arial"/>
        </w:rPr>
      </w:pPr>
    </w:p>
    <w:p w14:paraId="296DE73C" w14:textId="6700FADD" w:rsidR="00D438F2" w:rsidRDefault="0018473E" w:rsidP="00882575">
      <w:pPr>
        <w:tabs>
          <w:tab w:val="left" w:pos="960"/>
        </w:tabs>
        <w:spacing w:after="0"/>
        <w:rPr>
          <w:rFonts w:ascii="Arial" w:hAnsi="Arial" w:cs="Arial"/>
          <w:b/>
          <w:sz w:val="24"/>
          <w:szCs w:val="24"/>
        </w:rPr>
      </w:pPr>
      <w:r>
        <w:rPr>
          <w:rFonts w:ascii="Arial" w:hAnsi="Arial" w:cs="Arial"/>
          <w:b/>
          <w:sz w:val="24"/>
          <w:szCs w:val="24"/>
        </w:rPr>
        <w:t>E</w:t>
      </w:r>
      <w:r w:rsidR="00882575" w:rsidRPr="0018473E">
        <w:rPr>
          <w:rFonts w:ascii="Arial" w:hAnsi="Arial" w:cs="Arial"/>
          <w:b/>
          <w:sz w:val="24"/>
          <w:szCs w:val="24"/>
        </w:rPr>
        <w:t>nero</w:t>
      </w:r>
    </w:p>
    <w:p w14:paraId="56F61A46" w14:textId="312B8113" w:rsidR="00EA1BBF" w:rsidRPr="00EA1BBF" w:rsidRDefault="00EA1BBF" w:rsidP="00EA1BBF">
      <w:pPr>
        <w:pStyle w:val="Prrafodelista"/>
        <w:numPr>
          <w:ilvl w:val="0"/>
          <w:numId w:val="14"/>
        </w:numPr>
        <w:tabs>
          <w:tab w:val="left" w:pos="960"/>
        </w:tabs>
        <w:spacing w:after="0"/>
        <w:rPr>
          <w:rFonts w:ascii="Arial" w:hAnsi="Arial" w:cs="Arial"/>
          <w:b/>
        </w:rPr>
      </w:pPr>
      <w:r w:rsidRPr="00EA1BBF">
        <w:rPr>
          <w:rFonts w:ascii="Arial" w:hAnsi="Arial" w:cs="Arial"/>
        </w:rPr>
        <w:t xml:space="preserve">día 10.-inauguración del Libro Club: </w:t>
      </w:r>
      <w:r>
        <w:rPr>
          <w:rFonts w:ascii="Arial" w:hAnsi="Arial" w:cs="Arial"/>
        </w:rPr>
        <w:t>“Orquestando La Lectura”</w:t>
      </w:r>
    </w:p>
    <w:p w14:paraId="784CA87C" w14:textId="6ADE4F6F" w:rsidR="00D438F2" w:rsidRPr="00D438F2" w:rsidRDefault="00882575" w:rsidP="00882575">
      <w:pPr>
        <w:numPr>
          <w:ilvl w:val="0"/>
          <w:numId w:val="14"/>
        </w:numPr>
        <w:tabs>
          <w:tab w:val="left" w:pos="960"/>
        </w:tabs>
        <w:spacing w:after="0"/>
        <w:rPr>
          <w:rFonts w:ascii="Arial" w:hAnsi="Arial" w:cs="Arial"/>
        </w:rPr>
      </w:pPr>
      <w:r w:rsidRPr="00D438F2">
        <w:rPr>
          <w:rFonts w:ascii="Arial" w:hAnsi="Arial" w:cs="Arial"/>
        </w:rPr>
        <w:t>dia 21:  participacion artística en el zocal</w:t>
      </w:r>
      <w:r w:rsidR="0018473E">
        <w:rPr>
          <w:rFonts w:ascii="Arial" w:hAnsi="Arial" w:cs="Arial"/>
        </w:rPr>
        <w:t>o de la ciudad de mexico en el Festival “S</w:t>
      </w:r>
      <w:r w:rsidRPr="00D438F2">
        <w:rPr>
          <w:rFonts w:ascii="Arial" w:hAnsi="Arial" w:cs="Arial"/>
        </w:rPr>
        <w:t xml:space="preserve">on por </w:t>
      </w:r>
      <w:r w:rsidR="0018473E">
        <w:rPr>
          <w:rFonts w:ascii="Arial" w:hAnsi="Arial" w:cs="Arial"/>
        </w:rPr>
        <w:t>la T</w:t>
      </w:r>
      <w:r w:rsidRPr="00D438F2">
        <w:rPr>
          <w:rFonts w:ascii="Arial" w:hAnsi="Arial" w:cs="Arial"/>
        </w:rPr>
        <w:t>radicion”</w:t>
      </w:r>
    </w:p>
    <w:p w14:paraId="2FE88606" w14:textId="79A4ACB3" w:rsidR="00D438F2" w:rsidRPr="00D438F2" w:rsidRDefault="00882575" w:rsidP="00882575">
      <w:pPr>
        <w:numPr>
          <w:ilvl w:val="0"/>
          <w:numId w:val="14"/>
        </w:numPr>
        <w:tabs>
          <w:tab w:val="left" w:pos="960"/>
        </w:tabs>
        <w:spacing w:after="0"/>
        <w:rPr>
          <w:rFonts w:ascii="Arial" w:hAnsi="Arial" w:cs="Arial"/>
        </w:rPr>
      </w:pPr>
      <w:r w:rsidRPr="00D438F2">
        <w:rPr>
          <w:rFonts w:ascii="Arial" w:hAnsi="Arial" w:cs="Arial"/>
        </w:rPr>
        <w:t>dia 26:  aper</w:t>
      </w:r>
      <w:r w:rsidR="0018473E">
        <w:rPr>
          <w:rFonts w:ascii="Arial" w:hAnsi="Arial" w:cs="Arial"/>
        </w:rPr>
        <w:t>tura del taller para mujeres “C</w:t>
      </w:r>
      <w:r w:rsidRPr="00D438F2">
        <w:rPr>
          <w:rFonts w:ascii="Arial" w:hAnsi="Arial" w:cs="Arial"/>
        </w:rPr>
        <w:t>onstruccion de instrumentos musicales</w:t>
      </w:r>
      <w:r w:rsidR="00890546">
        <w:rPr>
          <w:rFonts w:ascii="Arial" w:hAnsi="Arial" w:cs="Arial"/>
        </w:rPr>
        <w:t>”</w:t>
      </w:r>
      <w:r w:rsidRPr="00D438F2">
        <w:rPr>
          <w:rFonts w:ascii="Arial" w:hAnsi="Arial" w:cs="Arial"/>
        </w:rPr>
        <w:t xml:space="preserve">  en la calle ci</w:t>
      </w:r>
      <w:r w:rsidR="00890546">
        <w:rPr>
          <w:rFonts w:ascii="Arial" w:hAnsi="Arial" w:cs="Arial"/>
        </w:rPr>
        <w:t>pres en la colonia del bosque, Delgacion G.A.M</w:t>
      </w:r>
      <w:r w:rsidRPr="00D438F2">
        <w:rPr>
          <w:rFonts w:ascii="Arial" w:hAnsi="Arial" w:cs="Arial"/>
        </w:rPr>
        <w:t>.</w:t>
      </w:r>
    </w:p>
    <w:p w14:paraId="066A5A17" w14:textId="20EBAD15" w:rsidR="00D438F2" w:rsidRPr="00D438F2" w:rsidRDefault="00882575" w:rsidP="00882575">
      <w:pPr>
        <w:numPr>
          <w:ilvl w:val="0"/>
          <w:numId w:val="14"/>
        </w:numPr>
        <w:tabs>
          <w:tab w:val="left" w:pos="960"/>
        </w:tabs>
        <w:spacing w:after="0"/>
        <w:rPr>
          <w:rFonts w:ascii="Arial" w:hAnsi="Arial" w:cs="Arial"/>
        </w:rPr>
      </w:pPr>
      <w:r w:rsidRPr="00D438F2">
        <w:rPr>
          <w:rFonts w:ascii="Arial" w:hAnsi="Arial" w:cs="Arial"/>
        </w:rPr>
        <w:t>dia 31:  partici</w:t>
      </w:r>
      <w:r w:rsidR="00890546">
        <w:rPr>
          <w:rFonts w:ascii="Arial" w:hAnsi="Arial" w:cs="Arial"/>
        </w:rPr>
        <w:t>pacion en el programa de Radio Educacion “Encuentro de Jaraneros realizado en Tlacotalpan, V</w:t>
      </w:r>
      <w:r w:rsidRPr="00D438F2">
        <w:rPr>
          <w:rFonts w:ascii="Arial" w:hAnsi="Arial" w:cs="Arial"/>
        </w:rPr>
        <w:t>er.</w:t>
      </w:r>
    </w:p>
    <w:p w14:paraId="390EE9E4" w14:textId="77777777" w:rsidR="00D438F2" w:rsidRPr="00D438F2" w:rsidRDefault="00D438F2" w:rsidP="00882575">
      <w:pPr>
        <w:tabs>
          <w:tab w:val="left" w:pos="960"/>
        </w:tabs>
        <w:spacing w:after="0"/>
        <w:rPr>
          <w:rFonts w:ascii="Arial" w:hAnsi="Arial" w:cs="Arial"/>
        </w:rPr>
      </w:pPr>
    </w:p>
    <w:p w14:paraId="0C2F98E3" w14:textId="77777777" w:rsidR="00D438F2" w:rsidRPr="00D438F2" w:rsidRDefault="00D438F2" w:rsidP="00882575">
      <w:pPr>
        <w:tabs>
          <w:tab w:val="left" w:pos="960"/>
        </w:tabs>
        <w:spacing w:after="0"/>
        <w:rPr>
          <w:rFonts w:ascii="Arial" w:hAnsi="Arial" w:cs="Arial"/>
        </w:rPr>
      </w:pPr>
    </w:p>
    <w:p w14:paraId="1908F3C4" w14:textId="247261A6" w:rsidR="00D438F2" w:rsidRPr="00A415A3" w:rsidRDefault="00A415A3" w:rsidP="00882575">
      <w:pPr>
        <w:tabs>
          <w:tab w:val="left" w:pos="960"/>
        </w:tabs>
        <w:spacing w:after="0"/>
        <w:rPr>
          <w:rFonts w:ascii="Arial" w:hAnsi="Arial" w:cs="Arial"/>
          <w:b/>
          <w:sz w:val="24"/>
          <w:szCs w:val="24"/>
        </w:rPr>
      </w:pPr>
      <w:r>
        <w:rPr>
          <w:rFonts w:ascii="Arial" w:hAnsi="Arial" w:cs="Arial"/>
          <w:b/>
          <w:sz w:val="24"/>
          <w:szCs w:val="24"/>
        </w:rPr>
        <w:lastRenderedPageBreak/>
        <w:t>F</w:t>
      </w:r>
      <w:r w:rsidR="00882575" w:rsidRPr="00A415A3">
        <w:rPr>
          <w:rFonts w:ascii="Arial" w:hAnsi="Arial" w:cs="Arial"/>
          <w:b/>
          <w:sz w:val="24"/>
          <w:szCs w:val="24"/>
        </w:rPr>
        <w:t>ebrero</w:t>
      </w:r>
    </w:p>
    <w:p w14:paraId="077C5BA1" w14:textId="30DBB7AE" w:rsidR="00D438F2" w:rsidRPr="00D438F2" w:rsidRDefault="00882575" w:rsidP="00882575">
      <w:pPr>
        <w:numPr>
          <w:ilvl w:val="0"/>
          <w:numId w:val="15"/>
        </w:numPr>
        <w:tabs>
          <w:tab w:val="left" w:pos="960"/>
        </w:tabs>
        <w:spacing w:after="0"/>
        <w:rPr>
          <w:rFonts w:ascii="Arial" w:hAnsi="Arial" w:cs="Arial"/>
        </w:rPr>
      </w:pPr>
      <w:r w:rsidRPr="00D438F2">
        <w:rPr>
          <w:rFonts w:ascii="Arial" w:hAnsi="Arial" w:cs="Arial"/>
        </w:rPr>
        <w:t>di</w:t>
      </w:r>
      <w:r w:rsidR="00A415A3">
        <w:rPr>
          <w:rFonts w:ascii="Arial" w:hAnsi="Arial" w:cs="Arial"/>
        </w:rPr>
        <w:t>a 01:  participacion en el XXXIII encuentro de jaraneros en Tlacotalpan V</w:t>
      </w:r>
      <w:r w:rsidRPr="00D438F2">
        <w:rPr>
          <w:rFonts w:ascii="Arial" w:hAnsi="Arial" w:cs="Arial"/>
        </w:rPr>
        <w:t>eracruz.</w:t>
      </w:r>
    </w:p>
    <w:p w14:paraId="3D0F6666" w14:textId="779F6D8D" w:rsidR="000F19A0" w:rsidRDefault="00882575" w:rsidP="00882575">
      <w:pPr>
        <w:numPr>
          <w:ilvl w:val="0"/>
          <w:numId w:val="15"/>
        </w:numPr>
        <w:tabs>
          <w:tab w:val="left" w:pos="960"/>
        </w:tabs>
        <w:spacing w:after="0"/>
        <w:rPr>
          <w:rFonts w:ascii="Arial" w:hAnsi="Arial" w:cs="Arial"/>
        </w:rPr>
      </w:pPr>
      <w:r w:rsidRPr="00D438F2">
        <w:rPr>
          <w:rFonts w:ascii="Arial" w:hAnsi="Arial" w:cs="Arial"/>
        </w:rPr>
        <w:t>04 de febrero:  partic</w:t>
      </w:r>
      <w:r w:rsidR="00A415A3">
        <w:rPr>
          <w:rFonts w:ascii="Arial" w:hAnsi="Arial" w:cs="Arial"/>
        </w:rPr>
        <w:t>ipacion en la casa de cultura “Hermanos R</w:t>
      </w:r>
      <w:r w:rsidRPr="00D438F2">
        <w:rPr>
          <w:rFonts w:ascii="Arial" w:hAnsi="Arial" w:cs="Arial"/>
        </w:rPr>
        <w:t>evuelta</w:t>
      </w:r>
      <w:r w:rsidR="00AD2894">
        <w:rPr>
          <w:rFonts w:ascii="Arial" w:hAnsi="Arial" w:cs="Arial"/>
        </w:rPr>
        <w:t>s” de la colonia san Rafael, delegacion C</w:t>
      </w:r>
      <w:r w:rsidRPr="00D438F2">
        <w:rPr>
          <w:rFonts w:ascii="Arial" w:hAnsi="Arial" w:cs="Arial"/>
        </w:rPr>
        <w:t>uauhtemoc.</w:t>
      </w:r>
    </w:p>
    <w:p w14:paraId="3A3AA944" w14:textId="77777777" w:rsidR="000F19A0" w:rsidRPr="000F19A0" w:rsidRDefault="000F19A0" w:rsidP="000F19A0">
      <w:pPr>
        <w:tabs>
          <w:tab w:val="left" w:pos="960"/>
        </w:tabs>
        <w:spacing w:after="0"/>
        <w:rPr>
          <w:rFonts w:ascii="Arial" w:hAnsi="Arial" w:cs="Arial"/>
        </w:rPr>
      </w:pPr>
    </w:p>
    <w:p w14:paraId="3B487746" w14:textId="77777777" w:rsidR="00A415A3" w:rsidRDefault="00882575" w:rsidP="00882575">
      <w:pPr>
        <w:numPr>
          <w:ilvl w:val="0"/>
          <w:numId w:val="15"/>
        </w:numPr>
        <w:tabs>
          <w:tab w:val="left" w:pos="960"/>
        </w:tabs>
        <w:spacing w:after="0"/>
        <w:rPr>
          <w:rFonts w:ascii="Arial" w:hAnsi="Arial" w:cs="Arial"/>
        </w:rPr>
      </w:pPr>
      <w:r w:rsidRPr="00D438F2">
        <w:rPr>
          <w:rFonts w:ascii="Arial" w:hAnsi="Arial" w:cs="Arial"/>
        </w:rPr>
        <w:t xml:space="preserve">dia 29:  participacion en la tertulia organizada por el libro club de la secretaria de </w:t>
      </w:r>
    </w:p>
    <w:p w14:paraId="3AACFBBC" w14:textId="77777777" w:rsidR="00A415A3" w:rsidRDefault="00A415A3" w:rsidP="00A415A3">
      <w:pPr>
        <w:tabs>
          <w:tab w:val="left" w:pos="960"/>
        </w:tabs>
        <w:spacing w:after="0"/>
        <w:rPr>
          <w:rFonts w:ascii="Arial" w:hAnsi="Arial" w:cs="Arial"/>
        </w:rPr>
      </w:pPr>
    </w:p>
    <w:p w14:paraId="06A52DA7" w14:textId="749FD5CB" w:rsidR="00D438F2" w:rsidRPr="00D438F2" w:rsidRDefault="00882575" w:rsidP="00882575">
      <w:pPr>
        <w:numPr>
          <w:ilvl w:val="0"/>
          <w:numId w:val="15"/>
        </w:numPr>
        <w:tabs>
          <w:tab w:val="left" w:pos="960"/>
        </w:tabs>
        <w:spacing w:after="0"/>
        <w:rPr>
          <w:rFonts w:ascii="Arial" w:hAnsi="Arial" w:cs="Arial"/>
        </w:rPr>
      </w:pPr>
      <w:r w:rsidRPr="00D438F2">
        <w:rPr>
          <w:rFonts w:ascii="Arial" w:hAnsi="Arial" w:cs="Arial"/>
        </w:rPr>
        <w:t>cultura d</w:t>
      </w:r>
      <w:r w:rsidR="00A415A3">
        <w:rPr>
          <w:rFonts w:ascii="Arial" w:hAnsi="Arial" w:cs="Arial"/>
        </w:rPr>
        <w:t>e la Ciudad de México en el ex Palacio del Ayuntamiento de la C</w:t>
      </w:r>
      <w:r w:rsidRPr="00D438F2">
        <w:rPr>
          <w:rFonts w:ascii="Arial" w:hAnsi="Arial" w:cs="Arial"/>
        </w:rPr>
        <w:t xml:space="preserve">iudad </w:t>
      </w:r>
    </w:p>
    <w:p w14:paraId="09D51146" w14:textId="77777777" w:rsidR="00D438F2" w:rsidRPr="00D438F2" w:rsidRDefault="00D438F2" w:rsidP="00882575">
      <w:pPr>
        <w:tabs>
          <w:tab w:val="left" w:pos="960"/>
        </w:tabs>
        <w:spacing w:after="0"/>
        <w:rPr>
          <w:rFonts w:ascii="Arial" w:hAnsi="Arial" w:cs="Arial"/>
        </w:rPr>
      </w:pPr>
    </w:p>
    <w:p w14:paraId="4E046759" w14:textId="69EE68B5" w:rsidR="00D438F2" w:rsidRPr="00A415A3" w:rsidRDefault="00A415A3" w:rsidP="00882575">
      <w:pPr>
        <w:tabs>
          <w:tab w:val="left" w:pos="960"/>
        </w:tabs>
        <w:spacing w:after="0"/>
        <w:rPr>
          <w:rFonts w:ascii="Arial" w:hAnsi="Arial" w:cs="Arial"/>
          <w:b/>
          <w:sz w:val="24"/>
          <w:szCs w:val="24"/>
        </w:rPr>
      </w:pPr>
      <w:r>
        <w:rPr>
          <w:rFonts w:ascii="Arial" w:hAnsi="Arial" w:cs="Arial"/>
          <w:b/>
          <w:sz w:val="24"/>
          <w:szCs w:val="24"/>
        </w:rPr>
        <w:t>M</w:t>
      </w:r>
      <w:r w:rsidR="00882575" w:rsidRPr="00A415A3">
        <w:rPr>
          <w:rFonts w:ascii="Arial" w:hAnsi="Arial" w:cs="Arial"/>
          <w:b/>
          <w:sz w:val="24"/>
          <w:szCs w:val="24"/>
        </w:rPr>
        <w:t>arzo</w:t>
      </w:r>
    </w:p>
    <w:p w14:paraId="19FD8EA9" w14:textId="40D7237A" w:rsidR="00D438F2" w:rsidRPr="00D438F2" w:rsidRDefault="00882575" w:rsidP="00882575">
      <w:pPr>
        <w:numPr>
          <w:ilvl w:val="0"/>
          <w:numId w:val="16"/>
        </w:numPr>
        <w:tabs>
          <w:tab w:val="left" w:pos="960"/>
        </w:tabs>
        <w:spacing w:after="0"/>
        <w:rPr>
          <w:rFonts w:ascii="Arial" w:hAnsi="Arial" w:cs="Arial"/>
        </w:rPr>
      </w:pPr>
      <w:r w:rsidRPr="00D438F2">
        <w:rPr>
          <w:rFonts w:ascii="Arial" w:hAnsi="Arial" w:cs="Arial"/>
        </w:rPr>
        <w:t>dia</w:t>
      </w:r>
      <w:r w:rsidR="00A415A3">
        <w:rPr>
          <w:rFonts w:ascii="Arial" w:hAnsi="Arial" w:cs="Arial"/>
        </w:rPr>
        <w:t>s</w:t>
      </w:r>
      <w:r w:rsidRPr="00D438F2">
        <w:rPr>
          <w:rFonts w:ascii="Arial" w:hAnsi="Arial" w:cs="Arial"/>
        </w:rPr>
        <w:t xml:space="preserve"> del 03 al 06 :  grabacion de dos tracks del disco “</w:t>
      </w:r>
      <w:r w:rsidR="00A415A3" w:rsidRPr="00D438F2">
        <w:rPr>
          <w:rFonts w:ascii="Arial" w:hAnsi="Arial" w:cs="Arial"/>
        </w:rPr>
        <w:t>MEXICO FLAMENCO</w:t>
      </w:r>
      <w:r w:rsidRPr="00D438F2">
        <w:rPr>
          <w:rFonts w:ascii="Arial" w:hAnsi="Arial" w:cs="Arial"/>
        </w:rPr>
        <w:t xml:space="preserve">” </w:t>
      </w:r>
    </w:p>
    <w:p w14:paraId="2F56AE41" w14:textId="77777777" w:rsidR="00D438F2" w:rsidRPr="00D438F2" w:rsidRDefault="00D438F2" w:rsidP="00882575">
      <w:pPr>
        <w:tabs>
          <w:tab w:val="left" w:pos="960"/>
        </w:tabs>
        <w:spacing w:after="0"/>
        <w:rPr>
          <w:rFonts w:ascii="Arial" w:hAnsi="Arial" w:cs="Arial"/>
        </w:rPr>
      </w:pPr>
    </w:p>
    <w:p w14:paraId="2B67CAAE" w14:textId="77777777" w:rsidR="00D438F2" w:rsidRPr="00D438F2" w:rsidRDefault="00D438F2" w:rsidP="00882575">
      <w:pPr>
        <w:tabs>
          <w:tab w:val="left" w:pos="960"/>
        </w:tabs>
        <w:spacing w:after="0"/>
        <w:rPr>
          <w:rFonts w:ascii="Arial" w:hAnsi="Arial" w:cs="Arial"/>
        </w:rPr>
      </w:pPr>
    </w:p>
    <w:p w14:paraId="47D75199" w14:textId="6D5C4100" w:rsidR="00D438F2" w:rsidRPr="00A56F29" w:rsidRDefault="00A56F29" w:rsidP="00882575">
      <w:pPr>
        <w:tabs>
          <w:tab w:val="left" w:pos="960"/>
        </w:tabs>
        <w:spacing w:after="0"/>
        <w:rPr>
          <w:rFonts w:ascii="Arial" w:hAnsi="Arial" w:cs="Arial"/>
          <w:b/>
          <w:sz w:val="24"/>
          <w:szCs w:val="24"/>
        </w:rPr>
      </w:pPr>
      <w:r>
        <w:rPr>
          <w:rFonts w:ascii="Arial" w:hAnsi="Arial" w:cs="Arial"/>
          <w:b/>
          <w:sz w:val="24"/>
          <w:szCs w:val="24"/>
        </w:rPr>
        <w:t>A</w:t>
      </w:r>
      <w:r w:rsidR="00882575" w:rsidRPr="00A56F29">
        <w:rPr>
          <w:rFonts w:ascii="Arial" w:hAnsi="Arial" w:cs="Arial"/>
          <w:b/>
          <w:sz w:val="24"/>
          <w:szCs w:val="24"/>
        </w:rPr>
        <w:t>bril</w:t>
      </w:r>
    </w:p>
    <w:p w14:paraId="2A623300" w14:textId="6E546F85" w:rsidR="00D438F2" w:rsidRPr="00A56F29" w:rsidRDefault="00A56F29" w:rsidP="00882575">
      <w:pPr>
        <w:numPr>
          <w:ilvl w:val="0"/>
          <w:numId w:val="16"/>
        </w:numPr>
        <w:tabs>
          <w:tab w:val="left" w:pos="960"/>
        </w:tabs>
        <w:spacing w:after="0"/>
        <w:rPr>
          <w:rFonts w:ascii="Arial" w:hAnsi="Arial" w:cs="Arial"/>
        </w:rPr>
      </w:pPr>
      <w:r>
        <w:rPr>
          <w:rFonts w:ascii="Arial" w:hAnsi="Arial" w:cs="Arial"/>
        </w:rPr>
        <w:t>dia 14:  participacion artí</w:t>
      </w:r>
      <w:r w:rsidR="00882575" w:rsidRPr="00D438F2">
        <w:rPr>
          <w:rFonts w:ascii="Arial" w:hAnsi="Arial" w:cs="Arial"/>
        </w:rPr>
        <w:t>stica en el</w:t>
      </w:r>
      <w:r>
        <w:rPr>
          <w:rFonts w:ascii="Arial" w:hAnsi="Arial" w:cs="Arial"/>
        </w:rPr>
        <w:t xml:space="preserve"> “Centro Cultural M</w:t>
      </w:r>
      <w:r w:rsidR="00882575" w:rsidRPr="00D438F2">
        <w:rPr>
          <w:rFonts w:ascii="Arial" w:hAnsi="Arial" w:cs="Arial"/>
        </w:rPr>
        <w:t xml:space="preserve">ultidisciplinario </w:t>
      </w:r>
      <w:r w:rsidRPr="00D438F2">
        <w:rPr>
          <w:rFonts w:ascii="Arial" w:hAnsi="Arial" w:cs="Arial"/>
        </w:rPr>
        <w:t>EL CASETON</w:t>
      </w:r>
      <w:r>
        <w:rPr>
          <w:rFonts w:ascii="Arial" w:hAnsi="Arial" w:cs="Arial"/>
        </w:rPr>
        <w:t>” en I</w:t>
      </w:r>
      <w:r w:rsidR="00882575" w:rsidRPr="00A56F29">
        <w:rPr>
          <w:rFonts w:ascii="Arial" w:hAnsi="Arial" w:cs="Arial"/>
        </w:rPr>
        <w:t>ztapalapa.</w:t>
      </w:r>
    </w:p>
    <w:p w14:paraId="144B475E" w14:textId="77777777" w:rsidR="00D438F2" w:rsidRPr="00D438F2" w:rsidRDefault="00D438F2" w:rsidP="00882575">
      <w:pPr>
        <w:tabs>
          <w:tab w:val="left" w:pos="960"/>
        </w:tabs>
        <w:spacing w:after="0"/>
        <w:rPr>
          <w:rFonts w:ascii="Arial" w:hAnsi="Arial" w:cs="Arial"/>
        </w:rPr>
      </w:pPr>
    </w:p>
    <w:p w14:paraId="26FD95C0" w14:textId="77777777" w:rsidR="00D438F2" w:rsidRPr="00D438F2" w:rsidRDefault="00D438F2" w:rsidP="00882575">
      <w:pPr>
        <w:tabs>
          <w:tab w:val="left" w:pos="960"/>
        </w:tabs>
        <w:spacing w:after="0"/>
        <w:rPr>
          <w:rFonts w:ascii="Arial" w:hAnsi="Arial" w:cs="Arial"/>
        </w:rPr>
      </w:pPr>
    </w:p>
    <w:p w14:paraId="6966ADDB" w14:textId="1C0072A9" w:rsidR="00D438F2" w:rsidRPr="00A56F29" w:rsidRDefault="00A56F29" w:rsidP="00882575">
      <w:pPr>
        <w:tabs>
          <w:tab w:val="left" w:pos="960"/>
        </w:tabs>
        <w:spacing w:after="0"/>
        <w:rPr>
          <w:rFonts w:ascii="Arial" w:hAnsi="Arial" w:cs="Arial"/>
          <w:b/>
          <w:sz w:val="24"/>
          <w:szCs w:val="24"/>
        </w:rPr>
      </w:pPr>
      <w:r>
        <w:rPr>
          <w:rFonts w:ascii="Arial" w:hAnsi="Arial" w:cs="Arial"/>
          <w:b/>
          <w:sz w:val="24"/>
          <w:szCs w:val="24"/>
        </w:rPr>
        <w:t>M</w:t>
      </w:r>
      <w:r w:rsidR="00882575" w:rsidRPr="00A56F29">
        <w:rPr>
          <w:rFonts w:ascii="Arial" w:hAnsi="Arial" w:cs="Arial"/>
          <w:b/>
          <w:sz w:val="24"/>
          <w:szCs w:val="24"/>
        </w:rPr>
        <w:t>ayo</w:t>
      </w:r>
    </w:p>
    <w:p w14:paraId="232892DC" w14:textId="3B10D2F6" w:rsidR="00D438F2" w:rsidRPr="00D438F2" w:rsidRDefault="00882575" w:rsidP="00882575">
      <w:pPr>
        <w:numPr>
          <w:ilvl w:val="0"/>
          <w:numId w:val="16"/>
        </w:numPr>
        <w:tabs>
          <w:tab w:val="left" w:pos="960"/>
        </w:tabs>
        <w:spacing w:after="0"/>
        <w:rPr>
          <w:rFonts w:ascii="Arial" w:hAnsi="Arial" w:cs="Arial"/>
        </w:rPr>
      </w:pPr>
      <w:r w:rsidRPr="00D438F2">
        <w:rPr>
          <w:rFonts w:ascii="Arial" w:hAnsi="Arial" w:cs="Arial"/>
        </w:rPr>
        <w:t>dia 12:  participacion en el festival comunitario de la colon</w:t>
      </w:r>
      <w:r w:rsidR="00A56F29">
        <w:rPr>
          <w:rFonts w:ascii="Arial" w:hAnsi="Arial" w:cs="Arial"/>
        </w:rPr>
        <w:t>ia primero de mayo, delegacion Venustiano C</w:t>
      </w:r>
      <w:r w:rsidRPr="00D438F2">
        <w:rPr>
          <w:rFonts w:ascii="Arial" w:hAnsi="Arial" w:cs="Arial"/>
        </w:rPr>
        <w:t>arranza</w:t>
      </w:r>
    </w:p>
    <w:p w14:paraId="6696D5C4" w14:textId="574F06FC" w:rsidR="00D438F2" w:rsidRPr="00D438F2" w:rsidRDefault="00882575" w:rsidP="00882575">
      <w:pPr>
        <w:numPr>
          <w:ilvl w:val="0"/>
          <w:numId w:val="16"/>
        </w:numPr>
        <w:tabs>
          <w:tab w:val="left" w:pos="960"/>
        </w:tabs>
        <w:spacing w:after="0"/>
        <w:rPr>
          <w:rFonts w:ascii="Arial" w:hAnsi="Arial" w:cs="Arial"/>
        </w:rPr>
      </w:pPr>
      <w:r w:rsidRPr="00D438F2">
        <w:rPr>
          <w:rFonts w:ascii="Arial" w:hAnsi="Arial" w:cs="Arial"/>
        </w:rPr>
        <w:t>dia 21: instalacion del taller de dibujo y pintura en el espacio recuperado de la calle cipr</w:t>
      </w:r>
      <w:r w:rsidR="00A56F29">
        <w:rPr>
          <w:rFonts w:ascii="Arial" w:hAnsi="Arial" w:cs="Arial"/>
        </w:rPr>
        <w:t>es de la colonia del bosque en G.A.M</w:t>
      </w:r>
      <w:r w:rsidRPr="00D438F2">
        <w:rPr>
          <w:rFonts w:ascii="Arial" w:hAnsi="Arial" w:cs="Arial"/>
        </w:rPr>
        <w:t>.</w:t>
      </w:r>
    </w:p>
    <w:p w14:paraId="4393A3DC" w14:textId="77777777" w:rsidR="00D438F2" w:rsidRPr="00D438F2" w:rsidRDefault="00D438F2" w:rsidP="00882575">
      <w:pPr>
        <w:tabs>
          <w:tab w:val="left" w:pos="960"/>
        </w:tabs>
        <w:spacing w:after="0"/>
        <w:rPr>
          <w:rFonts w:ascii="Arial" w:hAnsi="Arial" w:cs="Arial"/>
        </w:rPr>
      </w:pPr>
    </w:p>
    <w:p w14:paraId="1201F8BB" w14:textId="77777777" w:rsidR="00D438F2" w:rsidRPr="00D438F2" w:rsidRDefault="00D438F2" w:rsidP="00882575">
      <w:pPr>
        <w:tabs>
          <w:tab w:val="left" w:pos="960"/>
        </w:tabs>
        <w:spacing w:after="0"/>
        <w:rPr>
          <w:rFonts w:ascii="Arial" w:hAnsi="Arial" w:cs="Arial"/>
        </w:rPr>
      </w:pPr>
    </w:p>
    <w:p w14:paraId="70AFCE2F" w14:textId="0D0B07F2" w:rsidR="00D438F2" w:rsidRPr="00233634" w:rsidRDefault="00233634" w:rsidP="00882575">
      <w:pPr>
        <w:tabs>
          <w:tab w:val="left" w:pos="960"/>
        </w:tabs>
        <w:spacing w:after="0"/>
        <w:rPr>
          <w:rFonts w:ascii="Arial" w:hAnsi="Arial" w:cs="Arial"/>
          <w:b/>
          <w:sz w:val="24"/>
          <w:szCs w:val="24"/>
        </w:rPr>
      </w:pPr>
      <w:r>
        <w:rPr>
          <w:rFonts w:ascii="Arial" w:hAnsi="Arial" w:cs="Arial"/>
          <w:b/>
          <w:sz w:val="24"/>
          <w:szCs w:val="24"/>
        </w:rPr>
        <w:t>J</w:t>
      </w:r>
      <w:r w:rsidR="00882575" w:rsidRPr="00233634">
        <w:rPr>
          <w:rFonts w:ascii="Arial" w:hAnsi="Arial" w:cs="Arial"/>
          <w:b/>
          <w:sz w:val="24"/>
          <w:szCs w:val="24"/>
        </w:rPr>
        <w:t xml:space="preserve">unio </w:t>
      </w:r>
    </w:p>
    <w:p w14:paraId="2385E061" w14:textId="6134DCEC" w:rsidR="00D438F2" w:rsidRPr="00D438F2" w:rsidRDefault="00882575" w:rsidP="00882575">
      <w:pPr>
        <w:pStyle w:val="Prrafodelista"/>
        <w:numPr>
          <w:ilvl w:val="0"/>
          <w:numId w:val="9"/>
        </w:numPr>
        <w:tabs>
          <w:tab w:val="left" w:pos="960"/>
        </w:tabs>
        <w:spacing w:after="0"/>
        <w:rPr>
          <w:rFonts w:ascii="Arial" w:hAnsi="Arial" w:cs="Arial"/>
        </w:rPr>
      </w:pPr>
      <w:r w:rsidRPr="00D438F2">
        <w:rPr>
          <w:rFonts w:ascii="Arial" w:hAnsi="Arial" w:cs="Arial"/>
        </w:rPr>
        <w:t>dia 02:  participacion en el “</w:t>
      </w:r>
      <w:r w:rsidR="00233634" w:rsidRPr="00D438F2">
        <w:rPr>
          <w:rFonts w:ascii="Arial" w:hAnsi="Arial" w:cs="Arial"/>
        </w:rPr>
        <w:t>XI FESTIVAL  SON PARA MILO</w:t>
      </w:r>
      <w:r w:rsidRPr="00D438F2">
        <w:rPr>
          <w:rFonts w:ascii="Arial" w:hAnsi="Arial" w:cs="Arial"/>
        </w:rPr>
        <w:t xml:space="preserve">” realizado en la </w:t>
      </w:r>
      <w:r w:rsidR="00233634" w:rsidRPr="00D438F2">
        <w:rPr>
          <w:rFonts w:ascii="Arial" w:hAnsi="Arial" w:cs="Arial"/>
        </w:rPr>
        <w:t>BENEMERITA ESCUELA NACIONAL DE MAESTROS EN LA CIUDAD DE MEXICO</w:t>
      </w:r>
      <w:r w:rsidRPr="00D438F2">
        <w:rPr>
          <w:rFonts w:ascii="Arial" w:hAnsi="Arial" w:cs="Arial"/>
        </w:rPr>
        <w:t>.</w:t>
      </w:r>
    </w:p>
    <w:p w14:paraId="61FDB417" w14:textId="22A63A17" w:rsidR="00D438F2" w:rsidRPr="00233634" w:rsidRDefault="00233634" w:rsidP="00882575">
      <w:pPr>
        <w:tabs>
          <w:tab w:val="left" w:pos="960"/>
        </w:tabs>
        <w:spacing w:after="0"/>
        <w:rPr>
          <w:rFonts w:ascii="Arial" w:hAnsi="Arial" w:cs="Arial"/>
          <w:b/>
          <w:sz w:val="24"/>
          <w:szCs w:val="24"/>
        </w:rPr>
      </w:pPr>
      <w:r>
        <w:rPr>
          <w:rFonts w:ascii="Arial" w:hAnsi="Arial" w:cs="Arial"/>
          <w:b/>
          <w:sz w:val="24"/>
          <w:szCs w:val="24"/>
        </w:rPr>
        <w:t>J</w:t>
      </w:r>
      <w:r w:rsidR="00882575" w:rsidRPr="00233634">
        <w:rPr>
          <w:rFonts w:ascii="Arial" w:hAnsi="Arial" w:cs="Arial"/>
          <w:b/>
          <w:sz w:val="24"/>
          <w:szCs w:val="24"/>
        </w:rPr>
        <w:t>ulio</w:t>
      </w:r>
    </w:p>
    <w:p w14:paraId="5CF2C1CD" w14:textId="08AD3424" w:rsidR="00D438F2" w:rsidRPr="00D438F2" w:rsidRDefault="00882575" w:rsidP="00882575">
      <w:pPr>
        <w:numPr>
          <w:ilvl w:val="0"/>
          <w:numId w:val="9"/>
        </w:numPr>
        <w:tabs>
          <w:tab w:val="left" w:pos="960"/>
        </w:tabs>
        <w:spacing w:after="0"/>
        <w:rPr>
          <w:rFonts w:ascii="Arial" w:hAnsi="Arial" w:cs="Arial"/>
        </w:rPr>
      </w:pPr>
      <w:r w:rsidRPr="00D438F2">
        <w:rPr>
          <w:rFonts w:ascii="Arial" w:hAnsi="Arial" w:cs="Arial"/>
        </w:rPr>
        <w:t>dia</w:t>
      </w:r>
      <w:r w:rsidR="00233634">
        <w:rPr>
          <w:rFonts w:ascii="Arial" w:hAnsi="Arial" w:cs="Arial"/>
        </w:rPr>
        <w:t xml:space="preserve"> 07: presentacion artística en el teatro Antonio C</w:t>
      </w:r>
      <w:r w:rsidRPr="00D438F2">
        <w:rPr>
          <w:rFonts w:ascii="Arial" w:hAnsi="Arial" w:cs="Arial"/>
        </w:rPr>
        <w:t>aso</w:t>
      </w:r>
      <w:r w:rsidR="00233634">
        <w:rPr>
          <w:rFonts w:ascii="Arial" w:hAnsi="Arial" w:cs="Arial"/>
        </w:rPr>
        <w:t xml:space="preserve"> en tlatelolco, delgacion C</w:t>
      </w:r>
      <w:r w:rsidRPr="00D438F2">
        <w:rPr>
          <w:rFonts w:ascii="Arial" w:hAnsi="Arial" w:cs="Arial"/>
        </w:rPr>
        <w:t>uauhtemoc.</w:t>
      </w:r>
    </w:p>
    <w:p w14:paraId="6801C171" w14:textId="656412D0" w:rsidR="00D438F2" w:rsidRPr="00D438F2" w:rsidRDefault="00882575" w:rsidP="00882575">
      <w:pPr>
        <w:pStyle w:val="Prrafodelista"/>
        <w:numPr>
          <w:ilvl w:val="0"/>
          <w:numId w:val="11"/>
        </w:numPr>
        <w:tabs>
          <w:tab w:val="left" w:pos="960"/>
        </w:tabs>
        <w:spacing w:after="0"/>
        <w:rPr>
          <w:rFonts w:ascii="Arial" w:hAnsi="Arial" w:cs="Arial"/>
        </w:rPr>
      </w:pPr>
      <w:r w:rsidRPr="00D438F2">
        <w:rPr>
          <w:rFonts w:ascii="Arial" w:hAnsi="Arial" w:cs="Arial"/>
        </w:rPr>
        <w:t xml:space="preserve">dia :del 16 al 20   organización del </w:t>
      </w:r>
      <w:r w:rsidR="00233634" w:rsidRPr="00D438F2">
        <w:rPr>
          <w:rFonts w:ascii="Arial" w:hAnsi="Arial" w:cs="Arial"/>
        </w:rPr>
        <w:t xml:space="preserve">3º CAMPAMENTO DE VERANO EN CUAUTEPEC “TALLERES DE MUSICA DE MEXICO Y LATINOAMERICA” </w:t>
      </w:r>
      <w:r w:rsidR="00233634">
        <w:rPr>
          <w:rFonts w:ascii="Arial" w:hAnsi="Arial" w:cs="Arial"/>
        </w:rPr>
        <w:t>con grupos de musica de México y V</w:t>
      </w:r>
      <w:r w:rsidRPr="00D438F2">
        <w:rPr>
          <w:rFonts w:ascii="Arial" w:hAnsi="Arial" w:cs="Arial"/>
        </w:rPr>
        <w:t xml:space="preserve">enezuela (cecilio acosta, vanessa parra y alexandra chourio) integrantes </w:t>
      </w:r>
      <w:r w:rsidR="00233634">
        <w:rPr>
          <w:rFonts w:ascii="Arial" w:hAnsi="Arial" w:cs="Arial"/>
        </w:rPr>
        <w:t>de las orquestas juveniles del V</w:t>
      </w:r>
      <w:r w:rsidRPr="00D438F2">
        <w:rPr>
          <w:rFonts w:ascii="Arial" w:hAnsi="Arial" w:cs="Arial"/>
        </w:rPr>
        <w:t xml:space="preserve">enezuela del maestro </w:t>
      </w:r>
      <w:r w:rsidR="00233634" w:rsidRPr="00D438F2">
        <w:rPr>
          <w:rFonts w:ascii="Arial" w:hAnsi="Arial" w:cs="Arial"/>
        </w:rPr>
        <w:t>JOSE ANTONIO ABREU</w:t>
      </w:r>
      <w:r w:rsidRPr="00D438F2">
        <w:rPr>
          <w:rFonts w:ascii="Arial" w:hAnsi="Arial" w:cs="Arial"/>
        </w:rPr>
        <w:t>.</w:t>
      </w:r>
    </w:p>
    <w:p w14:paraId="26670270" w14:textId="2CB6D36A" w:rsidR="00D438F2" w:rsidRPr="00D438F2" w:rsidRDefault="00882575" w:rsidP="00882575">
      <w:pPr>
        <w:numPr>
          <w:ilvl w:val="0"/>
          <w:numId w:val="9"/>
        </w:numPr>
        <w:tabs>
          <w:tab w:val="left" w:pos="960"/>
        </w:tabs>
        <w:spacing w:after="0"/>
        <w:rPr>
          <w:rFonts w:ascii="Arial" w:hAnsi="Arial" w:cs="Arial"/>
        </w:rPr>
      </w:pPr>
      <w:r w:rsidRPr="00D438F2">
        <w:rPr>
          <w:rFonts w:ascii="Arial" w:hAnsi="Arial" w:cs="Arial"/>
        </w:rPr>
        <w:t xml:space="preserve">dia:  31 participacion artistica en el zocalo de la ciudad bajo el marco </w:t>
      </w:r>
      <w:r w:rsidR="00233634" w:rsidRPr="00D438F2">
        <w:rPr>
          <w:rFonts w:ascii="Arial" w:hAnsi="Arial" w:cs="Arial"/>
        </w:rPr>
        <w:t>“CAMPAÑA PARA LA SALUD</w:t>
      </w:r>
      <w:r w:rsidR="00233634">
        <w:rPr>
          <w:rFonts w:ascii="Arial" w:hAnsi="Arial" w:cs="Arial"/>
        </w:rPr>
        <w:t>” organizada por la Secretaria de Cultura de la Ciudad de Mé</w:t>
      </w:r>
      <w:r w:rsidRPr="00D438F2">
        <w:rPr>
          <w:rFonts w:ascii="Arial" w:hAnsi="Arial" w:cs="Arial"/>
        </w:rPr>
        <w:t>xico</w:t>
      </w:r>
      <w:r w:rsidR="00233634">
        <w:rPr>
          <w:rFonts w:ascii="Arial" w:hAnsi="Arial" w:cs="Arial"/>
        </w:rPr>
        <w:t>.</w:t>
      </w:r>
    </w:p>
    <w:p w14:paraId="58D55C3A" w14:textId="77777777" w:rsidR="00D438F2" w:rsidRDefault="00D438F2" w:rsidP="00882575">
      <w:pPr>
        <w:tabs>
          <w:tab w:val="left" w:pos="960"/>
        </w:tabs>
        <w:spacing w:after="0"/>
        <w:rPr>
          <w:rFonts w:ascii="Arial" w:hAnsi="Arial" w:cs="Arial"/>
        </w:rPr>
      </w:pPr>
    </w:p>
    <w:p w14:paraId="2582C42B" w14:textId="77777777" w:rsidR="00716049" w:rsidRPr="00D438F2" w:rsidRDefault="00716049" w:rsidP="00882575">
      <w:pPr>
        <w:tabs>
          <w:tab w:val="left" w:pos="960"/>
        </w:tabs>
        <w:spacing w:after="0"/>
        <w:rPr>
          <w:rFonts w:ascii="Arial" w:hAnsi="Arial" w:cs="Arial"/>
        </w:rPr>
      </w:pPr>
    </w:p>
    <w:p w14:paraId="0C3FF93C" w14:textId="308B355F" w:rsidR="00D438F2" w:rsidRPr="00233634" w:rsidRDefault="00233634" w:rsidP="00882575">
      <w:pPr>
        <w:tabs>
          <w:tab w:val="left" w:pos="960"/>
        </w:tabs>
        <w:spacing w:after="0"/>
        <w:rPr>
          <w:rFonts w:ascii="Arial" w:hAnsi="Arial" w:cs="Arial"/>
          <w:b/>
          <w:sz w:val="24"/>
          <w:szCs w:val="24"/>
        </w:rPr>
      </w:pPr>
      <w:r>
        <w:rPr>
          <w:rFonts w:ascii="Arial" w:hAnsi="Arial" w:cs="Arial"/>
          <w:b/>
          <w:sz w:val="24"/>
          <w:szCs w:val="24"/>
        </w:rPr>
        <w:lastRenderedPageBreak/>
        <w:t>A</w:t>
      </w:r>
      <w:r w:rsidRPr="00233634">
        <w:rPr>
          <w:rFonts w:ascii="Arial" w:hAnsi="Arial" w:cs="Arial"/>
          <w:b/>
          <w:sz w:val="24"/>
          <w:szCs w:val="24"/>
        </w:rPr>
        <w:t>gosto</w:t>
      </w:r>
    </w:p>
    <w:p w14:paraId="0D493650" w14:textId="02A0FAC4" w:rsidR="00D438F2" w:rsidRPr="00D438F2" w:rsidRDefault="00882575" w:rsidP="00882575">
      <w:pPr>
        <w:numPr>
          <w:ilvl w:val="0"/>
          <w:numId w:val="9"/>
        </w:numPr>
        <w:tabs>
          <w:tab w:val="left" w:pos="960"/>
        </w:tabs>
        <w:spacing w:after="0"/>
        <w:rPr>
          <w:rFonts w:ascii="Arial" w:hAnsi="Arial" w:cs="Arial"/>
        </w:rPr>
      </w:pPr>
      <w:r w:rsidRPr="00D438F2">
        <w:rPr>
          <w:rFonts w:ascii="Arial" w:hAnsi="Arial" w:cs="Arial"/>
        </w:rPr>
        <w:t xml:space="preserve">dias del 8 al 10 talleres de titeres a cargo de la compañía venezolana de teatro </w:t>
      </w:r>
      <w:r w:rsidR="008A6615" w:rsidRPr="00D438F2">
        <w:rPr>
          <w:rFonts w:ascii="Arial" w:hAnsi="Arial" w:cs="Arial"/>
        </w:rPr>
        <w:t xml:space="preserve">“LA LECHUZA ANDARIEGA” </w:t>
      </w:r>
      <w:r w:rsidR="008A6615">
        <w:rPr>
          <w:rFonts w:ascii="Arial" w:hAnsi="Arial" w:cs="Arial"/>
        </w:rPr>
        <w:t>con apoyo de la Secretaria de Cultura de la Ciudad de México</w:t>
      </w:r>
      <w:r w:rsidRPr="00D438F2">
        <w:rPr>
          <w:rFonts w:ascii="Arial" w:hAnsi="Arial" w:cs="Arial"/>
        </w:rPr>
        <w:t>.</w:t>
      </w:r>
    </w:p>
    <w:p w14:paraId="4CB5416D" w14:textId="35C479A1" w:rsidR="00D438F2" w:rsidRPr="000F19A0" w:rsidRDefault="008A6615" w:rsidP="008A6615">
      <w:pPr>
        <w:numPr>
          <w:ilvl w:val="0"/>
          <w:numId w:val="9"/>
        </w:numPr>
        <w:tabs>
          <w:tab w:val="left" w:pos="960"/>
        </w:tabs>
        <w:spacing w:after="0"/>
        <w:rPr>
          <w:rFonts w:ascii="Arial" w:hAnsi="Arial" w:cs="Arial"/>
        </w:rPr>
      </w:pPr>
      <w:r>
        <w:rPr>
          <w:rFonts w:ascii="Arial" w:hAnsi="Arial" w:cs="Arial"/>
        </w:rPr>
        <w:t xml:space="preserve">Dias 22,23 y 24 </w:t>
      </w:r>
      <w:r w:rsidR="00882575" w:rsidRPr="00D438F2">
        <w:rPr>
          <w:rFonts w:ascii="Arial" w:hAnsi="Arial" w:cs="Arial"/>
        </w:rPr>
        <w:t xml:space="preserve">participacion como ponentes en  </w:t>
      </w:r>
      <w:r>
        <w:rPr>
          <w:rFonts w:ascii="Arial" w:hAnsi="Arial" w:cs="Arial"/>
        </w:rPr>
        <w:t>el foro  MIRADAS COMUNITARIAS “</w:t>
      </w:r>
      <w:r w:rsidRPr="00D438F2">
        <w:rPr>
          <w:rFonts w:ascii="Arial" w:hAnsi="Arial" w:cs="Arial"/>
        </w:rPr>
        <w:t xml:space="preserve">2º ENCUENTRO DE VISIONES PARA EL DESARROLLO CULTURAL LOCAL” </w:t>
      </w:r>
      <w:r>
        <w:rPr>
          <w:rFonts w:ascii="Arial" w:hAnsi="Arial" w:cs="Arial"/>
        </w:rPr>
        <w:t xml:space="preserve">organizado por La Secretaria de Cultura de la Ciudad de </w:t>
      </w:r>
      <w:r w:rsidRPr="000F19A0">
        <w:rPr>
          <w:rFonts w:ascii="Arial" w:hAnsi="Arial" w:cs="Arial"/>
        </w:rPr>
        <w:t>México, con la participación de los paises: MEXICO,BRASIL ARGENTINA,ESPAÑA, COLOMBIA Y BOLIVIA.</w:t>
      </w:r>
    </w:p>
    <w:p w14:paraId="609BCC6F" w14:textId="77777777" w:rsidR="00D438F2" w:rsidRPr="00D438F2" w:rsidRDefault="00D438F2" w:rsidP="00882575">
      <w:pPr>
        <w:tabs>
          <w:tab w:val="left" w:pos="960"/>
        </w:tabs>
        <w:spacing w:after="0"/>
        <w:rPr>
          <w:rFonts w:ascii="Arial" w:hAnsi="Arial" w:cs="Arial"/>
        </w:rPr>
      </w:pPr>
    </w:p>
    <w:p w14:paraId="53FEB65C" w14:textId="4D7AEB48" w:rsidR="00D438F2" w:rsidRDefault="008A6615" w:rsidP="00882575">
      <w:pPr>
        <w:tabs>
          <w:tab w:val="left" w:pos="960"/>
        </w:tabs>
        <w:spacing w:after="0"/>
        <w:rPr>
          <w:rFonts w:ascii="Arial" w:hAnsi="Arial" w:cs="Arial"/>
          <w:b/>
          <w:sz w:val="24"/>
          <w:szCs w:val="24"/>
        </w:rPr>
      </w:pPr>
      <w:r w:rsidRPr="008A6615">
        <w:rPr>
          <w:rFonts w:ascii="Arial" w:hAnsi="Arial" w:cs="Arial"/>
          <w:b/>
          <w:sz w:val="24"/>
          <w:szCs w:val="24"/>
        </w:rPr>
        <w:t>D</w:t>
      </w:r>
      <w:r w:rsidR="00882575" w:rsidRPr="008A6615">
        <w:rPr>
          <w:rFonts w:ascii="Arial" w:hAnsi="Arial" w:cs="Arial"/>
          <w:b/>
          <w:sz w:val="24"/>
          <w:szCs w:val="24"/>
        </w:rPr>
        <w:t>iciembre</w:t>
      </w:r>
    </w:p>
    <w:p w14:paraId="7E140414" w14:textId="654043AE" w:rsidR="001F45E5" w:rsidRPr="001F45E5" w:rsidRDefault="001F45E5" w:rsidP="001F45E5">
      <w:pPr>
        <w:pStyle w:val="Prrafodelista"/>
        <w:numPr>
          <w:ilvl w:val="0"/>
          <w:numId w:val="18"/>
        </w:numPr>
        <w:tabs>
          <w:tab w:val="left" w:pos="960"/>
        </w:tabs>
        <w:spacing w:after="0"/>
        <w:rPr>
          <w:rFonts w:ascii="Arial" w:hAnsi="Arial" w:cs="Arial"/>
        </w:rPr>
      </w:pPr>
      <w:r w:rsidRPr="001F45E5">
        <w:rPr>
          <w:rFonts w:ascii="Arial" w:hAnsi="Arial" w:cs="Arial"/>
        </w:rPr>
        <w:t xml:space="preserve">Del </w:t>
      </w:r>
      <w:r>
        <w:rPr>
          <w:rFonts w:ascii="Arial" w:hAnsi="Arial" w:cs="Arial"/>
        </w:rPr>
        <w:t>16 al 23: organización del evento “LA RAMA” festividad que se realiza desde</w:t>
      </w:r>
      <w:r w:rsidR="0062281C">
        <w:rPr>
          <w:rFonts w:ascii="Arial" w:hAnsi="Arial" w:cs="Arial"/>
        </w:rPr>
        <w:t xml:space="preserve"> </w:t>
      </w:r>
      <w:r>
        <w:rPr>
          <w:rFonts w:ascii="Arial" w:hAnsi="Arial" w:cs="Arial"/>
        </w:rPr>
        <w:t>ha</w:t>
      </w:r>
      <w:r w:rsidR="0062281C">
        <w:rPr>
          <w:rFonts w:ascii="Arial" w:hAnsi="Arial" w:cs="Arial"/>
        </w:rPr>
        <w:t>c</w:t>
      </w:r>
      <w:r>
        <w:rPr>
          <w:rFonts w:ascii="Arial" w:hAnsi="Arial" w:cs="Arial"/>
        </w:rPr>
        <w:t xml:space="preserve">e cientos de años en Veracrúz, </w:t>
      </w:r>
      <w:r w:rsidR="0062281C">
        <w:rPr>
          <w:rFonts w:ascii="Arial" w:hAnsi="Arial" w:cs="Arial"/>
        </w:rPr>
        <w:t xml:space="preserve">jóvenes orquestas la realiza ahora en la ciudad de mexico </w:t>
      </w:r>
      <w:r>
        <w:rPr>
          <w:rFonts w:ascii="Arial" w:hAnsi="Arial" w:cs="Arial"/>
        </w:rPr>
        <w:t>con la comunidad de varias colonias de la delegación Gustavo A. Madero.</w:t>
      </w:r>
    </w:p>
    <w:p w14:paraId="1BDA78B2" w14:textId="77777777" w:rsidR="00D438F2" w:rsidRPr="00D438F2" w:rsidRDefault="00D438F2" w:rsidP="00882575">
      <w:pPr>
        <w:tabs>
          <w:tab w:val="left" w:pos="960"/>
        </w:tabs>
        <w:spacing w:after="0"/>
        <w:rPr>
          <w:rFonts w:ascii="Arial" w:hAnsi="Arial" w:cs="Arial"/>
        </w:rPr>
      </w:pPr>
    </w:p>
    <w:p w14:paraId="2754FF56" w14:textId="77777777" w:rsidR="00D438F2" w:rsidRPr="00D438F2" w:rsidRDefault="00D438F2" w:rsidP="00882575">
      <w:pPr>
        <w:tabs>
          <w:tab w:val="left" w:pos="960"/>
        </w:tabs>
        <w:spacing w:after="0"/>
        <w:rPr>
          <w:rFonts w:ascii="Arial" w:hAnsi="Arial" w:cs="Arial"/>
        </w:rPr>
      </w:pPr>
    </w:p>
    <w:p w14:paraId="0DAF4EC4" w14:textId="77777777" w:rsidR="00D438F2" w:rsidRPr="00D438F2" w:rsidRDefault="00D438F2" w:rsidP="00882575">
      <w:pPr>
        <w:tabs>
          <w:tab w:val="left" w:pos="960"/>
        </w:tabs>
        <w:spacing w:after="0"/>
        <w:rPr>
          <w:rFonts w:ascii="Arial" w:hAnsi="Arial" w:cs="Arial"/>
        </w:rPr>
      </w:pPr>
    </w:p>
    <w:p w14:paraId="196D7F03" w14:textId="77777777" w:rsidR="00D438F2" w:rsidRPr="00D438F2" w:rsidRDefault="00D438F2" w:rsidP="00882575">
      <w:pPr>
        <w:tabs>
          <w:tab w:val="left" w:pos="960"/>
        </w:tabs>
        <w:spacing w:after="0"/>
        <w:rPr>
          <w:rFonts w:ascii="Arial" w:hAnsi="Arial" w:cs="Arial"/>
        </w:rPr>
      </w:pPr>
    </w:p>
    <w:p w14:paraId="18AE4659" w14:textId="77777777" w:rsidR="00D438F2" w:rsidRPr="00D438F2" w:rsidRDefault="00D438F2" w:rsidP="00882575">
      <w:pPr>
        <w:tabs>
          <w:tab w:val="left" w:pos="960"/>
        </w:tabs>
        <w:spacing w:after="0"/>
        <w:rPr>
          <w:rFonts w:ascii="Arial" w:hAnsi="Arial" w:cs="Arial"/>
        </w:rPr>
      </w:pPr>
    </w:p>
    <w:p w14:paraId="70CD76E8" w14:textId="24AC5F78" w:rsidR="00D438F2" w:rsidRPr="0062281C" w:rsidRDefault="0062281C" w:rsidP="00716049">
      <w:pPr>
        <w:tabs>
          <w:tab w:val="left" w:pos="960"/>
        </w:tabs>
        <w:spacing w:after="0"/>
        <w:jc w:val="center"/>
        <w:rPr>
          <w:rFonts w:ascii="Arial" w:hAnsi="Arial" w:cs="Arial"/>
          <w:b/>
          <w:sz w:val="24"/>
          <w:szCs w:val="24"/>
        </w:rPr>
      </w:pPr>
      <w:r>
        <w:rPr>
          <w:rFonts w:ascii="Arial" w:hAnsi="Arial" w:cs="Arial"/>
          <w:b/>
          <w:sz w:val="24"/>
          <w:szCs w:val="24"/>
        </w:rPr>
        <w:t>A</w:t>
      </w:r>
      <w:r w:rsidR="00882575" w:rsidRPr="0062281C">
        <w:rPr>
          <w:rFonts w:ascii="Arial" w:hAnsi="Arial" w:cs="Arial"/>
          <w:b/>
          <w:sz w:val="24"/>
          <w:szCs w:val="24"/>
        </w:rPr>
        <w:t>ño 2013</w:t>
      </w:r>
    </w:p>
    <w:p w14:paraId="1557936D" w14:textId="1DB596AA" w:rsidR="00D438F2" w:rsidRPr="00D438F2" w:rsidRDefault="00882575" w:rsidP="00882575">
      <w:pPr>
        <w:tabs>
          <w:tab w:val="left" w:pos="960"/>
        </w:tabs>
        <w:spacing w:after="0"/>
        <w:rPr>
          <w:rFonts w:ascii="Arial" w:hAnsi="Arial" w:cs="Arial"/>
          <w:b/>
          <w:u w:val="single"/>
        </w:rPr>
      </w:pPr>
      <w:r w:rsidRPr="00D438F2">
        <w:rPr>
          <w:rFonts w:ascii="Arial" w:hAnsi="Arial" w:cs="Arial"/>
          <w:b/>
          <w:u w:val="single"/>
        </w:rPr>
        <w:t xml:space="preserve"> </w:t>
      </w:r>
    </w:p>
    <w:p w14:paraId="5BBF7ADD" w14:textId="0F1ADC48" w:rsidR="00D438F2" w:rsidRPr="00D438F2" w:rsidRDefault="00882575" w:rsidP="00882575">
      <w:pPr>
        <w:tabs>
          <w:tab w:val="left" w:pos="960"/>
        </w:tabs>
        <w:spacing w:after="0"/>
        <w:rPr>
          <w:rFonts w:ascii="Arial" w:hAnsi="Arial" w:cs="Arial"/>
          <w:b/>
          <w:u w:val="single"/>
        </w:rPr>
      </w:pPr>
      <w:r w:rsidRPr="00D438F2">
        <w:rPr>
          <w:rFonts w:ascii="Arial" w:hAnsi="Arial" w:cs="Arial"/>
          <w:b/>
          <w:u w:val="single"/>
        </w:rPr>
        <w:t>actividades a re</w:t>
      </w:r>
      <w:r w:rsidR="0062281C">
        <w:rPr>
          <w:rFonts w:ascii="Arial" w:hAnsi="Arial" w:cs="Arial"/>
          <w:b/>
          <w:u w:val="single"/>
        </w:rPr>
        <w:t>alizar de Enero a D</w:t>
      </w:r>
      <w:r w:rsidRPr="00D438F2">
        <w:rPr>
          <w:rFonts w:ascii="Arial" w:hAnsi="Arial" w:cs="Arial"/>
          <w:b/>
          <w:u w:val="single"/>
        </w:rPr>
        <w:t>iciembre:</w:t>
      </w:r>
    </w:p>
    <w:p w14:paraId="5BD947F3" w14:textId="748F06E9" w:rsidR="00D438F2" w:rsidRPr="00D438F2" w:rsidRDefault="00882575" w:rsidP="00882575">
      <w:pPr>
        <w:tabs>
          <w:tab w:val="left" w:pos="960"/>
        </w:tabs>
        <w:spacing w:after="0" w:line="240" w:lineRule="auto"/>
        <w:rPr>
          <w:rFonts w:ascii="Arial" w:hAnsi="Arial" w:cs="Arial"/>
        </w:rPr>
      </w:pPr>
      <w:r w:rsidRPr="00D438F2">
        <w:rPr>
          <w:rFonts w:ascii="Arial" w:hAnsi="Arial" w:cs="Arial"/>
        </w:rPr>
        <w:t>talleres de musica , danza, canto y construccion de instrumentos musicales, de impartidos en las siguientes colonias:</w:t>
      </w:r>
    </w:p>
    <w:p w14:paraId="39AA230C" w14:textId="2E082EC9" w:rsidR="00D438F2" w:rsidRPr="00D438F2" w:rsidRDefault="00882575" w:rsidP="00882575">
      <w:pPr>
        <w:tabs>
          <w:tab w:val="left" w:pos="960"/>
        </w:tabs>
        <w:spacing w:after="0" w:line="240" w:lineRule="auto"/>
        <w:rPr>
          <w:rFonts w:ascii="Arial" w:hAnsi="Arial" w:cs="Arial"/>
        </w:rPr>
      </w:pPr>
      <w:r w:rsidRPr="00D438F2">
        <w:rPr>
          <w:rFonts w:ascii="Arial" w:hAnsi="Arial" w:cs="Arial"/>
        </w:rPr>
        <w:t>cuautepec y nueva atzacoalco delegacion g.a.m.</w:t>
      </w:r>
    </w:p>
    <w:p w14:paraId="4F0F612B" w14:textId="77777777" w:rsidR="00D438F2" w:rsidRPr="00D438F2" w:rsidRDefault="00D438F2" w:rsidP="00882575">
      <w:pPr>
        <w:tabs>
          <w:tab w:val="left" w:pos="960"/>
        </w:tabs>
        <w:spacing w:after="0"/>
        <w:rPr>
          <w:rFonts w:ascii="Arial" w:hAnsi="Arial" w:cs="Arial"/>
        </w:rPr>
      </w:pPr>
    </w:p>
    <w:p w14:paraId="1C0F9859" w14:textId="57DFC36A" w:rsidR="00D438F2" w:rsidRPr="00D438F2" w:rsidRDefault="00882575" w:rsidP="00882575">
      <w:pPr>
        <w:tabs>
          <w:tab w:val="left" w:pos="960"/>
        </w:tabs>
        <w:spacing w:after="0"/>
        <w:rPr>
          <w:rFonts w:ascii="Arial" w:hAnsi="Arial" w:cs="Arial"/>
        </w:rPr>
      </w:pPr>
      <w:r w:rsidRPr="00D438F2">
        <w:rPr>
          <w:rFonts w:ascii="Arial" w:hAnsi="Arial" w:cs="Arial"/>
        </w:rPr>
        <w:t>jardin madero (cuautepec)</w:t>
      </w:r>
      <w:r w:rsidRPr="00D438F2">
        <w:rPr>
          <w:rFonts w:ascii="Arial" w:hAnsi="Arial" w:cs="Arial"/>
        </w:rPr>
        <w:tab/>
      </w:r>
      <w:r w:rsidRPr="00D438F2">
        <w:rPr>
          <w:rFonts w:ascii="Arial" w:hAnsi="Arial" w:cs="Arial"/>
        </w:rPr>
        <w:tab/>
        <w:t xml:space="preserve">        domingos de 11:.00 a 14:00</w:t>
      </w:r>
    </w:p>
    <w:p w14:paraId="1D544D20" w14:textId="47F401BE" w:rsidR="00D438F2" w:rsidRPr="00D438F2" w:rsidRDefault="00882575" w:rsidP="00882575">
      <w:pPr>
        <w:tabs>
          <w:tab w:val="left" w:pos="960"/>
        </w:tabs>
        <w:spacing w:after="0"/>
        <w:rPr>
          <w:rFonts w:ascii="Arial" w:hAnsi="Arial" w:cs="Arial"/>
        </w:rPr>
      </w:pPr>
      <w:r w:rsidRPr="00D438F2">
        <w:rPr>
          <w:rFonts w:ascii="Arial" w:hAnsi="Arial" w:cs="Arial"/>
        </w:rPr>
        <w:t>calle cipres  (cuautepec)</w:t>
      </w:r>
      <w:r w:rsidRPr="00D438F2">
        <w:rPr>
          <w:rFonts w:ascii="Arial" w:hAnsi="Arial" w:cs="Arial"/>
        </w:rPr>
        <w:tab/>
      </w:r>
      <w:r w:rsidRPr="00D438F2">
        <w:rPr>
          <w:rFonts w:ascii="Arial" w:hAnsi="Arial" w:cs="Arial"/>
        </w:rPr>
        <w:tab/>
      </w:r>
      <w:r w:rsidRPr="00D438F2">
        <w:rPr>
          <w:rFonts w:ascii="Arial" w:hAnsi="Arial" w:cs="Arial"/>
        </w:rPr>
        <w:tab/>
        <w:t xml:space="preserve">        lunes miercoles y viernes de 16:00 a 19:00</w:t>
      </w:r>
    </w:p>
    <w:p w14:paraId="461F8058" w14:textId="7DD10167" w:rsidR="00D438F2" w:rsidRPr="00D438F2" w:rsidRDefault="00882575" w:rsidP="00882575">
      <w:pPr>
        <w:tabs>
          <w:tab w:val="left" w:pos="960"/>
        </w:tabs>
        <w:spacing w:after="0"/>
        <w:rPr>
          <w:rFonts w:ascii="Arial" w:hAnsi="Arial" w:cs="Arial"/>
        </w:rPr>
      </w:pPr>
      <w:r w:rsidRPr="00D438F2">
        <w:rPr>
          <w:rFonts w:ascii="Arial" w:hAnsi="Arial" w:cs="Arial"/>
        </w:rPr>
        <w:t>parque vinguineros (cuautepec)                     sabados de 10:00 a 12:00</w:t>
      </w:r>
    </w:p>
    <w:p w14:paraId="418B80E4" w14:textId="0114D52C" w:rsidR="00D438F2" w:rsidRPr="00D438F2" w:rsidRDefault="00882575" w:rsidP="00882575">
      <w:pPr>
        <w:tabs>
          <w:tab w:val="left" w:pos="960"/>
        </w:tabs>
        <w:spacing w:after="0"/>
        <w:rPr>
          <w:rFonts w:ascii="Arial" w:hAnsi="Arial" w:cs="Arial"/>
        </w:rPr>
      </w:pPr>
      <w:r w:rsidRPr="00D438F2">
        <w:rPr>
          <w:rFonts w:ascii="Arial" w:hAnsi="Arial" w:cs="Arial"/>
        </w:rPr>
        <w:t>av. eduardo molina (nueva atzacoalco      sabados de 14:00 a 16:00</w:t>
      </w:r>
    </w:p>
    <w:p w14:paraId="1FDC8B43" w14:textId="77777777" w:rsidR="00D438F2" w:rsidRPr="00D438F2" w:rsidRDefault="00D438F2" w:rsidP="00882575">
      <w:pPr>
        <w:tabs>
          <w:tab w:val="left" w:pos="960"/>
        </w:tabs>
        <w:spacing w:after="0"/>
        <w:rPr>
          <w:rFonts w:ascii="Arial" w:hAnsi="Arial" w:cs="Arial"/>
        </w:rPr>
      </w:pPr>
    </w:p>
    <w:p w14:paraId="6AD75A69" w14:textId="06A40829" w:rsidR="00D438F2" w:rsidRPr="0062281C" w:rsidRDefault="0062281C" w:rsidP="00882575">
      <w:pPr>
        <w:tabs>
          <w:tab w:val="left" w:pos="960"/>
        </w:tabs>
        <w:spacing w:after="0"/>
        <w:rPr>
          <w:rFonts w:ascii="Arial" w:hAnsi="Arial" w:cs="Arial"/>
          <w:b/>
          <w:sz w:val="24"/>
          <w:szCs w:val="24"/>
        </w:rPr>
      </w:pPr>
      <w:r w:rsidRPr="0062281C">
        <w:rPr>
          <w:rFonts w:ascii="Arial" w:hAnsi="Arial" w:cs="Arial"/>
          <w:b/>
          <w:sz w:val="24"/>
          <w:szCs w:val="24"/>
        </w:rPr>
        <w:t>F</w:t>
      </w:r>
      <w:r w:rsidR="00882575" w:rsidRPr="0062281C">
        <w:rPr>
          <w:rFonts w:ascii="Arial" w:hAnsi="Arial" w:cs="Arial"/>
          <w:b/>
          <w:sz w:val="24"/>
          <w:szCs w:val="24"/>
        </w:rPr>
        <w:t>ebrero</w:t>
      </w:r>
    </w:p>
    <w:p w14:paraId="62B45C83" w14:textId="4DAC675C" w:rsidR="00D438F2" w:rsidRDefault="00882575" w:rsidP="00882575">
      <w:pPr>
        <w:numPr>
          <w:ilvl w:val="0"/>
          <w:numId w:val="9"/>
        </w:numPr>
        <w:tabs>
          <w:tab w:val="left" w:pos="960"/>
        </w:tabs>
        <w:spacing w:after="0"/>
        <w:rPr>
          <w:rFonts w:ascii="Arial" w:hAnsi="Arial" w:cs="Arial"/>
        </w:rPr>
      </w:pPr>
      <w:r w:rsidRPr="00D438F2">
        <w:rPr>
          <w:rFonts w:ascii="Arial" w:hAnsi="Arial" w:cs="Arial"/>
        </w:rPr>
        <w:t>dia 01: participacion en el encuentro nacional de jaraneros en tlacotalpan veracruz</w:t>
      </w:r>
    </w:p>
    <w:p w14:paraId="3692C79A" w14:textId="1481BE1D" w:rsidR="00EF799C" w:rsidRPr="00D438F2" w:rsidRDefault="00EF799C" w:rsidP="00882575">
      <w:pPr>
        <w:numPr>
          <w:ilvl w:val="0"/>
          <w:numId w:val="9"/>
        </w:numPr>
        <w:tabs>
          <w:tab w:val="left" w:pos="960"/>
        </w:tabs>
        <w:spacing w:after="0"/>
        <w:rPr>
          <w:rFonts w:ascii="Arial" w:hAnsi="Arial" w:cs="Arial"/>
        </w:rPr>
      </w:pPr>
      <w:r>
        <w:rPr>
          <w:rFonts w:ascii="Arial" w:hAnsi="Arial" w:cs="Arial"/>
        </w:rPr>
        <w:t>día 05 al 16: grabación del 1er disco con niños y niñas de Jóvenes Orquestas.</w:t>
      </w:r>
    </w:p>
    <w:p w14:paraId="3C4DFCDC" w14:textId="77777777" w:rsidR="00D438F2" w:rsidRPr="00D438F2" w:rsidRDefault="00D438F2" w:rsidP="00882575">
      <w:pPr>
        <w:tabs>
          <w:tab w:val="left" w:pos="960"/>
        </w:tabs>
        <w:spacing w:after="0"/>
        <w:rPr>
          <w:rFonts w:ascii="Arial" w:hAnsi="Arial" w:cs="Arial"/>
        </w:rPr>
      </w:pPr>
    </w:p>
    <w:p w14:paraId="16EA53A6" w14:textId="07C99643" w:rsidR="00D438F2" w:rsidRPr="0062281C" w:rsidRDefault="0062281C" w:rsidP="00882575">
      <w:pPr>
        <w:tabs>
          <w:tab w:val="left" w:pos="960"/>
        </w:tabs>
        <w:spacing w:after="0"/>
        <w:rPr>
          <w:rFonts w:ascii="Arial" w:hAnsi="Arial" w:cs="Arial"/>
          <w:b/>
          <w:sz w:val="24"/>
          <w:szCs w:val="24"/>
        </w:rPr>
      </w:pPr>
      <w:r w:rsidRPr="0062281C">
        <w:rPr>
          <w:rFonts w:ascii="Arial" w:hAnsi="Arial" w:cs="Arial"/>
          <w:b/>
          <w:sz w:val="24"/>
          <w:szCs w:val="24"/>
        </w:rPr>
        <w:t>M</w:t>
      </w:r>
      <w:r w:rsidR="00882575" w:rsidRPr="0062281C">
        <w:rPr>
          <w:rFonts w:ascii="Arial" w:hAnsi="Arial" w:cs="Arial"/>
          <w:b/>
          <w:sz w:val="24"/>
          <w:szCs w:val="24"/>
        </w:rPr>
        <w:t>arzo</w:t>
      </w:r>
    </w:p>
    <w:p w14:paraId="3697C4F9" w14:textId="0BB22E03" w:rsidR="00D438F2" w:rsidRDefault="007E2731" w:rsidP="00882575">
      <w:pPr>
        <w:numPr>
          <w:ilvl w:val="0"/>
          <w:numId w:val="9"/>
        </w:numPr>
        <w:tabs>
          <w:tab w:val="left" w:pos="960"/>
        </w:tabs>
        <w:spacing w:after="0"/>
        <w:rPr>
          <w:rFonts w:ascii="Arial" w:hAnsi="Arial" w:cs="Arial"/>
        </w:rPr>
      </w:pPr>
      <w:r>
        <w:rPr>
          <w:rFonts w:ascii="Arial" w:hAnsi="Arial" w:cs="Arial"/>
        </w:rPr>
        <w:t xml:space="preserve">día 16: </w:t>
      </w:r>
      <w:r w:rsidR="00882575" w:rsidRPr="00D438F2">
        <w:rPr>
          <w:rFonts w:ascii="Arial" w:hAnsi="Arial" w:cs="Arial"/>
        </w:rPr>
        <w:t>participación en el video documental realizado por el grupo de rock pop</w:t>
      </w:r>
      <w:r w:rsidR="000F19A0">
        <w:rPr>
          <w:rFonts w:ascii="Arial" w:hAnsi="Arial" w:cs="Arial"/>
        </w:rPr>
        <w:t xml:space="preserve"> LOVE THE LESVIAN de B</w:t>
      </w:r>
      <w:r w:rsidR="00882575" w:rsidRPr="00D438F2">
        <w:rPr>
          <w:rFonts w:ascii="Arial" w:hAnsi="Arial" w:cs="Arial"/>
        </w:rPr>
        <w:t>a</w:t>
      </w:r>
      <w:r w:rsidR="000F19A0">
        <w:rPr>
          <w:rFonts w:ascii="Arial" w:hAnsi="Arial" w:cs="Arial"/>
        </w:rPr>
        <w:t>rcelona españa y la productora Tomando C</w:t>
      </w:r>
      <w:r w:rsidR="00882575" w:rsidRPr="000F19A0">
        <w:rPr>
          <w:rFonts w:ascii="Arial" w:hAnsi="Arial" w:cs="Arial"/>
        </w:rPr>
        <w:t>onciencia.</w:t>
      </w:r>
    </w:p>
    <w:p w14:paraId="55503A0D" w14:textId="219983F3" w:rsidR="008E5ABD" w:rsidRPr="000F19A0" w:rsidRDefault="008E5ABD" w:rsidP="00882575">
      <w:pPr>
        <w:numPr>
          <w:ilvl w:val="0"/>
          <w:numId w:val="9"/>
        </w:numPr>
        <w:tabs>
          <w:tab w:val="left" w:pos="960"/>
        </w:tabs>
        <w:spacing w:after="0"/>
        <w:rPr>
          <w:rFonts w:ascii="Arial" w:hAnsi="Arial" w:cs="Arial"/>
        </w:rPr>
      </w:pPr>
      <w:r>
        <w:rPr>
          <w:rFonts w:ascii="Arial" w:hAnsi="Arial" w:cs="Arial"/>
        </w:rPr>
        <w:t>día 22: Presentación artística y del proyecto Jóvenes Orquestas en el MULTIFORO TLALPAN</w:t>
      </w:r>
    </w:p>
    <w:p w14:paraId="776C4ABD" w14:textId="77777777" w:rsidR="00D438F2" w:rsidRDefault="00D438F2" w:rsidP="00882575">
      <w:pPr>
        <w:tabs>
          <w:tab w:val="left" w:pos="960"/>
        </w:tabs>
        <w:spacing w:after="0"/>
        <w:rPr>
          <w:rFonts w:ascii="Arial" w:hAnsi="Arial" w:cs="Arial"/>
        </w:rPr>
      </w:pPr>
    </w:p>
    <w:p w14:paraId="03D73AC4" w14:textId="77777777" w:rsidR="00716049" w:rsidRPr="00D438F2" w:rsidRDefault="00716049" w:rsidP="00882575">
      <w:pPr>
        <w:tabs>
          <w:tab w:val="left" w:pos="960"/>
        </w:tabs>
        <w:spacing w:after="0"/>
        <w:rPr>
          <w:rFonts w:ascii="Arial" w:hAnsi="Arial" w:cs="Arial"/>
        </w:rPr>
      </w:pPr>
    </w:p>
    <w:p w14:paraId="107C1D0A" w14:textId="0FE4E50F" w:rsidR="00D438F2" w:rsidRDefault="00E806B7" w:rsidP="00882575">
      <w:pPr>
        <w:tabs>
          <w:tab w:val="left" w:pos="960"/>
        </w:tabs>
        <w:spacing w:after="0"/>
        <w:rPr>
          <w:rFonts w:ascii="Arial" w:hAnsi="Arial" w:cs="Arial"/>
          <w:b/>
        </w:rPr>
      </w:pPr>
      <w:r>
        <w:rPr>
          <w:rFonts w:ascii="Arial" w:hAnsi="Arial" w:cs="Arial"/>
          <w:b/>
        </w:rPr>
        <w:lastRenderedPageBreak/>
        <w:t>Mayo</w:t>
      </w:r>
    </w:p>
    <w:p w14:paraId="4BD68E8F" w14:textId="3787CFEB" w:rsidR="00853C16" w:rsidRPr="00EF799C" w:rsidRDefault="00853C16" w:rsidP="00853C16">
      <w:pPr>
        <w:pStyle w:val="Prrafodelista"/>
        <w:numPr>
          <w:ilvl w:val="0"/>
          <w:numId w:val="22"/>
        </w:numPr>
        <w:tabs>
          <w:tab w:val="left" w:pos="960"/>
        </w:tabs>
        <w:spacing w:after="0"/>
        <w:rPr>
          <w:rFonts w:ascii="Arial" w:hAnsi="Arial" w:cs="Arial"/>
          <w:b/>
        </w:rPr>
      </w:pPr>
      <w:r>
        <w:rPr>
          <w:rFonts w:ascii="Arial" w:hAnsi="Arial" w:cs="Arial"/>
        </w:rPr>
        <w:t>día 12 presentación en el parque el pipila calle José María Roa Barcenas delegación Cuauhtemoc, colonia vista alegre.</w:t>
      </w:r>
    </w:p>
    <w:p w14:paraId="506725A4" w14:textId="77777777" w:rsidR="00EF799C" w:rsidRPr="00EF799C" w:rsidRDefault="00EF799C" w:rsidP="00EF799C">
      <w:pPr>
        <w:tabs>
          <w:tab w:val="left" w:pos="960"/>
        </w:tabs>
        <w:spacing w:after="0"/>
        <w:rPr>
          <w:rFonts w:ascii="Arial" w:hAnsi="Arial" w:cs="Arial"/>
          <w:b/>
        </w:rPr>
      </w:pPr>
    </w:p>
    <w:p w14:paraId="756B6714" w14:textId="79E4712C" w:rsidR="00853C16" w:rsidRPr="00853C16" w:rsidRDefault="00853C16" w:rsidP="00853C16">
      <w:pPr>
        <w:pStyle w:val="Prrafodelista"/>
        <w:numPr>
          <w:ilvl w:val="0"/>
          <w:numId w:val="21"/>
        </w:numPr>
        <w:tabs>
          <w:tab w:val="left" w:pos="960"/>
        </w:tabs>
        <w:spacing w:after="0"/>
        <w:rPr>
          <w:rFonts w:ascii="Arial" w:hAnsi="Arial" w:cs="Arial"/>
          <w:b/>
        </w:rPr>
      </w:pPr>
      <w:r>
        <w:rPr>
          <w:rFonts w:ascii="Arial" w:hAnsi="Arial" w:cs="Arial"/>
        </w:rPr>
        <w:t>día 21: Presentación artística de jóvenes orquestas en el foro José Martí de la Secretaría de Cultura de la ciudad de México.</w:t>
      </w:r>
    </w:p>
    <w:p w14:paraId="5407B610" w14:textId="1F809A3D" w:rsidR="00853C16" w:rsidRPr="00853C16" w:rsidRDefault="00853C16" w:rsidP="00853C16">
      <w:pPr>
        <w:numPr>
          <w:ilvl w:val="0"/>
          <w:numId w:val="9"/>
        </w:numPr>
        <w:tabs>
          <w:tab w:val="left" w:pos="960"/>
        </w:tabs>
        <w:spacing w:after="0"/>
        <w:rPr>
          <w:rFonts w:ascii="Arial" w:hAnsi="Arial" w:cs="Arial"/>
        </w:rPr>
      </w:pPr>
      <w:r w:rsidRPr="00853C16">
        <w:rPr>
          <w:rFonts w:ascii="Arial" w:hAnsi="Arial" w:cs="Arial"/>
        </w:rPr>
        <w:t>día</w:t>
      </w:r>
      <w:r>
        <w:rPr>
          <w:rFonts w:ascii="Arial" w:hAnsi="Arial" w:cs="Arial"/>
        </w:rPr>
        <w:t xml:space="preserve"> 26: Conferencia y talleres de musica en la Benemerita Escuela Nacional de M</w:t>
      </w:r>
      <w:r w:rsidRPr="00D438F2">
        <w:rPr>
          <w:rFonts w:ascii="Arial" w:hAnsi="Arial" w:cs="Arial"/>
        </w:rPr>
        <w:t>aestros.</w:t>
      </w:r>
    </w:p>
    <w:p w14:paraId="0472BD29" w14:textId="0FAD4C16" w:rsidR="00D438F2" w:rsidRPr="00D438F2" w:rsidRDefault="00B67380" w:rsidP="00882575">
      <w:pPr>
        <w:numPr>
          <w:ilvl w:val="0"/>
          <w:numId w:val="9"/>
        </w:numPr>
        <w:tabs>
          <w:tab w:val="left" w:pos="960"/>
        </w:tabs>
        <w:spacing w:after="0"/>
        <w:rPr>
          <w:rFonts w:ascii="Arial" w:hAnsi="Arial" w:cs="Arial"/>
        </w:rPr>
      </w:pPr>
      <w:r w:rsidRPr="00B67380">
        <w:rPr>
          <w:rFonts w:ascii="Arial" w:hAnsi="Arial" w:cs="Arial"/>
        </w:rPr>
        <w:t>Dí</w:t>
      </w:r>
      <w:r>
        <w:rPr>
          <w:rFonts w:ascii="Arial" w:hAnsi="Arial" w:cs="Arial"/>
        </w:rPr>
        <w:t>a:31</w:t>
      </w:r>
      <w:r w:rsidR="00882575" w:rsidRPr="00D438F2">
        <w:rPr>
          <w:rFonts w:ascii="Arial" w:hAnsi="Arial" w:cs="Arial"/>
        </w:rPr>
        <w:t xml:space="preserve">participación el festival son para milo en la </w:t>
      </w:r>
      <w:r w:rsidR="00152B21">
        <w:rPr>
          <w:rFonts w:ascii="Arial" w:hAnsi="Arial" w:cs="Arial"/>
        </w:rPr>
        <w:t>Benemerita Escuela Nacional de M</w:t>
      </w:r>
      <w:r w:rsidR="00882575" w:rsidRPr="00D438F2">
        <w:rPr>
          <w:rFonts w:ascii="Arial" w:hAnsi="Arial" w:cs="Arial"/>
        </w:rPr>
        <w:t>aestros.</w:t>
      </w:r>
    </w:p>
    <w:p w14:paraId="40CF8E09" w14:textId="77777777" w:rsidR="00D438F2" w:rsidRPr="00D438F2" w:rsidRDefault="00D438F2" w:rsidP="00882575">
      <w:pPr>
        <w:tabs>
          <w:tab w:val="left" w:pos="960"/>
        </w:tabs>
        <w:spacing w:after="0"/>
        <w:rPr>
          <w:rFonts w:ascii="Arial" w:hAnsi="Arial" w:cs="Arial"/>
        </w:rPr>
      </w:pPr>
    </w:p>
    <w:p w14:paraId="52E9F2DC" w14:textId="77777777" w:rsidR="00B67380" w:rsidRDefault="00B67380" w:rsidP="00882575">
      <w:pPr>
        <w:tabs>
          <w:tab w:val="left" w:pos="960"/>
        </w:tabs>
        <w:spacing w:after="0"/>
        <w:rPr>
          <w:rFonts w:ascii="Arial" w:hAnsi="Arial" w:cs="Arial"/>
          <w:b/>
          <w:sz w:val="24"/>
          <w:szCs w:val="24"/>
        </w:rPr>
      </w:pPr>
    </w:p>
    <w:p w14:paraId="7588B553" w14:textId="0BFC2828" w:rsidR="00D438F2" w:rsidRPr="0062281C" w:rsidRDefault="00152B21" w:rsidP="00882575">
      <w:pPr>
        <w:tabs>
          <w:tab w:val="left" w:pos="960"/>
        </w:tabs>
        <w:spacing w:after="0"/>
        <w:rPr>
          <w:rFonts w:ascii="Arial" w:hAnsi="Arial" w:cs="Arial"/>
          <w:b/>
          <w:sz w:val="24"/>
          <w:szCs w:val="24"/>
        </w:rPr>
      </w:pPr>
      <w:r>
        <w:rPr>
          <w:rFonts w:ascii="Arial" w:hAnsi="Arial" w:cs="Arial"/>
          <w:b/>
          <w:sz w:val="24"/>
          <w:szCs w:val="24"/>
        </w:rPr>
        <w:t>Juni</w:t>
      </w:r>
      <w:r w:rsidR="0062281C">
        <w:rPr>
          <w:rFonts w:ascii="Arial" w:hAnsi="Arial" w:cs="Arial"/>
          <w:b/>
          <w:sz w:val="24"/>
          <w:szCs w:val="24"/>
        </w:rPr>
        <w:t>o</w:t>
      </w:r>
    </w:p>
    <w:p w14:paraId="3B7C37FB" w14:textId="4BC59691" w:rsidR="00152B21" w:rsidRDefault="00152B21" w:rsidP="00152B21">
      <w:pPr>
        <w:pStyle w:val="Prrafodelista"/>
        <w:numPr>
          <w:ilvl w:val="0"/>
          <w:numId w:val="9"/>
        </w:numPr>
        <w:tabs>
          <w:tab w:val="left" w:pos="960"/>
        </w:tabs>
        <w:spacing w:after="0"/>
        <w:rPr>
          <w:rFonts w:ascii="Arial" w:hAnsi="Arial" w:cs="Arial"/>
        </w:rPr>
      </w:pPr>
      <w:r>
        <w:rPr>
          <w:rFonts w:ascii="Arial" w:hAnsi="Arial" w:cs="Arial"/>
        </w:rPr>
        <w:t>Días 01.02 31</w:t>
      </w:r>
      <w:r w:rsidRPr="00D438F2">
        <w:rPr>
          <w:rFonts w:ascii="Arial" w:hAnsi="Arial" w:cs="Arial"/>
        </w:rPr>
        <w:t xml:space="preserve">participación el festival son para milo en la </w:t>
      </w:r>
      <w:r>
        <w:rPr>
          <w:rFonts w:ascii="Arial" w:hAnsi="Arial" w:cs="Arial"/>
        </w:rPr>
        <w:t>Benemerita Escuela Nacional de M</w:t>
      </w:r>
      <w:r w:rsidRPr="00D438F2">
        <w:rPr>
          <w:rFonts w:ascii="Arial" w:hAnsi="Arial" w:cs="Arial"/>
        </w:rPr>
        <w:t>aestros.</w:t>
      </w:r>
    </w:p>
    <w:p w14:paraId="762E1B94" w14:textId="2761C132" w:rsidR="00152B21" w:rsidRDefault="00152B21" w:rsidP="00152B21">
      <w:pPr>
        <w:tabs>
          <w:tab w:val="left" w:pos="960"/>
        </w:tabs>
        <w:spacing w:after="0"/>
        <w:rPr>
          <w:rFonts w:ascii="Arial" w:hAnsi="Arial" w:cs="Arial"/>
          <w:b/>
          <w:sz w:val="24"/>
          <w:szCs w:val="24"/>
        </w:rPr>
      </w:pPr>
      <w:r w:rsidRPr="00152B21">
        <w:rPr>
          <w:rFonts w:ascii="Arial" w:hAnsi="Arial" w:cs="Arial"/>
          <w:b/>
          <w:sz w:val="24"/>
          <w:szCs w:val="24"/>
        </w:rPr>
        <w:t>Julio</w:t>
      </w:r>
    </w:p>
    <w:p w14:paraId="6C3D6CE9" w14:textId="490A0CFC" w:rsidR="00152B21" w:rsidRPr="00152B21" w:rsidRDefault="00152B21" w:rsidP="00152B21">
      <w:pPr>
        <w:pStyle w:val="Prrafodelista"/>
        <w:numPr>
          <w:ilvl w:val="0"/>
          <w:numId w:val="9"/>
        </w:numPr>
        <w:tabs>
          <w:tab w:val="left" w:pos="960"/>
        </w:tabs>
        <w:spacing w:after="0"/>
        <w:rPr>
          <w:rFonts w:ascii="Arial" w:hAnsi="Arial" w:cs="Arial"/>
          <w:b/>
        </w:rPr>
      </w:pPr>
      <w:r w:rsidRPr="00152B21">
        <w:rPr>
          <w:rFonts w:ascii="Arial" w:hAnsi="Arial" w:cs="Arial"/>
        </w:rPr>
        <w:t xml:space="preserve">Día </w:t>
      </w:r>
      <w:r>
        <w:rPr>
          <w:rFonts w:ascii="Arial" w:hAnsi="Arial" w:cs="Arial"/>
        </w:rPr>
        <w:t>07: Concierto musical impartido por Jóvenes Orquestas en la Escuela Primaria Fausto Arroyo en calle Tlacomulco s/n colonia Felipe Berriozabal turno matutino.</w:t>
      </w:r>
    </w:p>
    <w:p w14:paraId="5F766176" w14:textId="4D362119" w:rsidR="00853C16" w:rsidRPr="00853C16" w:rsidRDefault="00853C16" w:rsidP="00853C16">
      <w:pPr>
        <w:pStyle w:val="Prrafodelista"/>
        <w:numPr>
          <w:ilvl w:val="0"/>
          <w:numId w:val="9"/>
        </w:numPr>
        <w:tabs>
          <w:tab w:val="left" w:pos="960"/>
        </w:tabs>
        <w:spacing w:after="0"/>
        <w:rPr>
          <w:rFonts w:ascii="Arial" w:hAnsi="Arial" w:cs="Arial"/>
          <w:b/>
        </w:rPr>
      </w:pPr>
      <w:r>
        <w:rPr>
          <w:rFonts w:ascii="Arial" w:hAnsi="Arial" w:cs="Arial"/>
        </w:rPr>
        <w:t>Día 26: participación artística en el evento “LOS DERECHOS DE LAS MUJERES” con la presencia de Rigoberta Menchú, organizado por varias in</w:t>
      </w:r>
      <w:r w:rsidR="00CE650C">
        <w:rPr>
          <w:rFonts w:ascii="Arial" w:hAnsi="Arial" w:cs="Arial"/>
        </w:rPr>
        <w:t>stituciones del gobierno de la C</w:t>
      </w:r>
      <w:r>
        <w:rPr>
          <w:rFonts w:ascii="Arial" w:hAnsi="Arial" w:cs="Arial"/>
        </w:rPr>
        <w:t xml:space="preserve">iudad de México. </w:t>
      </w:r>
    </w:p>
    <w:p w14:paraId="5AA07503" w14:textId="77777777" w:rsidR="00152B21" w:rsidRDefault="00152B21" w:rsidP="00882575">
      <w:pPr>
        <w:tabs>
          <w:tab w:val="left" w:pos="960"/>
        </w:tabs>
        <w:spacing w:after="0"/>
        <w:rPr>
          <w:rFonts w:ascii="Arial" w:hAnsi="Arial" w:cs="Arial"/>
        </w:rPr>
      </w:pPr>
    </w:p>
    <w:p w14:paraId="21BA3AE6" w14:textId="3D374B18" w:rsidR="00152B21" w:rsidRPr="000F7834" w:rsidRDefault="000F7834" w:rsidP="00882575">
      <w:pPr>
        <w:tabs>
          <w:tab w:val="left" w:pos="960"/>
        </w:tabs>
        <w:spacing w:after="0"/>
        <w:rPr>
          <w:rFonts w:ascii="Arial" w:hAnsi="Arial" w:cs="Arial"/>
          <w:b/>
        </w:rPr>
      </w:pPr>
      <w:r w:rsidRPr="000F7834">
        <w:rPr>
          <w:rFonts w:ascii="Arial" w:hAnsi="Arial" w:cs="Arial"/>
          <w:b/>
        </w:rPr>
        <w:t>Julio- Agosto</w:t>
      </w:r>
    </w:p>
    <w:p w14:paraId="0072498C" w14:textId="77777777" w:rsidR="00152B21" w:rsidRDefault="00152B21" w:rsidP="00882575">
      <w:pPr>
        <w:tabs>
          <w:tab w:val="left" w:pos="960"/>
        </w:tabs>
        <w:spacing w:after="0"/>
        <w:rPr>
          <w:rFonts w:ascii="Arial" w:hAnsi="Arial" w:cs="Arial"/>
        </w:rPr>
      </w:pPr>
    </w:p>
    <w:p w14:paraId="18A12AFD" w14:textId="63B4E35F" w:rsidR="00D438F2" w:rsidRPr="000F7834" w:rsidRDefault="000F7834" w:rsidP="000F7834">
      <w:pPr>
        <w:pStyle w:val="Prrafodelista"/>
        <w:numPr>
          <w:ilvl w:val="0"/>
          <w:numId w:val="23"/>
        </w:numPr>
        <w:tabs>
          <w:tab w:val="left" w:pos="960"/>
        </w:tabs>
        <w:spacing w:after="0"/>
        <w:rPr>
          <w:rFonts w:ascii="Arial" w:hAnsi="Arial" w:cs="Arial"/>
        </w:rPr>
      </w:pPr>
      <w:r>
        <w:rPr>
          <w:rFonts w:ascii="Arial" w:hAnsi="Arial" w:cs="Arial"/>
        </w:rPr>
        <w:t>dias del 29 al 02 : organización del 4º Campamento de Verano en C</w:t>
      </w:r>
      <w:r w:rsidR="00882575" w:rsidRPr="000F7834">
        <w:rPr>
          <w:rFonts w:ascii="Arial" w:hAnsi="Arial" w:cs="Arial"/>
        </w:rPr>
        <w:t>uautepec “talleres de musica de mexico y latinoame</w:t>
      </w:r>
      <w:r>
        <w:rPr>
          <w:rFonts w:ascii="Arial" w:hAnsi="Arial" w:cs="Arial"/>
        </w:rPr>
        <w:t>rica” con grupos musicales de México, Venezuela, Cuba y A</w:t>
      </w:r>
      <w:r w:rsidR="00882575" w:rsidRPr="000F7834">
        <w:rPr>
          <w:rFonts w:ascii="Arial" w:hAnsi="Arial" w:cs="Arial"/>
        </w:rPr>
        <w:t>rgentina, talleres para niños de artes plasticas, lectura en voz alta,  cuenta cuentos y cartoneria.</w:t>
      </w:r>
    </w:p>
    <w:p w14:paraId="79FAECDF" w14:textId="77777777" w:rsidR="00D438F2" w:rsidRPr="00D438F2" w:rsidRDefault="00D438F2" w:rsidP="00882575">
      <w:pPr>
        <w:tabs>
          <w:tab w:val="left" w:pos="960"/>
        </w:tabs>
        <w:spacing w:after="0"/>
        <w:rPr>
          <w:rFonts w:ascii="Arial" w:hAnsi="Arial" w:cs="Arial"/>
        </w:rPr>
      </w:pPr>
    </w:p>
    <w:p w14:paraId="56EAB928" w14:textId="27C00550" w:rsidR="005C1B57" w:rsidRPr="004F718B" w:rsidRDefault="004F718B" w:rsidP="00882575">
      <w:pPr>
        <w:spacing w:after="0"/>
        <w:jc w:val="both"/>
        <w:rPr>
          <w:rFonts w:ascii="Arial" w:hAnsi="Arial" w:cs="Arial"/>
          <w:b/>
          <w:sz w:val="24"/>
          <w:szCs w:val="24"/>
        </w:rPr>
      </w:pPr>
      <w:r w:rsidRPr="004F718B">
        <w:rPr>
          <w:rFonts w:ascii="Arial" w:hAnsi="Arial" w:cs="Arial"/>
          <w:b/>
          <w:sz w:val="24"/>
          <w:szCs w:val="24"/>
        </w:rPr>
        <w:t>Octubre</w:t>
      </w:r>
    </w:p>
    <w:p w14:paraId="05CE08F4" w14:textId="57E0831A" w:rsidR="005C1B57" w:rsidRDefault="004F718B" w:rsidP="004F718B">
      <w:pPr>
        <w:pStyle w:val="Prrafodelista"/>
        <w:numPr>
          <w:ilvl w:val="0"/>
          <w:numId w:val="23"/>
        </w:numPr>
        <w:spacing w:after="0"/>
        <w:jc w:val="both"/>
        <w:rPr>
          <w:rFonts w:ascii="Arial" w:hAnsi="Arial" w:cs="Arial"/>
        </w:rPr>
      </w:pPr>
      <w:r>
        <w:rPr>
          <w:rFonts w:ascii="Arial" w:hAnsi="Arial" w:cs="Arial"/>
        </w:rPr>
        <w:t>día 17: Participación artística de la Universidad Autónoma de la Ciudad de México.</w:t>
      </w:r>
    </w:p>
    <w:p w14:paraId="4EDB5CE5" w14:textId="7240B842" w:rsidR="004F718B" w:rsidRDefault="004F718B" w:rsidP="004F718B">
      <w:pPr>
        <w:pStyle w:val="Prrafodelista"/>
        <w:numPr>
          <w:ilvl w:val="0"/>
          <w:numId w:val="23"/>
        </w:numPr>
        <w:spacing w:after="0"/>
        <w:jc w:val="both"/>
        <w:rPr>
          <w:rFonts w:ascii="Arial" w:hAnsi="Arial" w:cs="Arial"/>
        </w:rPr>
      </w:pPr>
      <w:r>
        <w:rPr>
          <w:rFonts w:ascii="Arial" w:hAnsi="Arial" w:cs="Arial"/>
        </w:rPr>
        <w:t xml:space="preserve">día 25: participación artística en la Comunidad: Agua Zarca en Queretaro. invitados por el profesor Junipero Cabrera, Director del Museo Sierra Gorda </w:t>
      </w:r>
    </w:p>
    <w:p w14:paraId="069D7BF9" w14:textId="5BA8CFC7" w:rsidR="004F718B" w:rsidRDefault="004F718B" w:rsidP="004F718B">
      <w:pPr>
        <w:pStyle w:val="Prrafodelista"/>
        <w:numPr>
          <w:ilvl w:val="0"/>
          <w:numId w:val="23"/>
        </w:numPr>
        <w:spacing w:after="0"/>
        <w:jc w:val="both"/>
        <w:rPr>
          <w:rFonts w:ascii="Arial" w:hAnsi="Arial" w:cs="Arial"/>
        </w:rPr>
      </w:pPr>
      <w:r>
        <w:rPr>
          <w:rFonts w:ascii="Arial" w:hAnsi="Arial" w:cs="Arial"/>
        </w:rPr>
        <w:t xml:space="preserve">día 26: participación artística en </w:t>
      </w:r>
      <w:r w:rsidR="00E91A94">
        <w:rPr>
          <w:rFonts w:ascii="Arial" w:hAnsi="Arial" w:cs="Arial"/>
        </w:rPr>
        <w:t>la comunidad de</w:t>
      </w:r>
      <w:r w:rsidRPr="00E91A94">
        <w:rPr>
          <w:rFonts w:ascii="Arial" w:hAnsi="Arial" w:cs="Arial"/>
        </w:rPr>
        <w:t xml:space="preserve"> </w:t>
      </w:r>
      <w:r w:rsidR="00E91A94" w:rsidRPr="00E91A94">
        <w:rPr>
          <w:rFonts w:ascii="Arial" w:hAnsi="Arial" w:cs="Arial"/>
        </w:rPr>
        <w:t>Aguacatlan</w:t>
      </w:r>
      <w:r w:rsidR="00E91A94">
        <w:rPr>
          <w:rFonts w:ascii="Arial" w:hAnsi="Arial" w:cs="Arial"/>
        </w:rPr>
        <w:t xml:space="preserve">, </w:t>
      </w:r>
      <w:r w:rsidRPr="00E91A94">
        <w:rPr>
          <w:rFonts w:ascii="Arial" w:hAnsi="Arial" w:cs="Arial"/>
        </w:rPr>
        <w:t>Queretaro invitados por el profesor Junipero Cabrera, Di</w:t>
      </w:r>
      <w:r w:rsidR="00E91A94">
        <w:rPr>
          <w:rFonts w:ascii="Arial" w:hAnsi="Arial" w:cs="Arial"/>
        </w:rPr>
        <w:t>rector del Museo Sierra Gorda.</w:t>
      </w:r>
      <w:r w:rsidRPr="00E91A94">
        <w:rPr>
          <w:rFonts w:ascii="Arial" w:hAnsi="Arial" w:cs="Arial"/>
        </w:rPr>
        <w:t xml:space="preserve"> </w:t>
      </w:r>
    </w:p>
    <w:p w14:paraId="4E576A2B" w14:textId="77777777" w:rsidR="00E91A94" w:rsidRDefault="00E91A94" w:rsidP="00E91A94">
      <w:pPr>
        <w:tabs>
          <w:tab w:val="left" w:pos="960"/>
        </w:tabs>
        <w:spacing w:after="0"/>
        <w:rPr>
          <w:rFonts w:ascii="Arial" w:hAnsi="Arial" w:cs="Arial"/>
          <w:b/>
          <w:sz w:val="24"/>
          <w:szCs w:val="24"/>
        </w:rPr>
      </w:pPr>
    </w:p>
    <w:p w14:paraId="0A90CB37" w14:textId="77777777" w:rsidR="00E91A94" w:rsidRDefault="00E91A94" w:rsidP="00E91A94">
      <w:pPr>
        <w:tabs>
          <w:tab w:val="left" w:pos="960"/>
        </w:tabs>
        <w:spacing w:after="0"/>
        <w:rPr>
          <w:rFonts w:ascii="Arial" w:hAnsi="Arial" w:cs="Arial"/>
          <w:b/>
          <w:sz w:val="24"/>
          <w:szCs w:val="24"/>
        </w:rPr>
      </w:pPr>
    </w:p>
    <w:p w14:paraId="2D3799D8" w14:textId="77777777" w:rsidR="00E91A94" w:rsidRDefault="00E91A94" w:rsidP="00E91A94">
      <w:pPr>
        <w:tabs>
          <w:tab w:val="left" w:pos="960"/>
        </w:tabs>
        <w:spacing w:after="0"/>
        <w:rPr>
          <w:rFonts w:ascii="Arial" w:hAnsi="Arial" w:cs="Arial"/>
          <w:b/>
          <w:sz w:val="24"/>
          <w:szCs w:val="24"/>
        </w:rPr>
      </w:pPr>
      <w:r w:rsidRPr="008A6615">
        <w:rPr>
          <w:rFonts w:ascii="Arial" w:hAnsi="Arial" w:cs="Arial"/>
          <w:b/>
          <w:sz w:val="24"/>
          <w:szCs w:val="24"/>
        </w:rPr>
        <w:t>Diciembre</w:t>
      </w:r>
    </w:p>
    <w:p w14:paraId="4915CF2E" w14:textId="536E8F97" w:rsidR="00E91A94" w:rsidRPr="001F45E5" w:rsidRDefault="00E91A94" w:rsidP="00E91A94">
      <w:pPr>
        <w:pStyle w:val="Prrafodelista"/>
        <w:numPr>
          <w:ilvl w:val="0"/>
          <w:numId w:val="18"/>
        </w:numPr>
        <w:tabs>
          <w:tab w:val="left" w:pos="960"/>
        </w:tabs>
        <w:spacing w:after="0"/>
        <w:rPr>
          <w:rFonts w:ascii="Arial" w:hAnsi="Arial" w:cs="Arial"/>
        </w:rPr>
      </w:pPr>
      <w:r w:rsidRPr="001F45E5">
        <w:rPr>
          <w:rFonts w:ascii="Arial" w:hAnsi="Arial" w:cs="Arial"/>
        </w:rPr>
        <w:t xml:space="preserve">Del </w:t>
      </w:r>
      <w:r>
        <w:rPr>
          <w:rFonts w:ascii="Arial" w:hAnsi="Arial" w:cs="Arial"/>
        </w:rPr>
        <w:t xml:space="preserve">16 al 23: </w:t>
      </w:r>
      <w:r w:rsidR="008104C2">
        <w:rPr>
          <w:rFonts w:ascii="Arial" w:hAnsi="Arial" w:cs="Arial"/>
        </w:rPr>
        <w:t>Participación en</w:t>
      </w:r>
      <w:r>
        <w:rPr>
          <w:rFonts w:ascii="Arial" w:hAnsi="Arial" w:cs="Arial"/>
        </w:rPr>
        <w:t xml:space="preserve"> “LA RAMA” festividad que se realiza desde hace cientos de años en Veracrúz, jóvenes orquestas la realiza ahora en la ciudad de mexico con la comunidad de varias colonias de la delegación Gustavo A. Madero.</w:t>
      </w:r>
    </w:p>
    <w:p w14:paraId="64B9FE23" w14:textId="77777777" w:rsidR="00E91A94" w:rsidRPr="00D438F2" w:rsidRDefault="00E91A94" w:rsidP="00E91A94">
      <w:pPr>
        <w:tabs>
          <w:tab w:val="left" w:pos="960"/>
        </w:tabs>
        <w:spacing w:after="0"/>
        <w:rPr>
          <w:rFonts w:ascii="Arial" w:hAnsi="Arial" w:cs="Arial"/>
        </w:rPr>
      </w:pPr>
    </w:p>
    <w:p w14:paraId="7637E6D9" w14:textId="77777777" w:rsidR="00E91A94" w:rsidRPr="00E91A94" w:rsidRDefault="00E91A94" w:rsidP="00E91A94">
      <w:pPr>
        <w:spacing w:after="0"/>
        <w:jc w:val="both"/>
        <w:rPr>
          <w:rFonts w:ascii="Arial" w:hAnsi="Arial" w:cs="Arial"/>
        </w:rPr>
      </w:pPr>
    </w:p>
    <w:p w14:paraId="4C3A2ED0" w14:textId="77777777" w:rsidR="005C1B57" w:rsidRPr="00D438F2" w:rsidRDefault="005C1B57" w:rsidP="00882575">
      <w:pPr>
        <w:spacing w:after="0"/>
        <w:jc w:val="both"/>
        <w:rPr>
          <w:rFonts w:ascii="Arial" w:hAnsi="Arial" w:cs="Arial"/>
        </w:rPr>
      </w:pPr>
    </w:p>
    <w:p w14:paraId="6F22C7E9" w14:textId="77777777" w:rsidR="005C1B57" w:rsidRPr="00D438F2" w:rsidRDefault="005C1B57" w:rsidP="00882575">
      <w:pPr>
        <w:spacing w:after="0"/>
        <w:jc w:val="both"/>
        <w:rPr>
          <w:rFonts w:ascii="Arial" w:hAnsi="Arial" w:cs="Arial"/>
        </w:rPr>
      </w:pPr>
    </w:p>
    <w:p w14:paraId="245C3A7F" w14:textId="77777777" w:rsidR="005C1B57" w:rsidRPr="00D438F2" w:rsidRDefault="005C1B57" w:rsidP="00882575">
      <w:pPr>
        <w:spacing w:after="0"/>
        <w:jc w:val="both"/>
        <w:rPr>
          <w:rFonts w:ascii="Arial" w:hAnsi="Arial" w:cs="Arial"/>
        </w:rPr>
      </w:pPr>
    </w:p>
    <w:p w14:paraId="013CCF91" w14:textId="77777777" w:rsidR="005C1B57" w:rsidRPr="00D438F2" w:rsidRDefault="005C1B57" w:rsidP="00882575">
      <w:pPr>
        <w:spacing w:after="0"/>
        <w:jc w:val="both"/>
        <w:rPr>
          <w:rFonts w:ascii="Arial" w:hAnsi="Arial" w:cs="Arial"/>
        </w:rPr>
      </w:pPr>
    </w:p>
    <w:p w14:paraId="14F38E59" w14:textId="77777777" w:rsidR="005C1B57" w:rsidRPr="00D438F2" w:rsidRDefault="005C1B57" w:rsidP="00882575">
      <w:pPr>
        <w:spacing w:after="0"/>
        <w:jc w:val="both"/>
        <w:rPr>
          <w:rFonts w:ascii="Arial" w:hAnsi="Arial" w:cs="Arial"/>
        </w:rPr>
      </w:pPr>
    </w:p>
    <w:p w14:paraId="2DC2DAD5" w14:textId="72F61F35" w:rsidR="00424FA6" w:rsidRDefault="00424FA6" w:rsidP="00716049">
      <w:pPr>
        <w:tabs>
          <w:tab w:val="left" w:pos="960"/>
        </w:tabs>
        <w:spacing w:after="0"/>
        <w:jc w:val="center"/>
        <w:rPr>
          <w:rFonts w:ascii="Arial" w:hAnsi="Arial" w:cs="Arial"/>
          <w:b/>
          <w:sz w:val="24"/>
          <w:szCs w:val="24"/>
        </w:rPr>
      </w:pPr>
      <w:r>
        <w:rPr>
          <w:rFonts w:ascii="Arial" w:hAnsi="Arial" w:cs="Arial"/>
          <w:b/>
          <w:sz w:val="24"/>
          <w:szCs w:val="24"/>
        </w:rPr>
        <w:t>A</w:t>
      </w:r>
      <w:r w:rsidR="00374CB1">
        <w:rPr>
          <w:rFonts w:ascii="Arial" w:hAnsi="Arial" w:cs="Arial"/>
          <w:b/>
          <w:sz w:val="24"/>
          <w:szCs w:val="24"/>
        </w:rPr>
        <w:t>ño 2014</w:t>
      </w:r>
    </w:p>
    <w:p w14:paraId="6192E29B" w14:textId="77777777" w:rsidR="00424FA6" w:rsidRDefault="00424FA6" w:rsidP="00424FA6">
      <w:pPr>
        <w:tabs>
          <w:tab w:val="left" w:pos="960"/>
        </w:tabs>
        <w:spacing w:after="0"/>
        <w:rPr>
          <w:rFonts w:ascii="Arial" w:hAnsi="Arial" w:cs="Arial"/>
          <w:b/>
          <w:sz w:val="24"/>
          <w:szCs w:val="24"/>
        </w:rPr>
      </w:pPr>
    </w:p>
    <w:p w14:paraId="7EE5A75E" w14:textId="37A1D4D5" w:rsidR="00424FA6" w:rsidRPr="00D438F2" w:rsidRDefault="00424FA6" w:rsidP="00424FA6">
      <w:pPr>
        <w:tabs>
          <w:tab w:val="left" w:pos="960"/>
        </w:tabs>
        <w:spacing w:after="0"/>
        <w:rPr>
          <w:rFonts w:ascii="Arial" w:hAnsi="Arial" w:cs="Arial"/>
          <w:b/>
          <w:u w:val="single"/>
        </w:rPr>
      </w:pPr>
      <w:r>
        <w:rPr>
          <w:rFonts w:ascii="Arial" w:hAnsi="Arial" w:cs="Arial"/>
          <w:b/>
          <w:u w:val="single"/>
        </w:rPr>
        <w:t>A</w:t>
      </w:r>
      <w:r w:rsidRPr="00D438F2">
        <w:rPr>
          <w:rFonts w:ascii="Arial" w:hAnsi="Arial" w:cs="Arial"/>
          <w:b/>
          <w:u w:val="single"/>
        </w:rPr>
        <w:t>ctividades a re</w:t>
      </w:r>
      <w:r>
        <w:rPr>
          <w:rFonts w:ascii="Arial" w:hAnsi="Arial" w:cs="Arial"/>
          <w:b/>
          <w:u w:val="single"/>
        </w:rPr>
        <w:t>alizar de Enero a D</w:t>
      </w:r>
      <w:r w:rsidRPr="00D438F2">
        <w:rPr>
          <w:rFonts w:ascii="Arial" w:hAnsi="Arial" w:cs="Arial"/>
          <w:b/>
          <w:u w:val="single"/>
        </w:rPr>
        <w:t>iciembre:</w:t>
      </w:r>
    </w:p>
    <w:p w14:paraId="4B52BF67" w14:textId="77777777" w:rsidR="00424FA6" w:rsidRPr="00D438F2" w:rsidRDefault="00424FA6" w:rsidP="007E709C">
      <w:pPr>
        <w:tabs>
          <w:tab w:val="left" w:pos="960"/>
        </w:tabs>
        <w:spacing w:after="0" w:line="240" w:lineRule="auto"/>
        <w:jc w:val="both"/>
        <w:rPr>
          <w:rFonts w:ascii="Arial" w:hAnsi="Arial" w:cs="Arial"/>
        </w:rPr>
      </w:pPr>
      <w:r w:rsidRPr="00D438F2">
        <w:rPr>
          <w:rFonts w:ascii="Arial" w:hAnsi="Arial" w:cs="Arial"/>
        </w:rPr>
        <w:t>talleres de musica , danza, canto y construccion de instrumentos musicales, de impartidos en las siguientes colonias:</w:t>
      </w:r>
    </w:p>
    <w:p w14:paraId="4085AECE" w14:textId="77777777" w:rsidR="00424FA6" w:rsidRPr="00D438F2" w:rsidRDefault="00424FA6" w:rsidP="007E709C">
      <w:pPr>
        <w:tabs>
          <w:tab w:val="left" w:pos="960"/>
        </w:tabs>
        <w:spacing w:after="0" w:line="240" w:lineRule="auto"/>
        <w:jc w:val="both"/>
        <w:rPr>
          <w:rFonts w:ascii="Arial" w:hAnsi="Arial" w:cs="Arial"/>
        </w:rPr>
      </w:pPr>
      <w:r w:rsidRPr="00D438F2">
        <w:rPr>
          <w:rFonts w:ascii="Arial" w:hAnsi="Arial" w:cs="Arial"/>
        </w:rPr>
        <w:t>cuautepec y nueva atzacoalco delegacion g.a.m.</w:t>
      </w:r>
    </w:p>
    <w:p w14:paraId="638FED40" w14:textId="77777777" w:rsidR="00424FA6" w:rsidRPr="00D438F2" w:rsidRDefault="00424FA6" w:rsidP="007E709C">
      <w:pPr>
        <w:tabs>
          <w:tab w:val="left" w:pos="960"/>
        </w:tabs>
        <w:spacing w:after="0"/>
        <w:jc w:val="both"/>
        <w:rPr>
          <w:rFonts w:ascii="Arial" w:hAnsi="Arial" w:cs="Arial"/>
        </w:rPr>
      </w:pPr>
    </w:p>
    <w:p w14:paraId="238D96FB" w14:textId="77777777" w:rsidR="00424FA6" w:rsidRPr="00D438F2" w:rsidRDefault="00424FA6" w:rsidP="007E709C">
      <w:pPr>
        <w:tabs>
          <w:tab w:val="left" w:pos="960"/>
        </w:tabs>
        <w:spacing w:after="0"/>
        <w:jc w:val="both"/>
        <w:rPr>
          <w:rFonts w:ascii="Arial" w:hAnsi="Arial" w:cs="Arial"/>
        </w:rPr>
      </w:pPr>
      <w:r w:rsidRPr="00D438F2">
        <w:rPr>
          <w:rFonts w:ascii="Arial" w:hAnsi="Arial" w:cs="Arial"/>
        </w:rPr>
        <w:t>jardin madero (cuautepec)</w:t>
      </w:r>
      <w:r w:rsidRPr="00D438F2">
        <w:rPr>
          <w:rFonts w:ascii="Arial" w:hAnsi="Arial" w:cs="Arial"/>
        </w:rPr>
        <w:tab/>
      </w:r>
      <w:r w:rsidRPr="00D438F2">
        <w:rPr>
          <w:rFonts w:ascii="Arial" w:hAnsi="Arial" w:cs="Arial"/>
        </w:rPr>
        <w:tab/>
        <w:t xml:space="preserve">        domingos de 11:.00 a 14:00</w:t>
      </w:r>
    </w:p>
    <w:p w14:paraId="09E5CFC9" w14:textId="77777777" w:rsidR="00424FA6" w:rsidRPr="00D438F2" w:rsidRDefault="00424FA6" w:rsidP="007E709C">
      <w:pPr>
        <w:tabs>
          <w:tab w:val="left" w:pos="960"/>
        </w:tabs>
        <w:spacing w:after="0"/>
        <w:jc w:val="both"/>
        <w:rPr>
          <w:rFonts w:ascii="Arial" w:hAnsi="Arial" w:cs="Arial"/>
        </w:rPr>
      </w:pPr>
      <w:r w:rsidRPr="00D438F2">
        <w:rPr>
          <w:rFonts w:ascii="Arial" w:hAnsi="Arial" w:cs="Arial"/>
        </w:rPr>
        <w:t>calle cipres  (cuautepec)</w:t>
      </w:r>
      <w:r w:rsidRPr="00D438F2">
        <w:rPr>
          <w:rFonts w:ascii="Arial" w:hAnsi="Arial" w:cs="Arial"/>
        </w:rPr>
        <w:tab/>
      </w:r>
      <w:r w:rsidRPr="00D438F2">
        <w:rPr>
          <w:rFonts w:ascii="Arial" w:hAnsi="Arial" w:cs="Arial"/>
        </w:rPr>
        <w:tab/>
      </w:r>
      <w:r w:rsidRPr="00D438F2">
        <w:rPr>
          <w:rFonts w:ascii="Arial" w:hAnsi="Arial" w:cs="Arial"/>
        </w:rPr>
        <w:tab/>
        <w:t xml:space="preserve">        lunes miercoles y viernes de 16:00 a 19:00</w:t>
      </w:r>
    </w:p>
    <w:p w14:paraId="50611920" w14:textId="77777777" w:rsidR="00424FA6" w:rsidRPr="00D438F2" w:rsidRDefault="00424FA6" w:rsidP="007E709C">
      <w:pPr>
        <w:tabs>
          <w:tab w:val="left" w:pos="960"/>
        </w:tabs>
        <w:spacing w:after="0"/>
        <w:jc w:val="both"/>
        <w:rPr>
          <w:rFonts w:ascii="Arial" w:hAnsi="Arial" w:cs="Arial"/>
        </w:rPr>
      </w:pPr>
      <w:r w:rsidRPr="00D438F2">
        <w:rPr>
          <w:rFonts w:ascii="Arial" w:hAnsi="Arial" w:cs="Arial"/>
        </w:rPr>
        <w:t>parque vinguineros (cuautepec)                     sabados de 10:00 a 12:00</w:t>
      </w:r>
    </w:p>
    <w:p w14:paraId="380DC8ED" w14:textId="77777777" w:rsidR="00424FA6" w:rsidRDefault="00424FA6" w:rsidP="007E709C">
      <w:pPr>
        <w:tabs>
          <w:tab w:val="left" w:pos="960"/>
        </w:tabs>
        <w:spacing w:after="0"/>
        <w:jc w:val="both"/>
        <w:rPr>
          <w:rFonts w:ascii="Arial" w:hAnsi="Arial" w:cs="Arial"/>
        </w:rPr>
      </w:pPr>
      <w:r w:rsidRPr="00D438F2">
        <w:rPr>
          <w:rFonts w:ascii="Arial" w:hAnsi="Arial" w:cs="Arial"/>
        </w:rPr>
        <w:t>av. eduardo molina (nueva atzacoalco      sabados de 14:00 a 16:00</w:t>
      </w:r>
    </w:p>
    <w:p w14:paraId="311A4924" w14:textId="77777777" w:rsidR="007C6549" w:rsidRPr="00D438F2" w:rsidRDefault="007C6549" w:rsidP="007E709C">
      <w:pPr>
        <w:tabs>
          <w:tab w:val="left" w:pos="960"/>
        </w:tabs>
        <w:spacing w:after="0"/>
        <w:jc w:val="both"/>
        <w:rPr>
          <w:rFonts w:ascii="Arial" w:hAnsi="Arial" w:cs="Arial"/>
        </w:rPr>
      </w:pPr>
    </w:p>
    <w:p w14:paraId="7151AF59" w14:textId="5CFB9AD9" w:rsidR="007C6549" w:rsidRDefault="00424FA6" w:rsidP="00424FA6">
      <w:pPr>
        <w:pStyle w:val="Prrafodelista"/>
        <w:numPr>
          <w:ilvl w:val="0"/>
          <w:numId w:val="18"/>
        </w:numPr>
        <w:tabs>
          <w:tab w:val="left" w:pos="960"/>
        </w:tabs>
        <w:spacing w:after="0"/>
        <w:rPr>
          <w:rFonts w:ascii="Arial" w:hAnsi="Arial" w:cs="Arial"/>
          <w:b/>
          <w:sz w:val="24"/>
          <w:szCs w:val="24"/>
        </w:rPr>
      </w:pPr>
      <w:r>
        <w:rPr>
          <w:rFonts w:ascii="Arial" w:hAnsi="Arial" w:cs="Arial"/>
          <w:b/>
          <w:sz w:val="24"/>
          <w:szCs w:val="24"/>
        </w:rPr>
        <w:t xml:space="preserve">Actividades de </w:t>
      </w:r>
      <w:r w:rsidR="007C6549">
        <w:rPr>
          <w:rFonts w:ascii="Arial" w:hAnsi="Arial" w:cs="Arial"/>
          <w:b/>
          <w:sz w:val="24"/>
          <w:szCs w:val="24"/>
        </w:rPr>
        <w:t>Enero a Julio en tlalpan</w:t>
      </w:r>
    </w:p>
    <w:p w14:paraId="3B7060B5" w14:textId="2AD284A2" w:rsidR="007C6549" w:rsidRPr="007C6549" w:rsidRDefault="007C6549" w:rsidP="007E709C">
      <w:pPr>
        <w:pStyle w:val="Prrafodelista"/>
        <w:numPr>
          <w:ilvl w:val="0"/>
          <w:numId w:val="18"/>
        </w:numPr>
        <w:tabs>
          <w:tab w:val="left" w:pos="960"/>
        </w:tabs>
        <w:spacing w:after="0"/>
        <w:jc w:val="both"/>
        <w:rPr>
          <w:rFonts w:ascii="Arial" w:hAnsi="Arial" w:cs="Arial"/>
          <w:sz w:val="24"/>
          <w:szCs w:val="24"/>
        </w:rPr>
      </w:pPr>
      <w:r>
        <w:rPr>
          <w:rFonts w:ascii="Arial" w:hAnsi="Arial" w:cs="Arial"/>
        </w:rPr>
        <w:t>El proyecto jóvenes orquestas es invitado a participar en el programa de actividades culturales denominado “TEJIENDO CULTURA EN LOS PUEBLOS DE TLALPAN”</w:t>
      </w:r>
    </w:p>
    <w:p w14:paraId="44DED35F" w14:textId="43FEC643" w:rsidR="002013B5" w:rsidRPr="00482D15" w:rsidRDefault="007C6549" w:rsidP="007E709C">
      <w:pPr>
        <w:pStyle w:val="Prrafodelista"/>
        <w:numPr>
          <w:ilvl w:val="0"/>
          <w:numId w:val="18"/>
        </w:numPr>
        <w:tabs>
          <w:tab w:val="left" w:pos="960"/>
        </w:tabs>
        <w:spacing w:after="0"/>
        <w:jc w:val="both"/>
        <w:rPr>
          <w:rFonts w:ascii="Arial" w:hAnsi="Arial" w:cs="Arial"/>
          <w:sz w:val="24"/>
          <w:szCs w:val="24"/>
        </w:rPr>
      </w:pPr>
      <w:r>
        <w:rPr>
          <w:rFonts w:ascii="Arial" w:hAnsi="Arial" w:cs="Arial"/>
        </w:rPr>
        <w:t xml:space="preserve">Nuestro </w:t>
      </w:r>
      <w:r w:rsidR="003367E8">
        <w:rPr>
          <w:rFonts w:ascii="Arial" w:hAnsi="Arial" w:cs="Arial"/>
        </w:rPr>
        <w:t>proyecto e</w:t>
      </w:r>
      <w:r w:rsidR="00C13469">
        <w:rPr>
          <w:rFonts w:ascii="Arial" w:hAnsi="Arial" w:cs="Arial"/>
        </w:rPr>
        <w:t>jecuta el proyecto : R</w:t>
      </w:r>
      <w:r w:rsidR="00374CB1">
        <w:rPr>
          <w:rFonts w:ascii="Arial" w:hAnsi="Arial" w:cs="Arial"/>
        </w:rPr>
        <w:t>ecuperación del espacio público a travé</w:t>
      </w:r>
      <w:r>
        <w:rPr>
          <w:rFonts w:ascii="Arial" w:hAnsi="Arial" w:cs="Arial"/>
        </w:rPr>
        <w:t>s de</w:t>
      </w:r>
      <w:r w:rsidR="003367E8">
        <w:rPr>
          <w:rFonts w:ascii="Arial" w:hAnsi="Arial" w:cs="Arial"/>
        </w:rPr>
        <w:t xml:space="preserve">… impartiendo talleres de música </w:t>
      </w:r>
      <w:r w:rsidR="00EF0941">
        <w:rPr>
          <w:rFonts w:ascii="Arial" w:hAnsi="Arial" w:cs="Arial"/>
        </w:rPr>
        <w:t xml:space="preserve"> latinoamericana y Mexicana </w:t>
      </w:r>
      <w:r w:rsidR="002013B5">
        <w:rPr>
          <w:rFonts w:ascii="Arial" w:hAnsi="Arial" w:cs="Arial"/>
        </w:rPr>
        <w:t>en los ocho</w:t>
      </w:r>
      <w:r w:rsidR="003367E8">
        <w:rPr>
          <w:rFonts w:ascii="Arial" w:hAnsi="Arial" w:cs="Arial"/>
        </w:rPr>
        <w:t xml:space="preserve"> pueblos original</w:t>
      </w:r>
      <w:r w:rsidR="007E709C">
        <w:rPr>
          <w:rFonts w:ascii="Arial" w:hAnsi="Arial" w:cs="Arial"/>
        </w:rPr>
        <w:t>es de Tlalpan: Chimalcoyoc, San Pedro Martir, San Andres Totoltepec,</w:t>
      </w:r>
      <w:r w:rsidR="00374CB1">
        <w:rPr>
          <w:rFonts w:ascii="Arial" w:hAnsi="Arial" w:cs="Arial"/>
        </w:rPr>
        <w:t xml:space="preserve"> San Miguel Topilejo, San Miguel Xicalco, Santo Tomas Ajusco, Magdalena Petlacalco, Parres el Guarda</w:t>
      </w:r>
      <w:r w:rsidR="002013B5">
        <w:rPr>
          <w:rFonts w:ascii="Arial" w:hAnsi="Arial" w:cs="Arial"/>
        </w:rPr>
        <w:t>,</w:t>
      </w:r>
    </w:p>
    <w:p w14:paraId="25A6D0AA" w14:textId="77777777" w:rsidR="00482D15" w:rsidRDefault="00482D15" w:rsidP="00482D15">
      <w:pPr>
        <w:tabs>
          <w:tab w:val="left" w:pos="960"/>
        </w:tabs>
        <w:spacing w:after="0"/>
        <w:jc w:val="both"/>
        <w:rPr>
          <w:rFonts w:ascii="Arial" w:hAnsi="Arial" w:cs="Arial"/>
          <w:sz w:val="24"/>
          <w:szCs w:val="24"/>
        </w:rPr>
      </w:pPr>
    </w:p>
    <w:p w14:paraId="6766BA6E" w14:textId="437D2BBD" w:rsidR="00482D15" w:rsidRDefault="000A1F1D" w:rsidP="00482D15">
      <w:pPr>
        <w:tabs>
          <w:tab w:val="left" w:pos="960"/>
        </w:tabs>
        <w:spacing w:after="0"/>
        <w:jc w:val="both"/>
        <w:rPr>
          <w:rFonts w:ascii="Arial" w:hAnsi="Arial" w:cs="Arial"/>
          <w:b/>
          <w:sz w:val="24"/>
          <w:szCs w:val="24"/>
        </w:rPr>
      </w:pPr>
      <w:r w:rsidRPr="000A1F1D">
        <w:rPr>
          <w:rFonts w:ascii="Arial" w:hAnsi="Arial" w:cs="Arial"/>
          <w:b/>
          <w:sz w:val="24"/>
          <w:szCs w:val="24"/>
        </w:rPr>
        <w:t>Agosto</w:t>
      </w:r>
    </w:p>
    <w:p w14:paraId="3403DB03" w14:textId="6F9DA50C" w:rsidR="000A1F1D" w:rsidRPr="000A1F1D" w:rsidRDefault="000A1F1D" w:rsidP="000A1F1D">
      <w:pPr>
        <w:pStyle w:val="Prrafodelista"/>
        <w:numPr>
          <w:ilvl w:val="0"/>
          <w:numId w:val="24"/>
        </w:numPr>
        <w:tabs>
          <w:tab w:val="left" w:pos="960"/>
        </w:tabs>
        <w:spacing w:after="0"/>
        <w:jc w:val="both"/>
        <w:rPr>
          <w:rFonts w:ascii="Arial" w:hAnsi="Arial" w:cs="Arial"/>
          <w:b/>
          <w:sz w:val="24"/>
          <w:szCs w:val="24"/>
        </w:rPr>
      </w:pPr>
      <w:r>
        <w:rPr>
          <w:rFonts w:ascii="Arial" w:hAnsi="Arial" w:cs="Arial"/>
        </w:rPr>
        <w:t>Días 28.29.30.31</w:t>
      </w:r>
      <w:r w:rsidRPr="000A1F1D">
        <w:rPr>
          <w:rFonts w:ascii="Arial" w:hAnsi="Arial" w:cs="Arial"/>
        </w:rPr>
        <w:t>. Rea</w:t>
      </w:r>
      <w:r w:rsidR="00A663B4">
        <w:rPr>
          <w:rFonts w:ascii="Arial" w:hAnsi="Arial" w:cs="Arial"/>
        </w:rPr>
        <w:t>lización del Campamento de Veran</w:t>
      </w:r>
      <w:r w:rsidRPr="000A1F1D">
        <w:rPr>
          <w:rFonts w:ascii="Arial" w:hAnsi="Arial" w:cs="Arial"/>
        </w:rPr>
        <w:t>o con la</w:t>
      </w:r>
      <w:r>
        <w:rPr>
          <w:rFonts w:ascii="Arial" w:hAnsi="Arial" w:cs="Arial"/>
        </w:rPr>
        <w:t xml:space="preserve">s actividades y </w:t>
      </w:r>
      <w:r w:rsidRPr="000A1F1D">
        <w:rPr>
          <w:rFonts w:ascii="Arial" w:hAnsi="Arial" w:cs="Arial"/>
        </w:rPr>
        <w:t xml:space="preserve"> participación de: talleres de música popular, zapateado, cartonerí</w:t>
      </w:r>
      <w:r>
        <w:rPr>
          <w:rFonts w:ascii="Arial" w:hAnsi="Arial" w:cs="Arial"/>
        </w:rPr>
        <w:t>a, conciertos, festivales, se c</w:t>
      </w:r>
      <w:r w:rsidRPr="000A1F1D">
        <w:rPr>
          <w:rFonts w:ascii="Arial" w:hAnsi="Arial" w:cs="Arial"/>
        </w:rPr>
        <w:t>ontó con la participación de agrupaciones artísticas profesionales co</w:t>
      </w:r>
      <w:r>
        <w:rPr>
          <w:rFonts w:ascii="Arial" w:hAnsi="Arial" w:cs="Arial"/>
        </w:rPr>
        <w:t xml:space="preserve">mo Mono Blanco, Yolotecuani, </w:t>
      </w:r>
      <w:r w:rsidRPr="000A1F1D">
        <w:rPr>
          <w:rFonts w:ascii="Arial" w:hAnsi="Arial" w:cs="Arial"/>
        </w:rPr>
        <w:t xml:space="preserve">Orquesta Basura, Grupo Tayer, Ensamble de Saxofones, </w:t>
      </w:r>
      <w:r>
        <w:rPr>
          <w:rFonts w:ascii="Arial" w:hAnsi="Arial" w:cs="Arial"/>
        </w:rPr>
        <w:t>Los Arizmendi</w:t>
      </w:r>
    </w:p>
    <w:p w14:paraId="24B8E728" w14:textId="77777777" w:rsidR="00482D15" w:rsidRDefault="00482D15" w:rsidP="00482D15">
      <w:pPr>
        <w:tabs>
          <w:tab w:val="left" w:pos="960"/>
        </w:tabs>
        <w:spacing w:after="0"/>
        <w:jc w:val="both"/>
        <w:rPr>
          <w:rFonts w:ascii="Arial" w:hAnsi="Arial" w:cs="Arial"/>
          <w:b/>
          <w:sz w:val="24"/>
          <w:szCs w:val="24"/>
        </w:rPr>
      </w:pPr>
    </w:p>
    <w:p w14:paraId="4492FB33" w14:textId="51B45EDD" w:rsidR="00482D15" w:rsidRDefault="00482D15" w:rsidP="00482D15">
      <w:pPr>
        <w:tabs>
          <w:tab w:val="left" w:pos="960"/>
        </w:tabs>
        <w:spacing w:after="0"/>
        <w:jc w:val="both"/>
        <w:rPr>
          <w:rFonts w:ascii="Arial" w:hAnsi="Arial" w:cs="Arial"/>
          <w:b/>
          <w:sz w:val="24"/>
          <w:szCs w:val="24"/>
        </w:rPr>
      </w:pPr>
      <w:r>
        <w:rPr>
          <w:rFonts w:ascii="Arial" w:hAnsi="Arial" w:cs="Arial"/>
          <w:b/>
          <w:sz w:val="24"/>
          <w:szCs w:val="24"/>
        </w:rPr>
        <w:t>Septiembre</w:t>
      </w:r>
      <w:r w:rsidR="000A1F1D">
        <w:rPr>
          <w:rFonts w:ascii="Arial" w:hAnsi="Arial" w:cs="Arial"/>
          <w:b/>
          <w:sz w:val="24"/>
          <w:szCs w:val="24"/>
        </w:rPr>
        <w:t xml:space="preserve"> </w:t>
      </w:r>
    </w:p>
    <w:p w14:paraId="12EAB87D" w14:textId="68FDC417" w:rsidR="000A1F1D" w:rsidRPr="000A1F1D" w:rsidRDefault="000A1F1D" w:rsidP="000A1F1D">
      <w:pPr>
        <w:pStyle w:val="Prrafodelista"/>
        <w:numPr>
          <w:ilvl w:val="0"/>
          <w:numId w:val="24"/>
        </w:numPr>
        <w:tabs>
          <w:tab w:val="left" w:pos="960"/>
        </w:tabs>
        <w:spacing w:after="0"/>
        <w:jc w:val="both"/>
        <w:rPr>
          <w:rFonts w:ascii="Arial" w:hAnsi="Arial" w:cs="Arial"/>
          <w:b/>
          <w:sz w:val="24"/>
          <w:szCs w:val="24"/>
        </w:rPr>
      </w:pPr>
      <w:r>
        <w:rPr>
          <w:rFonts w:ascii="Arial" w:hAnsi="Arial" w:cs="Arial"/>
        </w:rPr>
        <w:t>Clausura del campamento de Verano</w:t>
      </w:r>
      <w:r w:rsidR="009C233B">
        <w:rPr>
          <w:rFonts w:ascii="Arial" w:hAnsi="Arial" w:cs="Arial"/>
        </w:rPr>
        <w:t xml:space="preserve"> con la participación artística de la comunidad y de los grupos: </w:t>
      </w:r>
      <w:r w:rsidR="009C233B" w:rsidRPr="000A1F1D">
        <w:rPr>
          <w:rFonts w:ascii="Arial" w:hAnsi="Arial" w:cs="Arial"/>
        </w:rPr>
        <w:t>co</w:t>
      </w:r>
      <w:r w:rsidR="009C233B">
        <w:rPr>
          <w:rFonts w:ascii="Arial" w:hAnsi="Arial" w:cs="Arial"/>
        </w:rPr>
        <w:t xml:space="preserve">mo Mono Blanco, Yolotecuani, </w:t>
      </w:r>
      <w:r w:rsidR="009C233B" w:rsidRPr="000A1F1D">
        <w:rPr>
          <w:rFonts w:ascii="Arial" w:hAnsi="Arial" w:cs="Arial"/>
        </w:rPr>
        <w:t xml:space="preserve">Orquesta Basura, Grupo Tayer, Ensamble de Saxofones, </w:t>
      </w:r>
      <w:r w:rsidR="009C233B">
        <w:rPr>
          <w:rFonts w:ascii="Arial" w:hAnsi="Arial" w:cs="Arial"/>
        </w:rPr>
        <w:t>Los Arizmendi</w:t>
      </w:r>
    </w:p>
    <w:p w14:paraId="2008D122" w14:textId="77777777" w:rsidR="00CA6675" w:rsidRDefault="00CA6675" w:rsidP="00CA6675">
      <w:pPr>
        <w:tabs>
          <w:tab w:val="left" w:pos="960"/>
        </w:tabs>
        <w:spacing w:after="0"/>
        <w:jc w:val="both"/>
        <w:rPr>
          <w:rFonts w:ascii="Arial" w:hAnsi="Arial" w:cs="Arial"/>
          <w:sz w:val="24"/>
          <w:szCs w:val="24"/>
        </w:rPr>
      </w:pPr>
    </w:p>
    <w:p w14:paraId="16386C94" w14:textId="2D41E4DA" w:rsidR="00CA6675" w:rsidRDefault="00CA6675" w:rsidP="00CA6675">
      <w:pPr>
        <w:pStyle w:val="Prrafodelista"/>
        <w:numPr>
          <w:ilvl w:val="0"/>
          <w:numId w:val="18"/>
        </w:numPr>
        <w:tabs>
          <w:tab w:val="left" w:pos="960"/>
        </w:tabs>
        <w:spacing w:after="0"/>
        <w:jc w:val="both"/>
        <w:rPr>
          <w:rFonts w:ascii="Arial" w:hAnsi="Arial" w:cs="Arial"/>
        </w:rPr>
      </w:pPr>
      <w:r w:rsidRPr="00CA6675">
        <w:rPr>
          <w:rFonts w:ascii="Arial" w:hAnsi="Arial" w:cs="Arial"/>
        </w:rPr>
        <w:t>Día</w:t>
      </w:r>
      <w:r w:rsidR="00482D15">
        <w:rPr>
          <w:rFonts w:ascii="Arial" w:hAnsi="Arial" w:cs="Arial"/>
        </w:rPr>
        <w:t xml:space="preserve"> 18: presentación del Video documental MEXICO FLAMENCO en la UACM (Universidad Autónoma de la Ciudad de México)</w:t>
      </w:r>
    </w:p>
    <w:p w14:paraId="53F54A33" w14:textId="2CD94131" w:rsidR="00482D15" w:rsidRDefault="00482D15" w:rsidP="00CA6675">
      <w:pPr>
        <w:pStyle w:val="Prrafodelista"/>
        <w:numPr>
          <w:ilvl w:val="0"/>
          <w:numId w:val="18"/>
        </w:numPr>
        <w:tabs>
          <w:tab w:val="left" w:pos="960"/>
        </w:tabs>
        <w:spacing w:after="0"/>
        <w:jc w:val="both"/>
        <w:rPr>
          <w:rFonts w:ascii="Arial" w:hAnsi="Arial" w:cs="Arial"/>
        </w:rPr>
      </w:pPr>
      <w:r>
        <w:rPr>
          <w:rFonts w:ascii="Arial" w:hAnsi="Arial" w:cs="Arial"/>
        </w:rPr>
        <w:lastRenderedPageBreak/>
        <w:t>Día 30: participación en la realización de tres video-cápsulas realizadas por CAPITAL 21</w:t>
      </w:r>
    </w:p>
    <w:p w14:paraId="72877088" w14:textId="77777777" w:rsidR="00241450" w:rsidRDefault="00241450" w:rsidP="00241450">
      <w:pPr>
        <w:tabs>
          <w:tab w:val="left" w:pos="960"/>
        </w:tabs>
        <w:spacing w:after="0"/>
        <w:jc w:val="both"/>
        <w:rPr>
          <w:rFonts w:ascii="Arial" w:hAnsi="Arial" w:cs="Arial"/>
        </w:rPr>
      </w:pPr>
    </w:p>
    <w:p w14:paraId="639D3266" w14:textId="77777777" w:rsidR="00241450" w:rsidRDefault="00241450" w:rsidP="00241450">
      <w:pPr>
        <w:tabs>
          <w:tab w:val="left" w:pos="960"/>
        </w:tabs>
        <w:spacing w:after="0"/>
        <w:jc w:val="both"/>
        <w:rPr>
          <w:rFonts w:ascii="Arial" w:hAnsi="Arial" w:cs="Arial"/>
        </w:rPr>
      </w:pPr>
    </w:p>
    <w:p w14:paraId="20A3531D" w14:textId="77777777" w:rsidR="00241450" w:rsidRDefault="00241450" w:rsidP="00241450">
      <w:pPr>
        <w:tabs>
          <w:tab w:val="left" w:pos="960"/>
        </w:tabs>
        <w:spacing w:after="0"/>
        <w:jc w:val="both"/>
        <w:rPr>
          <w:rFonts w:ascii="Arial" w:hAnsi="Arial" w:cs="Arial"/>
        </w:rPr>
      </w:pPr>
    </w:p>
    <w:p w14:paraId="34B85421" w14:textId="26DC0C49" w:rsidR="00241450" w:rsidRDefault="00803BED" w:rsidP="00241450">
      <w:pPr>
        <w:tabs>
          <w:tab w:val="left" w:pos="960"/>
        </w:tabs>
        <w:spacing w:after="0"/>
        <w:jc w:val="both"/>
        <w:rPr>
          <w:rFonts w:ascii="Arial" w:hAnsi="Arial" w:cs="Arial"/>
          <w:b/>
          <w:sz w:val="24"/>
          <w:szCs w:val="24"/>
        </w:rPr>
      </w:pPr>
      <w:r w:rsidRPr="00803BED">
        <w:rPr>
          <w:rFonts w:ascii="Arial" w:hAnsi="Arial" w:cs="Arial"/>
          <w:b/>
          <w:sz w:val="24"/>
          <w:szCs w:val="24"/>
        </w:rPr>
        <w:t>Octubre</w:t>
      </w:r>
    </w:p>
    <w:p w14:paraId="6E4CA3AB" w14:textId="77777777" w:rsidR="00CF60F2" w:rsidRDefault="00CF60F2" w:rsidP="00241450">
      <w:pPr>
        <w:tabs>
          <w:tab w:val="left" w:pos="960"/>
        </w:tabs>
        <w:spacing w:after="0"/>
        <w:jc w:val="both"/>
        <w:rPr>
          <w:rFonts w:ascii="Arial" w:hAnsi="Arial" w:cs="Arial"/>
          <w:b/>
          <w:sz w:val="24"/>
          <w:szCs w:val="24"/>
        </w:rPr>
      </w:pPr>
    </w:p>
    <w:p w14:paraId="0D2FCC16" w14:textId="77777777" w:rsidR="00CF60F2" w:rsidRDefault="00CF60F2" w:rsidP="00CF60F2">
      <w:pPr>
        <w:tabs>
          <w:tab w:val="left" w:pos="960"/>
        </w:tabs>
        <w:spacing w:after="0"/>
        <w:jc w:val="both"/>
        <w:rPr>
          <w:rFonts w:ascii="Arial" w:hAnsi="Arial" w:cs="Arial"/>
          <w:b/>
          <w:sz w:val="24"/>
          <w:szCs w:val="24"/>
        </w:rPr>
      </w:pPr>
    </w:p>
    <w:p w14:paraId="3B485BF7" w14:textId="2E7EAB1D" w:rsidR="00CF60F2" w:rsidRPr="007114FE" w:rsidRDefault="00CF60F2" w:rsidP="00CF60F2">
      <w:pPr>
        <w:pStyle w:val="Prrafodelista"/>
        <w:numPr>
          <w:ilvl w:val="0"/>
          <w:numId w:val="29"/>
        </w:numPr>
        <w:tabs>
          <w:tab w:val="left" w:pos="960"/>
        </w:tabs>
        <w:spacing w:after="0"/>
        <w:jc w:val="both"/>
        <w:rPr>
          <w:rFonts w:ascii="Arial" w:hAnsi="Arial" w:cs="Arial"/>
          <w:b/>
          <w:sz w:val="24"/>
          <w:szCs w:val="24"/>
        </w:rPr>
      </w:pPr>
      <w:r>
        <w:rPr>
          <w:rFonts w:ascii="Arial" w:hAnsi="Arial" w:cs="Arial"/>
        </w:rPr>
        <w:t>Dia 11: El gobierno de la Ciudad de México a través de la Secretaría de Cultura</w:t>
      </w:r>
      <w:r w:rsidR="007114FE">
        <w:rPr>
          <w:rFonts w:ascii="Arial" w:hAnsi="Arial" w:cs="Arial"/>
        </w:rPr>
        <w:t xml:space="preserve"> CDMX,</w:t>
      </w:r>
      <w:r>
        <w:rPr>
          <w:rFonts w:ascii="Arial" w:hAnsi="Arial" w:cs="Arial"/>
        </w:rPr>
        <w:t xml:space="preserve"> </w:t>
      </w:r>
      <w:r w:rsidR="007114FE" w:rsidRPr="007114FE">
        <w:rPr>
          <w:rFonts w:ascii="Arial" w:hAnsi="Arial" w:cs="Arial"/>
          <w:b/>
        </w:rPr>
        <w:t xml:space="preserve">OTORGA EL PREMIO </w:t>
      </w:r>
      <w:r w:rsidR="007114FE">
        <w:rPr>
          <w:rFonts w:ascii="Arial" w:hAnsi="Arial" w:cs="Arial"/>
          <w:b/>
        </w:rPr>
        <w:t xml:space="preserve">AL </w:t>
      </w:r>
      <w:r w:rsidR="007114FE" w:rsidRPr="007114FE">
        <w:rPr>
          <w:rFonts w:ascii="Arial" w:hAnsi="Arial" w:cs="Arial"/>
          <w:b/>
        </w:rPr>
        <w:t>MERITO CULTURAL CARLOS MONSIV</w:t>
      </w:r>
      <w:r w:rsidR="007114FE">
        <w:rPr>
          <w:rFonts w:ascii="Arial" w:hAnsi="Arial" w:cs="Arial"/>
          <w:b/>
        </w:rPr>
        <w:t>A</w:t>
      </w:r>
      <w:r w:rsidR="007114FE" w:rsidRPr="007114FE">
        <w:rPr>
          <w:rFonts w:ascii="Arial" w:hAnsi="Arial" w:cs="Arial"/>
          <w:b/>
        </w:rPr>
        <w:t xml:space="preserve">IS 2014” </w:t>
      </w:r>
      <w:r w:rsidR="007114FE">
        <w:rPr>
          <w:rFonts w:ascii="Arial" w:hAnsi="Arial" w:cs="Arial"/>
          <w:b/>
        </w:rPr>
        <w:t xml:space="preserve">A </w:t>
      </w:r>
      <w:r w:rsidR="007114FE" w:rsidRPr="007114FE">
        <w:rPr>
          <w:rFonts w:ascii="Arial" w:hAnsi="Arial" w:cs="Arial"/>
          <w:b/>
        </w:rPr>
        <w:t>JÓVENES ORQUESTAS</w:t>
      </w:r>
      <w:r w:rsidR="007114FE">
        <w:rPr>
          <w:rFonts w:ascii="Arial" w:hAnsi="Arial" w:cs="Arial"/>
          <w:b/>
        </w:rPr>
        <w:t>, ORQUESTANDO LA LUCHA A.C.</w:t>
      </w:r>
      <w:r w:rsidR="007114FE" w:rsidRPr="007114FE">
        <w:rPr>
          <w:rFonts w:ascii="Arial" w:hAnsi="Arial" w:cs="Arial"/>
        </w:rPr>
        <w:t xml:space="preserve"> </w:t>
      </w:r>
    </w:p>
    <w:p w14:paraId="299B9305" w14:textId="00A01558" w:rsidR="00CF60F2" w:rsidRDefault="00CF60F2" w:rsidP="00CF60F2">
      <w:pPr>
        <w:pStyle w:val="Prrafodelista"/>
        <w:numPr>
          <w:ilvl w:val="0"/>
          <w:numId w:val="27"/>
        </w:numPr>
        <w:tabs>
          <w:tab w:val="left" w:pos="960"/>
        </w:tabs>
        <w:spacing w:after="0"/>
        <w:jc w:val="both"/>
        <w:rPr>
          <w:rFonts w:ascii="Arial" w:hAnsi="Arial" w:cs="Arial"/>
        </w:rPr>
      </w:pPr>
      <w:r>
        <w:rPr>
          <w:rFonts w:ascii="Arial" w:hAnsi="Arial" w:cs="Arial"/>
        </w:rPr>
        <w:t xml:space="preserve">Día </w:t>
      </w:r>
      <w:r w:rsidRPr="00CF60F2">
        <w:rPr>
          <w:rFonts w:ascii="Arial" w:hAnsi="Arial" w:cs="Arial"/>
        </w:rPr>
        <w:t>12</w:t>
      </w:r>
      <w:r>
        <w:rPr>
          <w:rFonts w:ascii="Arial" w:hAnsi="Arial" w:cs="Arial"/>
        </w:rPr>
        <w:t xml:space="preserve"> : Participación artística en el homenaje a Gandhi y a Ricardo A. Garín</w:t>
      </w:r>
    </w:p>
    <w:p w14:paraId="5F1D42FF" w14:textId="0EC67394" w:rsidR="00CF60F2" w:rsidRDefault="00CF60F2" w:rsidP="00CF60F2">
      <w:pPr>
        <w:pStyle w:val="Prrafodelista"/>
        <w:numPr>
          <w:ilvl w:val="0"/>
          <w:numId w:val="27"/>
        </w:numPr>
        <w:tabs>
          <w:tab w:val="left" w:pos="960"/>
        </w:tabs>
        <w:spacing w:after="0"/>
        <w:jc w:val="both"/>
        <w:rPr>
          <w:rFonts w:ascii="Arial" w:hAnsi="Arial" w:cs="Arial"/>
        </w:rPr>
      </w:pPr>
      <w:r>
        <w:rPr>
          <w:rFonts w:ascii="Arial" w:hAnsi="Arial" w:cs="Arial"/>
        </w:rPr>
        <w:t>Día 13: Conferencia y participación artistica en la UACM Cuautepec.</w:t>
      </w:r>
    </w:p>
    <w:p w14:paraId="40F57534" w14:textId="3BE8D80F" w:rsidR="005C1B57" w:rsidRDefault="007114FE" w:rsidP="007114FE">
      <w:pPr>
        <w:pStyle w:val="Prrafodelista"/>
        <w:numPr>
          <w:ilvl w:val="0"/>
          <w:numId w:val="27"/>
        </w:numPr>
        <w:tabs>
          <w:tab w:val="left" w:pos="960"/>
        </w:tabs>
        <w:spacing w:after="0"/>
        <w:jc w:val="both"/>
        <w:rPr>
          <w:rFonts w:ascii="Arial" w:hAnsi="Arial" w:cs="Arial"/>
        </w:rPr>
      </w:pPr>
      <w:r>
        <w:rPr>
          <w:rFonts w:ascii="Arial" w:hAnsi="Arial" w:cs="Arial"/>
        </w:rPr>
        <w:t>Día 19: Participación artistica</w:t>
      </w:r>
      <w:r w:rsidRPr="007114FE">
        <w:rPr>
          <w:rFonts w:ascii="Arial" w:hAnsi="Arial" w:cs="Arial"/>
        </w:rPr>
        <w:t xml:space="preserve"> </w:t>
      </w:r>
      <w:r>
        <w:rPr>
          <w:rFonts w:ascii="Arial" w:hAnsi="Arial" w:cs="Arial"/>
        </w:rPr>
        <w:t>en la XIV FERIA INTERNACIONAL DEL LIBRO EN EL ZOCALO.</w:t>
      </w:r>
    </w:p>
    <w:p w14:paraId="2ACA2749" w14:textId="0B38131B" w:rsidR="00B446A7" w:rsidRDefault="00B446A7" w:rsidP="007114FE">
      <w:pPr>
        <w:pStyle w:val="Prrafodelista"/>
        <w:numPr>
          <w:ilvl w:val="0"/>
          <w:numId w:val="27"/>
        </w:numPr>
        <w:tabs>
          <w:tab w:val="left" w:pos="960"/>
        </w:tabs>
        <w:spacing w:after="0"/>
        <w:jc w:val="both"/>
        <w:rPr>
          <w:rFonts w:ascii="Arial" w:hAnsi="Arial" w:cs="Arial"/>
        </w:rPr>
      </w:pPr>
      <w:r>
        <w:rPr>
          <w:rFonts w:ascii="Arial" w:hAnsi="Arial" w:cs="Arial"/>
        </w:rPr>
        <w:t>Día 22: Organización y participación del Festival al Mérito Cultural realizado en el módulo de participación ciudadana Vasco de Quiroga de las colonias Nueva Atzacoalco y Vasco de Quiroga en la delegación GAM</w:t>
      </w:r>
    </w:p>
    <w:p w14:paraId="3490F4D5" w14:textId="77777777" w:rsidR="00EE4643" w:rsidRDefault="00EE4643" w:rsidP="00EE4643">
      <w:pPr>
        <w:tabs>
          <w:tab w:val="left" w:pos="960"/>
        </w:tabs>
        <w:spacing w:after="0"/>
        <w:jc w:val="both"/>
        <w:rPr>
          <w:rFonts w:ascii="Arial" w:hAnsi="Arial" w:cs="Arial"/>
        </w:rPr>
      </w:pPr>
    </w:p>
    <w:p w14:paraId="76235610" w14:textId="44A9ABA8" w:rsidR="00EE4643" w:rsidRDefault="00EE4643" w:rsidP="00EE4643">
      <w:pPr>
        <w:tabs>
          <w:tab w:val="left" w:pos="960"/>
        </w:tabs>
        <w:spacing w:after="0"/>
        <w:jc w:val="both"/>
        <w:rPr>
          <w:rFonts w:ascii="Arial" w:hAnsi="Arial" w:cs="Arial"/>
          <w:b/>
          <w:sz w:val="24"/>
          <w:szCs w:val="24"/>
        </w:rPr>
      </w:pPr>
      <w:r w:rsidRPr="00EE4643">
        <w:rPr>
          <w:rFonts w:ascii="Arial" w:hAnsi="Arial" w:cs="Arial"/>
          <w:b/>
          <w:sz w:val="24"/>
          <w:szCs w:val="24"/>
        </w:rPr>
        <w:t>Diciembre</w:t>
      </w:r>
    </w:p>
    <w:p w14:paraId="3C2B3202" w14:textId="77777777" w:rsidR="00EE4643" w:rsidRDefault="00EE4643" w:rsidP="00EE4643">
      <w:pPr>
        <w:tabs>
          <w:tab w:val="left" w:pos="960"/>
        </w:tabs>
        <w:spacing w:after="0"/>
        <w:jc w:val="both"/>
        <w:rPr>
          <w:rFonts w:ascii="Arial" w:hAnsi="Arial" w:cs="Arial"/>
          <w:b/>
          <w:sz w:val="24"/>
          <w:szCs w:val="24"/>
        </w:rPr>
      </w:pPr>
    </w:p>
    <w:p w14:paraId="3E4CF533" w14:textId="04D4B411" w:rsidR="008104C2" w:rsidRPr="008104C2" w:rsidRDefault="008104C2" w:rsidP="008104C2">
      <w:pPr>
        <w:pStyle w:val="Prrafodelista"/>
        <w:numPr>
          <w:ilvl w:val="0"/>
          <w:numId w:val="18"/>
        </w:numPr>
        <w:tabs>
          <w:tab w:val="left" w:pos="960"/>
        </w:tabs>
        <w:spacing w:after="0"/>
        <w:rPr>
          <w:rFonts w:ascii="Arial" w:hAnsi="Arial" w:cs="Arial"/>
        </w:rPr>
      </w:pPr>
      <w:r w:rsidRPr="008104C2">
        <w:rPr>
          <w:rFonts w:ascii="Arial" w:hAnsi="Arial" w:cs="Arial"/>
        </w:rPr>
        <w:t xml:space="preserve">Del </w:t>
      </w:r>
      <w:r w:rsidR="006E001B">
        <w:rPr>
          <w:rFonts w:ascii="Arial" w:hAnsi="Arial" w:cs="Arial"/>
        </w:rPr>
        <w:t>19</w:t>
      </w:r>
      <w:r w:rsidRPr="008104C2">
        <w:rPr>
          <w:rFonts w:ascii="Arial" w:hAnsi="Arial" w:cs="Arial"/>
        </w:rPr>
        <w:t xml:space="preserve"> al 23: Participación en “LA RAMA” festividad que se realiza desde hace cientos de años en Veracrúz, </w:t>
      </w:r>
      <w:r>
        <w:rPr>
          <w:rFonts w:ascii="Arial" w:hAnsi="Arial" w:cs="Arial"/>
        </w:rPr>
        <w:t xml:space="preserve">en esta ocasión </w:t>
      </w:r>
      <w:r w:rsidRPr="008104C2">
        <w:rPr>
          <w:rFonts w:ascii="Arial" w:hAnsi="Arial" w:cs="Arial"/>
        </w:rPr>
        <w:t>jóvenes orquestas</w:t>
      </w:r>
      <w:r>
        <w:rPr>
          <w:rFonts w:ascii="Arial" w:hAnsi="Arial" w:cs="Arial"/>
        </w:rPr>
        <w:t xml:space="preserve"> viaja y participa en la comunidad</w:t>
      </w:r>
      <w:r w:rsidRPr="008104C2">
        <w:rPr>
          <w:rFonts w:ascii="Arial" w:hAnsi="Arial" w:cs="Arial"/>
        </w:rPr>
        <w:t xml:space="preserve"> </w:t>
      </w:r>
      <w:r>
        <w:rPr>
          <w:rFonts w:ascii="Arial" w:hAnsi="Arial" w:cs="Arial"/>
        </w:rPr>
        <w:t>del Blanco de Nopalapan, Veracruz.</w:t>
      </w:r>
    </w:p>
    <w:p w14:paraId="602A58BB" w14:textId="77777777" w:rsidR="00EE4643" w:rsidRDefault="00EE4643" w:rsidP="000B50A6">
      <w:pPr>
        <w:tabs>
          <w:tab w:val="left" w:pos="960"/>
        </w:tabs>
        <w:spacing w:after="0"/>
        <w:jc w:val="both"/>
        <w:rPr>
          <w:rFonts w:ascii="Arial" w:hAnsi="Arial" w:cs="Arial"/>
          <w:b/>
          <w:sz w:val="24"/>
          <w:szCs w:val="24"/>
        </w:rPr>
      </w:pPr>
    </w:p>
    <w:p w14:paraId="203B9063" w14:textId="77777777" w:rsidR="000B50A6" w:rsidRPr="000B50A6" w:rsidRDefault="000B50A6" w:rsidP="000B50A6">
      <w:pPr>
        <w:tabs>
          <w:tab w:val="left" w:pos="960"/>
        </w:tabs>
        <w:spacing w:after="0"/>
        <w:jc w:val="both"/>
        <w:rPr>
          <w:rFonts w:ascii="Arial" w:hAnsi="Arial" w:cs="Arial"/>
          <w:b/>
          <w:sz w:val="24"/>
          <w:szCs w:val="24"/>
        </w:rPr>
      </w:pPr>
    </w:p>
    <w:p w14:paraId="5284D8F3" w14:textId="67182252" w:rsidR="000B50A6" w:rsidRDefault="000B50A6" w:rsidP="00716049">
      <w:pPr>
        <w:tabs>
          <w:tab w:val="left" w:pos="960"/>
        </w:tabs>
        <w:spacing w:after="0"/>
        <w:jc w:val="center"/>
        <w:rPr>
          <w:rFonts w:ascii="Arial" w:hAnsi="Arial" w:cs="Arial"/>
          <w:b/>
          <w:sz w:val="24"/>
          <w:szCs w:val="24"/>
        </w:rPr>
      </w:pPr>
      <w:r>
        <w:rPr>
          <w:rFonts w:ascii="Arial" w:hAnsi="Arial" w:cs="Arial"/>
          <w:b/>
          <w:sz w:val="24"/>
          <w:szCs w:val="24"/>
        </w:rPr>
        <w:t>Año 2015</w:t>
      </w:r>
    </w:p>
    <w:p w14:paraId="4D83D54B" w14:textId="77777777" w:rsidR="000B50A6" w:rsidRDefault="000B50A6" w:rsidP="000B50A6">
      <w:pPr>
        <w:tabs>
          <w:tab w:val="left" w:pos="960"/>
        </w:tabs>
        <w:spacing w:after="0"/>
        <w:rPr>
          <w:rFonts w:ascii="Arial" w:hAnsi="Arial" w:cs="Arial"/>
          <w:b/>
          <w:sz w:val="24"/>
          <w:szCs w:val="24"/>
        </w:rPr>
      </w:pPr>
    </w:p>
    <w:p w14:paraId="559A711E" w14:textId="77777777" w:rsidR="000B50A6" w:rsidRPr="00D438F2" w:rsidRDefault="000B50A6" w:rsidP="000B50A6">
      <w:pPr>
        <w:tabs>
          <w:tab w:val="left" w:pos="960"/>
        </w:tabs>
        <w:spacing w:after="0"/>
        <w:rPr>
          <w:rFonts w:ascii="Arial" w:hAnsi="Arial" w:cs="Arial"/>
          <w:b/>
          <w:u w:val="single"/>
        </w:rPr>
      </w:pPr>
      <w:r>
        <w:rPr>
          <w:rFonts w:ascii="Arial" w:hAnsi="Arial" w:cs="Arial"/>
          <w:b/>
          <w:u w:val="single"/>
        </w:rPr>
        <w:t>A</w:t>
      </w:r>
      <w:r w:rsidRPr="00D438F2">
        <w:rPr>
          <w:rFonts w:ascii="Arial" w:hAnsi="Arial" w:cs="Arial"/>
          <w:b/>
          <w:u w:val="single"/>
        </w:rPr>
        <w:t>ctividades a re</w:t>
      </w:r>
      <w:r>
        <w:rPr>
          <w:rFonts w:ascii="Arial" w:hAnsi="Arial" w:cs="Arial"/>
          <w:b/>
          <w:u w:val="single"/>
        </w:rPr>
        <w:t>alizar de Enero a D</w:t>
      </w:r>
      <w:r w:rsidRPr="00D438F2">
        <w:rPr>
          <w:rFonts w:ascii="Arial" w:hAnsi="Arial" w:cs="Arial"/>
          <w:b/>
          <w:u w:val="single"/>
        </w:rPr>
        <w:t>iciembre:</w:t>
      </w:r>
    </w:p>
    <w:p w14:paraId="20F261B2" w14:textId="77777777" w:rsidR="000B50A6" w:rsidRPr="00D438F2" w:rsidRDefault="000B50A6" w:rsidP="000B50A6">
      <w:pPr>
        <w:tabs>
          <w:tab w:val="left" w:pos="960"/>
        </w:tabs>
        <w:spacing w:after="0" w:line="240" w:lineRule="auto"/>
        <w:jc w:val="both"/>
        <w:rPr>
          <w:rFonts w:ascii="Arial" w:hAnsi="Arial" w:cs="Arial"/>
        </w:rPr>
      </w:pPr>
      <w:r w:rsidRPr="00D438F2">
        <w:rPr>
          <w:rFonts w:ascii="Arial" w:hAnsi="Arial" w:cs="Arial"/>
        </w:rPr>
        <w:t>talleres de musica , danza, canto y construccion de instrumentos musicales, de impartidos en las siguientes colonias:</w:t>
      </w:r>
    </w:p>
    <w:p w14:paraId="0D9A9C52" w14:textId="77777777" w:rsidR="000B50A6" w:rsidRPr="00D438F2" w:rsidRDefault="000B50A6" w:rsidP="000B50A6">
      <w:pPr>
        <w:tabs>
          <w:tab w:val="left" w:pos="960"/>
        </w:tabs>
        <w:spacing w:after="0" w:line="240" w:lineRule="auto"/>
        <w:jc w:val="both"/>
        <w:rPr>
          <w:rFonts w:ascii="Arial" w:hAnsi="Arial" w:cs="Arial"/>
        </w:rPr>
      </w:pPr>
      <w:r w:rsidRPr="00D438F2">
        <w:rPr>
          <w:rFonts w:ascii="Arial" w:hAnsi="Arial" w:cs="Arial"/>
        </w:rPr>
        <w:t>cuautepec y nueva atzacoalco delegacion g.a.m.</w:t>
      </w:r>
    </w:p>
    <w:p w14:paraId="7F6BA12B" w14:textId="77777777" w:rsidR="000B50A6" w:rsidRPr="00D438F2" w:rsidRDefault="000B50A6" w:rsidP="000B50A6">
      <w:pPr>
        <w:tabs>
          <w:tab w:val="left" w:pos="960"/>
        </w:tabs>
        <w:spacing w:after="0"/>
        <w:jc w:val="both"/>
        <w:rPr>
          <w:rFonts w:ascii="Arial" w:hAnsi="Arial" w:cs="Arial"/>
        </w:rPr>
      </w:pPr>
    </w:p>
    <w:p w14:paraId="5F12F557" w14:textId="77777777" w:rsidR="000B50A6" w:rsidRPr="00D438F2" w:rsidRDefault="000B50A6" w:rsidP="000B50A6">
      <w:pPr>
        <w:tabs>
          <w:tab w:val="left" w:pos="960"/>
        </w:tabs>
        <w:spacing w:after="0"/>
        <w:jc w:val="both"/>
        <w:rPr>
          <w:rFonts w:ascii="Arial" w:hAnsi="Arial" w:cs="Arial"/>
        </w:rPr>
      </w:pPr>
      <w:r w:rsidRPr="00D438F2">
        <w:rPr>
          <w:rFonts w:ascii="Arial" w:hAnsi="Arial" w:cs="Arial"/>
        </w:rPr>
        <w:t>jardin madero (cuautepec)</w:t>
      </w:r>
      <w:r w:rsidRPr="00D438F2">
        <w:rPr>
          <w:rFonts w:ascii="Arial" w:hAnsi="Arial" w:cs="Arial"/>
        </w:rPr>
        <w:tab/>
      </w:r>
      <w:r w:rsidRPr="00D438F2">
        <w:rPr>
          <w:rFonts w:ascii="Arial" w:hAnsi="Arial" w:cs="Arial"/>
        </w:rPr>
        <w:tab/>
        <w:t xml:space="preserve">        domingos de 11:.00 a 14:00</w:t>
      </w:r>
    </w:p>
    <w:p w14:paraId="755AFB38" w14:textId="77777777" w:rsidR="000B50A6" w:rsidRPr="00D438F2" w:rsidRDefault="000B50A6" w:rsidP="000B50A6">
      <w:pPr>
        <w:tabs>
          <w:tab w:val="left" w:pos="960"/>
        </w:tabs>
        <w:spacing w:after="0"/>
        <w:jc w:val="both"/>
        <w:rPr>
          <w:rFonts w:ascii="Arial" w:hAnsi="Arial" w:cs="Arial"/>
        </w:rPr>
      </w:pPr>
      <w:r w:rsidRPr="00D438F2">
        <w:rPr>
          <w:rFonts w:ascii="Arial" w:hAnsi="Arial" w:cs="Arial"/>
        </w:rPr>
        <w:t>calle cipres  (cuautepec)</w:t>
      </w:r>
      <w:r w:rsidRPr="00D438F2">
        <w:rPr>
          <w:rFonts w:ascii="Arial" w:hAnsi="Arial" w:cs="Arial"/>
        </w:rPr>
        <w:tab/>
      </w:r>
      <w:r w:rsidRPr="00D438F2">
        <w:rPr>
          <w:rFonts w:ascii="Arial" w:hAnsi="Arial" w:cs="Arial"/>
        </w:rPr>
        <w:tab/>
      </w:r>
      <w:r w:rsidRPr="00D438F2">
        <w:rPr>
          <w:rFonts w:ascii="Arial" w:hAnsi="Arial" w:cs="Arial"/>
        </w:rPr>
        <w:tab/>
        <w:t xml:space="preserve">        lunes miercoles y viernes de 16:00 a 19:00</w:t>
      </w:r>
    </w:p>
    <w:p w14:paraId="3E6493C5" w14:textId="77777777" w:rsidR="000B50A6" w:rsidRPr="00D438F2" w:rsidRDefault="000B50A6" w:rsidP="000B50A6">
      <w:pPr>
        <w:tabs>
          <w:tab w:val="left" w:pos="960"/>
        </w:tabs>
        <w:spacing w:after="0"/>
        <w:jc w:val="both"/>
        <w:rPr>
          <w:rFonts w:ascii="Arial" w:hAnsi="Arial" w:cs="Arial"/>
        </w:rPr>
      </w:pPr>
      <w:r w:rsidRPr="00D438F2">
        <w:rPr>
          <w:rFonts w:ascii="Arial" w:hAnsi="Arial" w:cs="Arial"/>
        </w:rPr>
        <w:t>parque vinguineros (cuautepec)                     sabados de 10:00 a 12:00</w:t>
      </w:r>
    </w:p>
    <w:p w14:paraId="3385D34B" w14:textId="77777777" w:rsidR="000B50A6" w:rsidRDefault="000B50A6" w:rsidP="000B50A6">
      <w:pPr>
        <w:tabs>
          <w:tab w:val="left" w:pos="960"/>
        </w:tabs>
        <w:spacing w:after="0"/>
        <w:jc w:val="both"/>
        <w:rPr>
          <w:rFonts w:ascii="Arial" w:hAnsi="Arial" w:cs="Arial"/>
        </w:rPr>
      </w:pPr>
      <w:r w:rsidRPr="00D438F2">
        <w:rPr>
          <w:rFonts w:ascii="Arial" w:hAnsi="Arial" w:cs="Arial"/>
        </w:rPr>
        <w:t>av. eduardo molina (nueva atzacoalco      sabados de 14:00 a 16:00</w:t>
      </w:r>
    </w:p>
    <w:p w14:paraId="6678FADD" w14:textId="4A3CCB06" w:rsidR="00327AEB" w:rsidRPr="00327AEB" w:rsidRDefault="00327AEB" w:rsidP="00327AEB">
      <w:pPr>
        <w:pStyle w:val="Prrafodelista"/>
        <w:numPr>
          <w:ilvl w:val="0"/>
          <w:numId w:val="18"/>
        </w:numPr>
        <w:tabs>
          <w:tab w:val="left" w:pos="960"/>
        </w:tabs>
        <w:spacing w:after="0"/>
        <w:jc w:val="both"/>
        <w:rPr>
          <w:rFonts w:ascii="Arial" w:hAnsi="Arial" w:cs="Arial"/>
          <w:b/>
          <w:sz w:val="24"/>
          <w:szCs w:val="24"/>
        </w:rPr>
      </w:pPr>
      <w:r w:rsidRPr="00327AEB">
        <w:rPr>
          <w:rFonts w:ascii="Arial" w:hAnsi="Arial" w:cs="Arial"/>
          <w:b/>
          <w:sz w:val="24"/>
          <w:szCs w:val="24"/>
        </w:rPr>
        <w:t>TLALPAN</w:t>
      </w:r>
    </w:p>
    <w:p w14:paraId="386FD512" w14:textId="5F042E98" w:rsidR="000B50A6" w:rsidRPr="000B50A6" w:rsidRDefault="000B50A6" w:rsidP="000B50A6">
      <w:pPr>
        <w:tabs>
          <w:tab w:val="left" w:pos="960"/>
        </w:tabs>
        <w:spacing w:after="0"/>
        <w:jc w:val="both"/>
        <w:rPr>
          <w:rFonts w:ascii="Arial" w:hAnsi="Arial" w:cs="Arial"/>
          <w:b/>
        </w:rPr>
      </w:pPr>
      <w:r>
        <w:rPr>
          <w:rFonts w:ascii="Arial" w:hAnsi="Arial" w:cs="Arial"/>
          <w:b/>
        </w:rPr>
        <w:t>San Pedro Martir Tlalpan</w:t>
      </w:r>
      <w:r>
        <w:rPr>
          <w:rFonts w:ascii="Arial" w:hAnsi="Arial" w:cs="Arial"/>
          <w:b/>
        </w:rPr>
        <w:tab/>
      </w:r>
      <w:r>
        <w:rPr>
          <w:rFonts w:ascii="Arial" w:hAnsi="Arial" w:cs="Arial"/>
          <w:b/>
        </w:rPr>
        <w:tab/>
      </w:r>
      <w:r>
        <w:rPr>
          <w:rFonts w:ascii="Arial" w:hAnsi="Arial" w:cs="Arial"/>
          <w:b/>
        </w:rPr>
        <w:tab/>
        <w:t>viernes de 16:00 a 19:00</w:t>
      </w:r>
    </w:p>
    <w:p w14:paraId="3007BF36" w14:textId="77777777" w:rsidR="000B50A6" w:rsidRDefault="000B50A6" w:rsidP="000B50A6">
      <w:pPr>
        <w:tabs>
          <w:tab w:val="left" w:pos="960"/>
        </w:tabs>
        <w:spacing w:after="0"/>
        <w:jc w:val="both"/>
        <w:rPr>
          <w:rFonts w:ascii="Arial" w:hAnsi="Arial" w:cs="Arial"/>
        </w:rPr>
      </w:pPr>
    </w:p>
    <w:p w14:paraId="74A0B1AE" w14:textId="77777777" w:rsidR="00E4721C" w:rsidRPr="00D438F2" w:rsidRDefault="00E4721C" w:rsidP="000B50A6">
      <w:pPr>
        <w:tabs>
          <w:tab w:val="left" w:pos="960"/>
        </w:tabs>
        <w:spacing w:after="0"/>
        <w:jc w:val="both"/>
        <w:rPr>
          <w:rFonts w:ascii="Arial" w:hAnsi="Arial" w:cs="Arial"/>
        </w:rPr>
      </w:pPr>
    </w:p>
    <w:p w14:paraId="2EEC3014" w14:textId="77777777" w:rsidR="00A663B4" w:rsidRDefault="00A663B4" w:rsidP="00882575">
      <w:pPr>
        <w:spacing w:after="0"/>
        <w:jc w:val="both"/>
        <w:rPr>
          <w:rFonts w:ascii="Arial" w:hAnsi="Arial" w:cs="Arial"/>
          <w:b/>
          <w:sz w:val="24"/>
          <w:szCs w:val="24"/>
        </w:rPr>
      </w:pPr>
    </w:p>
    <w:p w14:paraId="3F505BA0" w14:textId="77777777" w:rsidR="00A663B4" w:rsidRDefault="00A663B4" w:rsidP="00882575">
      <w:pPr>
        <w:spacing w:after="0"/>
        <w:jc w:val="both"/>
        <w:rPr>
          <w:rFonts w:ascii="Arial" w:hAnsi="Arial" w:cs="Arial"/>
          <w:b/>
          <w:sz w:val="24"/>
          <w:szCs w:val="24"/>
        </w:rPr>
      </w:pPr>
    </w:p>
    <w:p w14:paraId="08D7E36B" w14:textId="77777777" w:rsidR="00A663B4" w:rsidRDefault="00A663B4" w:rsidP="00882575">
      <w:pPr>
        <w:spacing w:after="0"/>
        <w:jc w:val="both"/>
        <w:rPr>
          <w:rFonts w:ascii="Arial" w:hAnsi="Arial" w:cs="Arial"/>
          <w:b/>
          <w:sz w:val="24"/>
          <w:szCs w:val="24"/>
        </w:rPr>
      </w:pPr>
    </w:p>
    <w:p w14:paraId="5D3C2EA0" w14:textId="77777777" w:rsidR="00A663B4" w:rsidRDefault="00A663B4" w:rsidP="00882575">
      <w:pPr>
        <w:spacing w:after="0"/>
        <w:jc w:val="both"/>
        <w:rPr>
          <w:rFonts w:ascii="Arial" w:hAnsi="Arial" w:cs="Arial"/>
          <w:b/>
          <w:sz w:val="24"/>
          <w:szCs w:val="24"/>
        </w:rPr>
      </w:pPr>
    </w:p>
    <w:p w14:paraId="68D59726" w14:textId="77777777" w:rsidR="00A663B4" w:rsidRDefault="00A663B4" w:rsidP="00882575">
      <w:pPr>
        <w:spacing w:after="0"/>
        <w:jc w:val="both"/>
        <w:rPr>
          <w:rFonts w:ascii="Arial" w:hAnsi="Arial" w:cs="Arial"/>
          <w:b/>
          <w:sz w:val="24"/>
          <w:szCs w:val="24"/>
        </w:rPr>
      </w:pPr>
    </w:p>
    <w:p w14:paraId="651483A4" w14:textId="6F9453DB" w:rsidR="00A663B4" w:rsidRDefault="004E2F14" w:rsidP="00882575">
      <w:pPr>
        <w:spacing w:after="0"/>
        <w:jc w:val="both"/>
        <w:rPr>
          <w:rFonts w:ascii="Arial" w:hAnsi="Arial" w:cs="Arial"/>
          <w:b/>
          <w:sz w:val="24"/>
          <w:szCs w:val="24"/>
        </w:rPr>
      </w:pPr>
      <w:r>
        <w:rPr>
          <w:rFonts w:ascii="Arial" w:hAnsi="Arial" w:cs="Arial"/>
          <w:b/>
          <w:sz w:val="24"/>
          <w:szCs w:val="24"/>
        </w:rPr>
        <w:t>Mayo- Agosto</w:t>
      </w:r>
    </w:p>
    <w:p w14:paraId="0BFFCE27" w14:textId="30119629" w:rsidR="004E2F14" w:rsidRPr="004E2F14" w:rsidRDefault="004E2F14" w:rsidP="004E2F14">
      <w:pPr>
        <w:pStyle w:val="Prrafodelista"/>
        <w:numPr>
          <w:ilvl w:val="0"/>
          <w:numId w:val="18"/>
        </w:numPr>
        <w:spacing w:after="0"/>
        <w:jc w:val="both"/>
        <w:rPr>
          <w:rFonts w:ascii="Arial" w:hAnsi="Arial" w:cs="Arial"/>
        </w:rPr>
      </w:pPr>
      <w:r>
        <w:rPr>
          <w:rFonts w:ascii="Arial" w:hAnsi="Arial" w:cs="Arial"/>
        </w:rPr>
        <w:t xml:space="preserve">El proyecto Jóvenes Orquestas </w:t>
      </w:r>
      <w:r w:rsidR="00D9117C">
        <w:rPr>
          <w:rFonts w:ascii="Arial" w:hAnsi="Arial" w:cs="Arial"/>
        </w:rPr>
        <w:t xml:space="preserve">junto a tres organizaciones mas, </w:t>
      </w:r>
      <w:r>
        <w:rPr>
          <w:rFonts w:ascii="Arial" w:hAnsi="Arial" w:cs="Arial"/>
        </w:rPr>
        <w:t xml:space="preserve">es seleccionado por la Secretaria de Cultura a través de la COORDINACION DE VINCULACIÓN </w:t>
      </w:r>
      <w:r w:rsidR="00D9117C">
        <w:rPr>
          <w:rFonts w:ascii="Arial" w:hAnsi="Arial" w:cs="Arial"/>
        </w:rPr>
        <w:t xml:space="preserve">CULTURAL </w:t>
      </w:r>
      <w:r>
        <w:rPr>
          <w:rFonts w:ascii="Arial" w:hAnsi="Arial" w:cs="Arial"/>
        </w:rPr>
        <w:t>COMUNITARIA</w:t>
      </w:r>
      <w:r w:rsidR="00D9117C">
        <w:rPr>
          <w:rFonts w:ascii="Arial" w:hAnsi="Arial" w:cs="Arial"/>
        </w:rPr>
        <w:t xml:space="preserve"> a cargo de Déborah Chenillo Alasraki, para la realización de la Sistematización del PROYECTO JÓVENES ORQUESTAS</w:t>
      </w:r>
      <w:r w:rsidR="00490A52">
        <w:rPr>
          <w:rFonts w:ascii="Arial" w:hAnsi="Arial" w:cs="Arial"/>
        </w:rPr>
        <w:t>.</w:t>
      </w:r>
    </w:p>
    <w:p w14:paraId="5F0B0790" w14:textId="1220634C" w:rsidR="00A663B4" w:rsidRDefault="00A663B4" w:rsidP="00882575">
      <w:pPr>
        <w:spacing w:after="0"/>
        <w:jc w:val="both"/>
        <w:rPr>
          <w:rFonts w:ascii="Arial" w:hAnsi="Arial" w:cs="Arial"/>
          <w:b/>
          <w:sz w:val="24"/>
          <w:szCs w:val="24"/>
        </w:rPr>
      </w:pPr>
      <w:r>
        <w:rPr>
          <w:rFonts w:ascii="Arial" w:hAnsi="Arial" w:cs="Arial"/>
          <w:b/>
          <w:sz w:val="24"/>
          <w:szCs w:val="24"/>
        </w:rPr>
        <w:t>Julio</w:t>
      </w:r>
    </w:p>
    <w:p w14:paraId="452E091C" w14:textId="77777777" w:rsidR="00A663B4" w:rsidRDefault="00A663B4" w:rsidP="00882575">
      <w:pPr>
        <w:spacing w:after="0"/>
        <w:jc w:val="both"/>
        <w:rPr>
          <w:rFonts w:ascii="Arial" w:hAnsi="Arial" w:cs="Arial"/>
          <w:b/>
          <w:sz w:val="24"/>
          <w:szCs w:val="24"/>
        </w:rPr>
      </w:pPr>
    </w:p>
    <w:p w14:paraId="7F8E1234" w14:textId="164D79CC" w:rsidR="00A663B4" w:rsidRPr="00557BA2" w:rsidRDefault="00A663B4" w:rsidP="00557BA2">
      <w:pPr>
        <w:pStyle w:val="Prrafodelista"/>
        <w:numPr>
          <w:ilvl w:val="0"/>
          <w:numId w:val="18"/>
        </w:numPr>
        <w:spacing w:after="0"/>
        <w:jc w:val="both"/>
        <w:rPr>
          <w:rFonts w:ascii="Arial" w:hAnsi="Arial" w:cs="Arial"/>
        </w:rPr>
      </w:pPr>
      <w:r w:rsidRPr="00784257">
        <w:rPr>
          <w:rFonts w:ascii="Arial" w:hAnsi="Arial" w:cs="Arial"/>
          <w:b/>
        </w:rPr>
        <w:t>Días del 27 al 31:</w:t>
      </w:r>
      <w:r w:rsidRPr="00557BA2">
        <w:rPr>
          <w:rFonts w:ascii="Arial" w:hAnsi="Arial" w:cs="Arial"/>
        </w:rPr>
        <w:t xml:space="preserve"> Realización del Campamento de Verano </w:t>
      </w:r>
      <w:r w:rsidR="00557BA2" w:rsidRPr="00557BA2">
        <w:rPr>
          <w:rFonts w:ascii="Arial" w:hAnsi="Arial" w:cs="Arial"/>
        </w:rPr>
        <w:t>2015.</w:t>
      </w:r>
    </w:p>
    <w:p w14:paraId="4BC66CEC" w14:textId="4D48EE97" w:rsidR="00557BA2" w:rsidRDefault="00557BA2" w:rsidP="00882575">
      <w:pPr>
        <w:spacing w:after="0"/>
        <w:jc w:val="both"/>
        <w:rPr>
          <w:rFonts w:ascii="Arial" w:hAnsi="Arial" w:cs="Arial"/>
        </w:rPr>
      </w:pPr>
      <w:r>
        <w:rPr>
          <w:rFonts w:ascii="Arial" w:hAnsi="Arial" w:cs="Arial"/>
        </w:rPr>
        <w:t>Talleres de música, danza, canto, ajedréz, bebeteca, cuenta cuentos,  en esta ocación contamos con el apoyo de la Secretaría de Cultura, Conaculta a través de Alas y Raices, Comisión de Derechos Humanos del D.F. el Museo Rufino Tamayo</w:t>
      </w:r>
      <w:r w:rsidR="002854D8">
        <w:rPr>
          <w:rFonts w:ascii="Arial" w:hAnsi="Arial" w:cs="Arial"/>
        </w:rPr>
        <w:t>, así como la participación de los grupos: Tayer (Nvo Léon) Afro Jarocho (Veracrúz) Orquesta Basura (Ciudad de México)</w:t>
      </w:r>
      <w:r w:rsidR="00D5604E">
        <w:rPr>
          <w:rFonts w:ascii="Arial" w:hAnsi="Arial" w:cs="Arial"/>
        </w:rPr>
        <w:t xml:space="preserve"> Cantores del alba (Huasteca Hidalguense) Banda Mixanteña (Guerrero) Los Arizmendi ( Guerrero)</w:t>
      </w:r>
    </w:p>
    <w:p w14:paraId="74ECC1CD" w14:textId="0C4C3B88" w:rsidR="00F551FF" w:rsidRDefault="00F551FF" w:rsidP="00882575">
      <w:pPr>
        <w:spacing w:after="0"/>
        <w:jc w:val="both"/>
        <w:rPr>
          <w:rFonts w:ascii="Arial" w:hAnsi="Arial" w:cs="Arial"/>
        </w:rPr>
      </w:pPr>
      <w:r>
        <w:rPr>
          <w:rFonts w:ascii="Arial" w:hAnsi="Arial" w:cs="Arial"/>
        </w:rPr>
        <w:t xml:space="preserve"> </w:t>
      </w:r>
    </w:p>
    <w:p w14:paraId="39D3C57E" w14:textId="686B4BFD" w:rsidR="00F551FF" w:rsidRDefault="00F551FF" w:rsidP="00882575">
      <w:pPr>
        <w:spacing w:after="0"/>
        <w:jc w:val="both"/>
        <w:rPr>
          <w:rFonts w:ascii="Arial" w:hAnsi="Arial" w:cs="Arial"/>
        </w:rPr>
      </w:pPr>
      <w:r>
        <w:rPr>
          <w:rFonts w:ascii="Arial" w:hAnsi="Arial" w:cs="Arial"/>
        </w:rPr>
        <w:t>Organizació</w:t>
      </w:r>
      <w:r w:rsidR="00981CD7">
        <w:rPr>
          <w:rFonts w:ascii="Arial" w:hAnsi="Arial" w:cs="Arial"/>
        </w:rPr>
        <w:t xml:space="preserve">n del PROGRAMA </w:t>
      </w:r>
      <w:r>
        <w:rPr>
          <w:rFonts w:ascii="Arial" w:hAnsi="Arial" w:cs="Arial"/>
        </w:rPr>
        <w:t>TEATRO EN TU BARRIO</w:t>
      </w:r>
      <w:r w:rsidR="00D52122">
        <w:rPr>
          <w:rFonts w:ascii="Arial" w:hAnsi="Arial" w:cs="Arial"/>
        </w:rPr>
        <w:t xml:space="preserve"> en las colonias: Valle de Madero, del Bosque, Compositores, Ampliación malacates, Nueva Atzacaoalco,</w:t>
      </w:r>
      <w:r>
        <w:rPr>
          <w:rFonts w:ascii="Arial" w:hAnsi="Arial" w:cs="Arial"/>
        </w:rPr>
        <w:t xml:space="preserve"> en coordinac</w:t>
      </w:r>
      <w:r w:rsidR="00CC6594">
        <w:rPr>
          <w:rFonts w:ascii="Arial" w:hAnsi="Arial" w:cs="Arial"/>
        </w:rPr>
        <w:t>ión</w:t>
      </w:r>
      <w:r w:rsidR="00981CD7">
        <w:rPr>
          <w:rFonts w:ascii="Arial" w:hAnsi="Arial" w:cs="Arial"/>
        </w:rPr>
        <w:t xml:space="preserve"> y apoyados por</w:t>
      </w:r>
      <w:r w:rsidR="00CC6594">
        <w:rPr>
          <w:rFonts w:ascii="Arial" w:hAnsi="Arial" w:cs="Arial"/>
        </w:rPr>
        <w:t xml:space="preserve"> la Secretaria de Cultura del </w:t>
      </w:r>
      <w:r>
        <w:rPr>
          <w:rFonts w:ascii="Arial" w:hAnsi="Arial" w:cs="Arial"/>
        </w:rPr>
        <w:t>GDMX</w:t>
      </w:r>
    </w:p>
    <w:p w14:paraId="48FED58F" w14:textId="77777777" w:rsidR="00A906B9" w:rsidRDefault="00A906B9" w:rsidP="00882575">
      <w:pPr>
        <w:spacing w:after="0"/>
        <w:jc w:val="both"/>
        <w:rPr>
          <w:rFonts w:ascii="Arial" w:hAnsi="Arial" w:cs="Arial"/>
        </w:rPr>
      </w:pPr>
    </w:p>
    <w:p w14:paraId="75990D37" w14:textId="3F74A3FF" w:rsidR="00F551FF" w:rsidRPr="00A906B9" w:rsidRDefault="00F551FF" w:rsidP="00A906B9">
      <w:pPr>
        <w:pStyle w:val="Prrafodelista"/>
        <w:numPr>
          <w:ilvl w:val="0"/>
          <w:numId w:val="18"/>
        </w:numPr>
        <w:spacing w:after="0" w:line="240" w:lineRule="auto"/>
        <w:rPr>
          <w:rFonts w:ascii="Arial" w:eastAsia="Times New Roman" w:hAnsi="Arial" w:cs="Arial"/>
          <w:lang w:val="es-ES_tradnl" w:eastAsia="es-ES"/>
        </w:rPr>
      </w:pPr>
      <w:r w:rsidRPr="00A906B9">
        <w:rPr>
          <w:rFonts w:ascii="Arial" w:eastAsia="Times New Roman" w:hAnsi="Arial" w:cs="Arial"/>
          <w:b/>
          <w:lang w:val="es-ES_tradnl" w:eastAsia="es-ES"/>
        </w:rPr>
        <w:t>Deniz</w:t>
      </w:r>
      <w:r w:rsidRPr="00A906B9">
        <w:rPr>
          <w:rFonts w:ascii="Arial" w:eastAsia="Times New Roman" w:hAnsi="Arial" w:cs="Arial"/>
          <w:lang w:val="es-ES_tradnl" w:eastAsia="es-ES"/>
        </w:rPr>
        <w:t xml:space="preserve"> </w:t>
      </w:r>
      <w:r w:rsidR="00A906B9" w:rsidRPr="00A906B9">
        <w:rPr>
          <w:rFonts w:ascii="Arial" w:eastAsia="Times New Roman" w:hAnsi="Arial" w:cs="Arial"/>
          <w:lang w:val="es-ES_tradnl" w:eastAsia="es-ES"/>
        </w:rPr>
        <w:t xml:space="preserve"> </w:t>
      </w:r>
      <w:r w:rsidR="00D52122">
        <w:rPr>
          <w:rFonts w:ascii="Arial" w:eastAsia="Times New Roman" w:hAnsi="Arial" w:cs="Arial"/>
          <w:lang w:val="es-ES_tradnl" w:eastAsia="es-ES"/>
        </w:rPr>
        <w:t>sábado 11</w:t>
      </w:r>
      <w:r w:rsidRPr="00A906B9">
        <w:rPr>
          <w:rFonts w:ascii="Arial" w:eastAsia="Times New Roman" w:hAnsi="Arial" w:cs="Arial"/>
          <w:lang w:val="es-ES_tradnl" w:eastAsia="es-ES"/>
        </w:rPr>
        <w:t xml:space="preserve"> de Julio de 2015 12:00hrs </w:t>
      </w:r>
    </w:p>
    <w:p w14:paraId="79E16208" w14:textId="1EF96DD8" w:rsidR="00A906B9" w:rsidRPr="00A906B9" w:rsidRDefault="00A906B9" w:rsidP="00A906B9">
      <w:pPr>
        <w:pStyle w:val="Prrafodelista"/>
        <w:numPr>
          <w:ilvl w:val="0"/>
          <w:numId w:val="18"/>
        </w:numPr>
        <w:spacing w:after="0" w:line="240" w:lineRule="auto"/>
        <w:rPr>
          <w:rFonts w:ascii="Arial" w:eastAsia="Times New Roman" w:hAnsi="Arial" w:cs="Arial"/>
          <w:lang w:val="es-ES_tradnl" w:eastAsia="es-ES"/>
        </w:rPr>
      </w:pPr>
      <w:r w:rsidRPr="00A906B9">
        <w:rPr>
          <w:rFonts w:ascii="Arial" w:eastAsia="Times New Roman" w:hAnsi="Arial" w:cs="Arial"/>
          <w:b/>
          <w:lang w:val="es-ES_tradnl" w:eastAsia="es-ES"/>
        </w:rPr>
        <w:t>El país de las metrallas sábado</w:t>
      </w:r>
      <w:r w:rsidR="00D52122">
        <w:rPr>
          <w:rFonts w:ascii="Arial" w:eastAsia="Times New Roman" w:hAnsi="Arial" w:cs="Arial"/>
          <w:lang w:val="es-ES_tradnl" w:eastAsia="es-ES"/>
        </w:rPr>
        <w:t xml:space="preserve"> 18</w:t>
      </w:r>
      <w:r w:rsidRPr="00A906B9">
        <w:rPr>
          <w:rFonts w:ascii="Arial" w:eastAsia="Times New Roman" w:hAnsi="Arial" w:cs="Arial"/>
          <w:lang w:val="es-ES_tradnl" w:eastAsia="es-ES"/>
        </w:rPr>
        <w:t xml:space="preserve"> de julio2015</w:t>
      </w:r>
    </w:p>
    <w:p w14:paraId="0B9CEE6B" w14:textId="77777777" w:rsidR="00F551FF" w:rsidRPr="00A906B9" w:rsidRDefault="00F551FF" w:rsidP="00A906B9">
      <w:pPr>
        <w:pStyle w:val="Prrafodelista"/>
        <w:numPr>
          <w:ilvl w:val="0"/>
          <w:numId w:val="18"/>
        </w:numPr>
        <w:spacing w:after="0" w:line="240" w:lineRule="auto"/>
        <w:rPr>
          <w:rFonts w:ascii="Arial" w:eastAsia="Times New Roman" w:hAnsi="Arial" w:cs="Arial"/>
          <w:lang w:val="es-ES_tradnl" w:eastAsia="es-ES"/>
        </w:rPr>
      </w:pPr>
      <w:r w:rsidRPr="00A906B9">
        <w:rPr>
          <w:rFonts w:ascii="Arial" w:eastAsia="Times New Roman" w:hAnsi="Arial" w:cs="Arial"/>
          <w:b/>
          <w:lang w:val="es-ES_tradnl" w:eastAsia="es-ES"/>
        </w:rPr>
        <w:t>A su gusto</w:t>
      </w:r>
      <w:r w:rsidRPr="00A906B9">
        <w:rPr>
          <w:rFonts w:ascii="Arial" w:eastAsia="Times New Roman" w:hAnsi="Arial" w:cs="Arial"/>
          <w:lang w:val="es-ES_tradnl" w:eastAsia="es-ES"/>
        </w:rPr>
        <w:t xml:space="preserve"> domingo 26 de Julio de 2015 12:00hrs</w:t>
      </w:r>
    </w:p>
    <w:p w14:paraId="7E18F674" w14:textId="77777777" w:rsidR="00F551FF" w:rsidRDefault="00F551FF" w:rsidP="00882575">
      <w:pPr>
        <w:spacing w:after="0"/>
        <w:jc w:val="both"/>
        <w:rPr>
          <w:rFonts w:ascii="Arial" w:hAnsi="Arial" w:cs="Arial"/>
        </w:rPr>
      </w:pPr>
    </w:p>
    <w:p w14:paraId="239E12C7" w14:textId="3B1E291E" w:rsidR="005C1B57" w:rsidRPr="00A663B4" w:rsidRDefault="00A663B4" w:rsidP="00882575">
      <w:pPr>
        <w:spacing w:after="0"/>
        <w:jc w:val="both"/>
        <w:rPr>
          <w:rFonts w:ascii="Arial" w:hAnsi="Arial" w:cs="Arial"/>
          <w:b/>
          <w:sz w:val="24"/>
          <w:szCs w:val="24"/>
        </w:rPr>
      </w:pPr>
      <w:r w:rsidRPr="00A663B4">
        <w:rPr>
          <w:rFonts w:ascii="Arial" w:hAnsi="Arial" w:cs="Arial"/>
          <w:b/>
          <w:sz w:val="24"/>
          <w:szCs w:val="24"/>
        </w:rPr>
        <w:t>Agosto</w:t>
      </w:r>
    </w:p>
    <w:p w14:paraId="1F0A0DC8" w14:textId="77777777" w:rsidR="00A906B9" w:rsidRPr="00526D1C" w:rsidRDefault="00A906B9" w:rsidP="00526D1C">
      <w:pPr>
        <w:pStyle w:val="Prrafodelista"/>
        <w:numPr>
          <w:ilvl w:val="0"/>
          <w:numId w:val="31"/>
        </w:numPr>
        <w:spacing w:after="0" w:line="240" w:lineRule="auto"/>
        <w:rPr>
          <w:rFonts w:ascii="Arial" w:eastAsia="Times New Roman" w:hAnsi="Arial" w:cs="Arial"/>
          <w:lang w:val="es-ES_tradnl" w:eastAsia="es-ES"/>
        </w:rPr>
      </w:pPr>
      <w:r w:rsidRPr="00526D1C">
        <w:rPr>
          <w:rFonts w:ascii="Arial" w:eastAsia="Times New Roman" w:hAnsi="Arial" w:cs="Arial"/>
          <w:b/>
          <w:lang w:val="es-ES_tradnl" w:eastAsia="es-ES"/>
        </w:rPr>
        <w:t>El ángel de Miahuatlán  </w:t>
      </w:r>
      <w:r w:rsidRPr="00526D1C">
        <w:rPr>
          <w:rFonts w:ascii="Arial" w:eastAsia="Times New Roman" w:hAnsi="Arial" w:cs="Arial"/>
          <w:lang w:val="es-ES_tradnl" w:eastAsia="es-ES"/>
        </w:rPr>
        <w:t>sábado 01 de Agosto</w:t>
      </w:r>
    </w:p>
    <w:p w14:paraId="5FBF82CD" w14:textId="77777777" w:rsidR="00A906B9" w:rsidRPr="00526D1C" w:rsidRDefault="00A906B9" w:rsidP="00526D1C">
      <w:pPr>
        <w:pStyle w:val="Prrafodelista"/>
        <w:numPr>
          <w:ilvl w:val="0"/>
          <w:numId w:val="31"/>
        </w:numPr>
        <w:spacing w:after="0" w:line="240" w:lineRule="auto"/>
        <w:rPr>
          <w:rFonts w:ascii="Arial" w:eastAsia="Times New Roman" w:hAnsi="Arial" w:cs="Arial"/>
          <w:lang w:val="es-ES_tradnl" w:eastAsia="es-ES"/>
        </w:rPr>
      </w:pPr>
      <w:r w:rsidRPr="00526D1C">
        <w:rPr>
          <w:rFonts w:ascii="Arial" w:eastAsia="Times New Roman" w:hAnsi="Arial" w:cs="Arial"/>
          <w:b/>
          <w:lang w:val="es-ES_tradnl" w:eastAsia="es-ES"/>
        </w:rPr>
        <w:t>Fiestas Mexicanas</w:t>
      </w:r>
      <w:r w:rsidRPr="00526D1C">
        <w:rPr>
          <w:rFonts w:ascii="Arial" w:eastAsia="Times New Roman" w:hAnsi="Arial" w:cs="Arial"/>
          <w:lang w:val="es-ES_tradnl" w:eastAsia="es-ES"/>
        </w:rPr>
        <w:t xml:space="preserve"> domingo 02 de Agosto</w:t>
      </w:r>
    </w:p>
    <w:p w14:paraId="5109E7CF" w14:textId="77777777" w:rsidR="00A906B9" w:rsidRPr="00526D1C" w:rsidRDefault="00A906B9" w:rsidP="00526D1C">
      <w:pPr>
        <w:pStyle w:val="Prrafodelista"/>
        <w:numPr>
          <w:ilvl w:val="0"/>
          <w:numId w:val="31"/>
        </w:numPr>
        <w:spacing w:after="0" w:line="240" w:lineRule="auto"/>
        <w:rPr>
          <w:rFonts w:ascii="Arial" w:eastAsia="Times New Roman" w:hAnsi="Arial" w:cs="Arial"/>
          <w:lang w:val="es-ES_tradnl" w:eastAsia="es-ES"/>
        </w:rPr>
      </w:pPr>
      <w:r w:rsidRPr="00526D1C">
        <w:rPr>
          <w:rFonts w:ascii="Arial" w:eastAsia="Times New Roman" w:hAnsi="Arial" w:cs="Arial"/>
          <w:b/>
          <w:lang w:val="es-ES_tradnl" w:eastAsia="es-ES"/>
        </w:rPr>
        <w:t>Raas-Leela</w:t>
      </w:r>
      <w:r w:rsidRPr="00526D1C">
        <w:rPr>
          <w:rFonts w:ascii="Arial" w:eastAsia="Times New Roman" w:hAnsi="Arial" w:cs="Arial"/>
          <w:lang w:val="es-ES_tradnl" w:eastAsia="es-ES"/>
        </w:rPr>
        <w:t xml:space="preserve"> sábado 15 de Agosto</w:t>
      </w:r>
    </w:p>
    <w:p w14:paraId="040EDB47" w14:textId="77777777" w:rsidR="00A906B9" w:rsidRPr="00526D1C" w:rsidRDefault="00A906B9" w:rsidP="00526D1C">
      <w:pPr>
        <w:pStyle w:val="Prrafodelista"/>
        <w:numPr>
          <w:ilvl w:val="0"/>
          <w:numId w:val="31"/>
        </w:numPr>
        <w:spacing w:after="0" w:line="240" w:lineRule="auto"/>
        <w:rPr>
          <w:rFonts w:ascii="Arial" w:eastAsia="Times New Roman" w:hAnsi="Arial" w:cs="Arial"/>
          <w:lang w:val="es-ES_tradnl" w:eastAsia="es-ES"/>
        </w:rPr>
      </w:pPr>
      <w:r w:rsidRPr="00526D1C">
        <w:rPr>
          <w:rFonts w:ascii="Arial" w:eastAsia="Times New Roman" w:hAnsi="Arial" w:cs="Arial"/>
          <w:b/>
          <w:lang w:val="es-ES_tradnl" w:eastAsia="es-ES"/>
        </w:rPr>
        <w:t>De cachetito</w:t>
      </w:r>
      <w:r w:rsidRPr="00526D1C">
        <w:rPr>
          <w:rFonts w:ascii="Arial" w:eastAsia="Times New Roman" w:hAnsi="Arial" w:cs="Arial"/>
          <w:lang w:val="es-ES_tradnl" w:eastAsia="es-ES"/>
        </w:rPr>
        <w:t xml:space="preserve"> domingo 16 de Agosto 2015 12:00hrs</w:t>
      </w:r>
    </w:p>
    <w:p w14:paraId="77DBECEB" w14:textId="77777777" w:rsidR="00A663B4" w:rsidRDefault="00A663B4" w:rsidP="00A663B4">
      <w:pPr>
        <w:spacing w:after="0"/>
        <w:jc w:val="both"/>
        <w:rPr>
          <w:rFonts w:ascii="Arial" w:hAnsi="Arial" w:cs="Arial"/>
          <w:b/>
          <w:sz w:val="24"/>
          <w:szCs w:val="24"/>
        </w:rPr>
      </w:pPr>
    </w:p>
    <w:p w14:paraId="2CD16351" w14:textId="595C0098" w:rsidR="00A663B4" w:rsidRDefault="00A663B4" w:rsidP="00A663B4">
      <w:pPr>
        <w:spacing w:after="0"/>
        <w:jc w:val="both"/>
        <w:rPr>
          <w:rFonts w:ascii="Arial" w:hAnsi="Arial" w:cs="Arial"/>
          <w:b/>
          <w:sz w:val="24"/>
          <w:szCs w:val="24"/>
        </w:rPr>
      </w:pPr>
      <w:r>
        <w:rPr>
          <w:rFonts w:ascii="Arial" w:hAnsi="Arial" w:cs="Arial"/>
          <w:b/>
          <w:sz w:val="24"/>
          <w:szCs w:val="24"/>
        </w:rPr>
        <w:t>Septiembre</w:t>
      </w:r>
    </w:p>
    <w:p w14:paraId="398FAAE0" w14:textId="354C9923" w:rsidR="00A663B4" w:rsidRPr="00F10BBA" w:rsidRDefault="004E2F14" w:rsidP="00F10BBA">
      <w:pPr>
        <w:pStyle w:val="Prrafodelista"/>
        <w:numPr>
          <w:ilvl w:val="0"/>
          <w:numId w:val="32"/>
        </w:numPr>
        <w:spacing w:after="0"/>
        <w:jc w:val="both"/>
        <w:rPr>
          <w:rFonts w:ascii="Arial" w:hAnsi="Arial" w:cs="Arial"/>
          <w:b/>
        </w:rPr>
      </w:pPr>
      <w:r w:rsidRPr="00F10BBA">
        <w:rPr>
          <w:rFonts w:ascii="Arial" w:hAnsi="Arial" w:cs="Arial"/>
        </w:rPr>
        <w:t>Día 06: participación en el tianguis cultural del Café en el SME.</w:t>
      </w:r>
    </w:p>
    <w:p w14:paraId="72C3C814" w14:textId="77777777" w:rsidR="00F10BBA" w:rsidRPr="00F10BBA" w:rsidRDefault="00F10BBA" w:rsidP="00F10BBA">
      <w:pPr>
        <w:spacing w:after="0"/>
        <w:jc w:val="both"/>
        <w:rPr>
          <w:rFonts w:ascii="Arial" w:hAnsi="Arial" w:cs="Arial"/>
          <w:b/>
        </w:rPr>
      </w:pPr>
    </w:p>
    <w:p w14:paraId="66A6C5C4" w14:textId="30C625A3" w:rsidR="00F10BBA" w:rsidRPr="00D03542" w:rsidRDefault="00490A52" w:rsidP="00F10BBA">
      <w:pPr>
        <w:pStyle w:val="Prrafodelista"/>
        <w:widowControl w:val="0"/>
        <w:numPr>
          <w:ilvl w:val="0"/>
          <w:numId w:val="32"/>
        </w:numPr>
        <w:autoSpaceDE w:val="0"/>
        <w:autoSpaceDN w:val="0"/>
        <w:adjustRightInd w:val="0"/>
        <w:spacing w:after="240" w:line="240" w:lineRule="auto"/>
        <w:jc w:val="both"/>
        <w:rPr>
          <w:rFonts w:ascii="Times" w:hAnsi="Times" w:cs="Times"/>
          <w:lang w:val="es-ES"/>
        </w:rPr>
      </w:pPr>
      <w:r w:rsidRPr="00F10BBA">
        <w:rPr>
          <w:rFonts w:ascii="Arial" w:hAnsi="Arial" w:cs="Arial"/>
        </w:rPr>
        <w:t>Día 09: Jóvenes Orquestas y la organización ORA WORLD MANDALA</w:t>
      </w:r>
      <w:r w:rsidR="00F10BBA" w:rsidRPr="00F10BBA">
        <w:rPr>
          <w:rFonts w:ascii="Arial" w:hAnsi="Arial" w:cs="Arial"/>
        </w:rPr>
        <w:t xml:space="preserve"> (</w:t>
      </w:r>
      <w:r w:rsidR="00F10BBA" w:rsidRPr="00F10BBA">
        <w:rPr>
          <w:rFonts w:ascii="Times" w:hAnsi="Times" w:cs="Times"/>
          <w:lang w:val="es-ES"/>
        </w:rPr>
        <w:t>Programa Extensión en México de la Gujarat Vidyapith)</w:t>
      </w:r>
      <w:r w:rsidRPr="00F10BBA">
        <w:rPr>
          <w:rFonts w:ascii="Arial" w:hAnsi="Arial" w:cs="Arial"/>
        </w:rPr>
        <w:t xml:space="preserve">Y </w:t>
      </w:r>
      <w:r w:rsidRPr="00F10BBA">
        <w:rPr>
          <w:rFonts w:ascii="Times" w:hAnsi="Times" w:cs="Times"/>
          <w:lang w:val="es-ES"/>
        </w:rPr>
        <w:t>GUJARAT VIDYAPITH (Universidad fundada por Mahatma Gandhi en 1920)</w:t>
      </w:r>
      <w:r w:rsidR="00F10BBA" w:rsidRPr="00F10BBA">
        <w:rPr>
          <w:rFonts w:ascii="Times" w:hAnsi="Times" w:cs="Times"/>
          <w:lang w:val="es-ES"/>
        </w:rPr>
        <w:t xml:space="preserve"> </w:t>
      </w:r>
      <w:r w:rsidRPr="00F10BBA">
        <w:rPr>
          <w:rFonts w:ascii="Arial" w:hAnsi="Arial" w:cs="Arial"/>
        </w:rPr>
        <w:t>realizan junto a la comunidad pr</w:t>
      </w:r>
      <w:r w:rsidR="00F10BBA">
        <w:rPr>
          <w:rFonts w:ascii="Arial" w:hAnsi="Arial" w:cs="Arial"/>
        </w:rPr>
        <w:t xml:space="preserve">incipalmente por niños y niñas </w:t>
      </w:r>
      <w:r w:rsidRPr="00F10BBA">
        <w:rPr>
          <w:rFonts w:ascii="Arial" w:hAnsi="Arial" w:cs="Arial"/>
        </w:rPr>
        <w:t>un mandala por la paz y la no violencia, con la visita de</w:t>
      </w:r>
      <w:r w:rsidR="00F10BBA" w:rsidRPr="00F10BBA">
        <w:rPr>
          <w:rFonts w:ascii="Times" w:hAnsi="Times" w:cs="Times"/>
          <w:lang w:val="es-ES"/>
        </w:rPr>
        <w:t xml:space="preserve"> profesor </w:t>
      </w:r>
      <w:r w:rsidR="00F10BBA" w:rsidRPr="00F10BBA">
        <w:rPr>
          <w:rFonts w:ascii="Arial" w:hAnsi="Arial" w:cs="Arial"/>
          <w:lang w:val="es-ES"/>
        </w:rPr>
        <w:t>M. P. Mathai, proveniente de la India y exponente mundial del movimiento de Mahatma Gandhi -pacifista histórico y ejemplo vigente de lucha no-violenta para las nuevas generaciones</w:t>
      </w:r>
    </w:p>
    <w:p w14:paraId="006B7D00" w14:textId="77777777" w:rsidR="00D03542" w:rsidRPr="00D03542" w:rsidRDefault="00D03542" w:rsidP="00D03542">
      <w:pPr>
        <w:widowControl w:val="0"/>
        <w:autoSpaceDE w:val="0"/>
        <w:autoSpaceDN w:val="0"/>
        <w:adjustRightInd w:val="0"/>
        <w:spacing w:after="240" w:line="240" w:lineRule="auto"/>
        <w:jc w:val="both"/>
        <w:rPr>
          <w:rFonts w:ascii="Times" w:hAnsi="Times" w:cs="Times"/>
          <w:lang w:val="es-ES"/>
        </w:rPr>
      </w:pPr>
    </w:p>
    <w:p w14:paraId="4A177189" w14:textId="4558E2E4" w:rsidR="00D03542" w:rsidRPr="00784257" w:rsidRDefault="00D03542" w:rsidP="00F10BBA">
      <w:pPr>
        <w:pStyle w:val="Prrafodelista"/>
        <w:widowControl w:val="0"/>
        <w:numPr>
          <w:ilvl w:val="0"/>
          <w:numId w:val="32"/>
        </w:numPr>
        <w:autoSpaceDE w:val="0"/>
        <w:autoSpaceDN w:val="0"/>
        <w:adjustRightInd w:val="0"/>
        <w:spacing w:after="240" w:line="240" w:lineRule="auto"/>
        <w:jc w:val="both"/>
        <w:rPr>
          <w:rFonts w:ascii="Times" w:hAnsi="Times" w:cs="Times"/>
          <w:lang w:val="es-ES"/>
        </w:rPr>
      </w:pPr>
      <w:r>
        <w:rPr>
          <w:rFonts w:ascii="Arial" w:hAnsi="Arial" w:cs="Arial"/>
          <w:lang w:val="es-ES"/>
        </w:rPr>
        <w:t>Día 10: participación en el programa EL FIN JUSTIFICA LOS MEDIOS en Radio Educación.</w:t>
      </w:r>
    </w:p>
    <w:p w14:paraId="5335CB39" w14:textId="7C3A5A85" w:rsidR="00784257" w:rsidRDefault="00784257" w:rsidP="00F10BBA">
      <w:pPr>
        <w:pStyle w:val="Prrafodelista"/>
        <w:widowControl w:val="0"/>
        <w:numPr>
          <w:ilvl w:val="0"/>
          <w:numId w:val="32"/>
        </w:numPr>
        <w:autoSpaceDE w:val="0"/>
        <w:autoSpaceDN w:val="0"/>
        <w:adjustRightInd w:val="0"/>
        <w:spacing w:after="240" w:line="240" w:lineRule="auto"/>
        <w:jc w:val="both"/>
        <w:rPr>
          <w:rFonts w:ascii="Arial" w:hAnsi="Arial" w:cs="Arial"/>
          <w:lang w:val="es-ES"/>
        </w:rPr>
      </w:pPr>
      <w:r w:rsidRPr="00784257">
        <w:rPr>
          <w:rFonts w:ascii="Arial" w:hAnsi="Arial" w:cs="Arial"/>
          <w:lang w:val="es-ES"/>
        </w:rPr>
        <w:t>Día 12: participación de jó</w:t>
      </w:r>
      <w:r>
        <w:rPr>
          <w:rFonts w:ascii="Arial" w:hAnsi="Arial" w:cs="Arial"/>
          <w:lang w:val="es-ES"/>
        </w:rPr>
        <w:t>venes Orquestas en el Flash Mov realizado</w:t>
      </w:r>
      <w:r w:rsidR="00D03542">
        <w:rPr>
          <w:rFonts w:ascii="Arial" w:hAnsi="Arial" w:cs="Arial"/>
          <w:lang w:val="es-ES"/>
        </w:rPr>
        <w:t xml:space="preserve"> para rendir homenaje</w:t>
      </w:r>
      <w:r>
        <w:rPr>
          <w:rFonts w:ascii="Arial" w:hAnsi="Arial" w:cs="Arial"/>
          <w:lang w:val="es-ES"/>
        </w:rPr>
        <w:t xml:space="preserve"> a Héctor Sánchez Campero, </w:t>
      </w:r>
      <w:r w:rsidR="00D03542">
        <w:rPr>
          <w:rFonts w:ascii="Arial" w:hAnsi="Arial" w:cs="Arial"/>
          <w:lang w:val="es-ES"/>
        </w:rPr>
        <w:t>Co-</w:t>
      </w:r>
      <w:r>
        <w:rPr>
          <w:rFonts w:ascii="Arial" w:hAnsi="Arial" w:cs="Arial"/>
          <w:lang w:val="es-ES"/>
        </w:rPr>
        <w:t>fundador del grupo LOS FOLKLORISTAS y ganador del Ariel por la música en la película</w:t>
      </w:r>
      <w:r w:rsidR="00D03542">
        <w:rPr>
          <w:rFonts w:ascii="Arial" w:hAnsi="Arial" w:cs="Arial"/>
          <w:lang w:val="es-ES"/>
        </w:rPr>
        <w:t xml:space="preserve"> AUANDAR ANAPU y muchos premios mas a lo largo de su trayectoria.</w:t>
      </w:r>
    </w:p>
    <w:p w14:paraId="20CD3A17" w14:textId="45849F25" w:rsidR="00D03542" w:rsidRDefault="00D03542" w:rsidP="00F10BBA">
      <w:pPr>
        <w:pStyle w:val="Prrafodelista"/>
        <w:widowControl w:val="0"/>
        <w:numPr>
          <w:ilvl w:val="0"/>
          <w:numId w:val="32"/>
        </w:numPr>
        <w:autoSpaceDE w:val="0"/>
        <w:autoSpaceDN w:val="0"/>
        <w:adjustRightInd w:val="0"/>
        <w:spacing w:after="240" w:line="240" w:lineRule="auto"/>
        <w:jc w:val="both"/>
        <w:rPr>
          <w:rFonts w:ascii="Arial" w:hAnsi="Arial" w:cs="Arial"/>
          <w:lang w:val="es-ES"/>
        </w:rPr>
      </w:pPr>
      <w:r>
        <w:rPr>
          <w:rFonts w:ascii="Arial" w:hAnsi="Arial" w:cs="Arial"/>
          <w:lang w:val="es-ES"/>
        </w:rPr>
        <w:t xml:space="preserve">Realización de programa Radiofónico ARMONIAS EN CONCIERTO 2015 en el IMER </w:t>
      </w:r>
    </w:p>
    <w:p w14:paraId="0BDA2057" w14:textId="44E3E395" w:rsidR="00D03542" w:rsidRPr="00784257" w:rsidRDefault="00D03542" w:rsidP="00F10BBA">
      <w:pPr>
        <w:pStyle w:val="Prrafodelista"/>
        <w:widowControl w:val="0"/>
        <w:numPr>
          <w:ilvl w:val="0"/>
          <w:numId w:val="32"/>
        </w:numPr>
        <w:autoSpaceDE w:val="0"/>
        <w:autoSpaceDN w:val="0"/>
        <w:adjustRightInd w:val="0"/>
        <w:spacing w:after="240" w:line="240" w:lineRule="auto"/>
        <w:jc w:val="both"/>
        <w:rPr>
          <w:rFonts w:ascii="Arial" w:hAnsi="Arial" w:cs="Arial"/>
          <w:lang w:val="es-ES"/>
        </w:rPr>
      </w:pPr>
      <w:r>
        <w:rPr>
          <w:rFonts w:ascii="Arial" w:hAnsi="Arial" w:cs="Arial"/>
          <w:lang w:val="es-ES"/>
        </w:rPr>
        <w:t>Día 26: Concierto Musical en la peña Tecuicanime, calle Tonalá 99 colonia Roma Sur.</w:t>
      </w:r>
    </w:p>
    <w:p w14:paraId="74BB4453" w14:textId="5E120A5B" w:rsidR="00A663B4" w:rsidRDefault="00A663B4" w:rsidP="00A663B4">
      <w:pPr>
        <w:spacing w:after="0"/>
        <w:jc w:val="both"/>
        <w:rPr>
          <w:rFonts w:ascii="Arial" w:hAnsi="Arial" w:cs="Arial"/>
          <w:b/>
          <w:sz w:val="24"/>
          <w:szCs w:val="24"/>
        </w:rPr>
      </w:pPr>
      <w:r>
        <w:rPr>
          <w:rFonts w:ascii="Arial" w:hAnsi="Arial" w:cs="Arial"/>
          <w:b/>
          <w:sz w:val="24"/>
          <w:szCs w:val="24"/>
        </w:rPr>
        <w:t>Octubre</w:t>
      </w:r>
    </w:p>
    <w:p w14:paraId="21473D6C" w14:textId="60C7B032" w:rsidR="00183318" w:rsidRPr="00183318" w:rsidRDefault="00183318" w:rsidP="00183318">
      <w:pPr>
        <w:pStyle w:val="Prrafodelista"/>
        <w:numPr>
          <w:ilvl w:val="0"/>
          <w:numId w:val="33"/>
        </w:numPr>
        <w:spacing w:after="0"/>
        <w:jc w:val="both"/>
        <w:rPr>
          <w:rFonts w:ascii="Arial" w:hAnsi="Arial" w:cs="Arial"/>
          <w:b/>
          <w:sz w:val="24"/>
          <w:szCs w:val="24"/>
        </w:rPr>
      </w:pPr>
      <w:r>
        <w:rPr>
          <w:rFonts w:ascii="Arial" w:hAnsi="Arial" w:cs="Arial"/>
        </w:rPr>
        <w:t xml:space="preserve">Día 01: Participación en el Video Documental “Orquestando un Camino” producido por Oraculo films para participar en el festival Docsdf, quedando entre los 10 primeros lugares. </w:t>
      </w:r>
    </w:p>
    <w:p w14:paraId="67BF5530" w14:textId="01903146" w:rsidR="00183318" w:rsidRPr="0018355C" w:rsidRDefault="00183318" w:rsidP="00183318">
      <w:pPr>
        <w:pStyle w:val="Prrafodelista"/>
        <w:numPr>
          <w:ilvl w:val="0"/>
          <w:numId w:val="33"/>
        </w:numPr>
        <w:spacing w:after="0"/>
        <w:jc w:val="both"/>
        <w:rPr>
          <w:rFonts w:ascii="Arial" w:hAnsi="Arial" w:cs="Arial"/>
          <w:b/>
          <w:sz w:val="24"/>
          <w:szCs w:val="24"/>
        </w:rPr>
      </w:pPr>
      <w:r>
        <w:rPr>
          <w:rFonts w:ascii="Arial" w:hAnsi="Arial" w:cs="Arial"/>
        </w:rPr>
        <w:t xml:space="preserve">Dia 11: participación artística en la Feria del </w:t>
      </w:r>
      <w:r w:rsidR="0018355C">
        <w:rPr>
          <w:rFonts w:ascii="Arial" w:hAnsi="Arial" w:cs="Arial"/>
        </w:rPr>
        <w:t xml:space="preserve">chocolate y el </w:t>
      </w:r>
      <w:r>
        <w:rPr>
          <w:rFonts w:ascii="Arial" w:hAnsi="Arial" w:cs="Arial"/>
        </w:rPr>
        <w:t>cacao en el museo de culturas populares</w:t>
      </w:r>
      <w:r w:rsidR="0018355C">
        <w:rPr>
          <w:rFonts w:ascii="Arial" w:hAnsi="Arial" w:cs="Arial"/>
        </w:rPr>
        <w:t>, Coyoacan cd de México.</w:t>
      </w:r>
    </w:p>
    <w:p w14:paraId="13BEF01F" w14:textId="55EF4B25" w:rsidR="0018355C" w:rsidRPr="0018355C" w:rsidRDefault="0018355C" w:rsidP="00183318">
      <w:pPr>
        <w:pStyle w:val="Prrafodelista"/>
        <w:numPr>
          <w:ilvl w:val="0"/>
          <w:numId w:val="33"/>
        </w:numPr>
        <w:spacing w:after="0"/>
        <w:jc w:val="both"/>
        <w:rPr>
          <w:rFonts w:ascii="Arial" w:hAnsi="Arial" w:cs="Arial"/>
          <w:b/>
          <w:sz w:val="24"/>
          <w:szCs w:val="24"/>
        </w:rPr>
      </w:pPr>
      <w:r>
        <w:rPr>
          <w:rFonts w:ascii="Arial" w:hAnsi="Arial" w:cs="Arial"/>
        </w:rPr>
        <w:t>Dia 29: participación artística en el jardín de niños Josefa Ortíz de Domínguez en la colonia zona escolar Cuautepec, df en la GAM.</w:t>
      </w:r>
    </w:p>
    <w:p w14:paraId="31BDB5AC" w14:textId="375EA979" w:rsidR="0018355C" w:rsidRPr="0018355C" w:rsidRDefault="0018355C" w:rsidP="00183318">
      <w:pPr>
        <w:pStyle w:val="Prrafodelista"/>
        <w:numPr>
          <w:ilvl w:val="0"/>
          <w:numId w:val="33"/>
        </w:numPr>
        <w:spacing w:after="0"/>
        <w:jc w:val="both"/>
        <w:rPr>
          <w:rFonts w:ascii="Arial" w:hAnsi="Arial" w:cs="Arial"/>
          <w:b/>
          <w:sz w:val="24"/>
          <w:szCs w:val="24"/>
        </w:rPr>
      </w:pPr>
      <w:r>
        <w:rPr>
          <w:rFonts w:ascii="Arial" w:hAnsi="Arial" w:cs="Arial"/>
        </w:rPr>
        <w:t>Dia 31: Jóvenes Orquestas organiza el concierto musical del grupo LOS FOLKLORISTAS en el Jardín Madero en Cuautepec Barrio Bajo en la delegación GAM.</w:t>
      </w:r>
    </w:p>
    <w:p w14:paraId="45984898" w14:textId="60B34EBB" w:rsidR="0018355C" w:rsidRPr="0018355C" w:rsidRDefault="0018355C" w:rsidP="00183318">
      <w:pPr>
        <w:pStyle w:val="Prrafodelista"/>
        <w:numPr>
          <w:ilvl w:val="0"/>
          <w:numId w:val="33"/>
        </w:numPr>
        <w:spacing w:after="0"/>
        <w:jc w:val="both"/>
        <w:rPr>
          <w:rFonts w:ascii="Arial" w:hAnsi="Arial" w:cs="Arial"/>
        </w:rPr>
      </w:pPr>
      <w:r w:rsidRPr="0018355C">
        <w:rPr>
          <w:rFonts w:ascii="Arial" w:hAnsi="Arial" w:cs="Arial"/>
        </w:rPr>
        <w:t>Dia</w:t>
      </w:r>
      <w:r>
        <w:rPr>
          <w:rFonts w:ascii="Arial" w:hAnsi="Arial" w:cs="Arial"/>
        </w:rPr>
        <w:t xml:space="preserve"> 31: participación artística en el kiosco de san Pedro Martir en Talpan, con motivo del dia de muertos.</w:t>
      </w:r>
    </w:p>
    <w:p w14:paraId="4F392374" w14:textId="77777777" w:rsidR="00A663B4" w:rsidRDefault="00A663B4" w:rsidP="00A663B4">
      <w:pPr>
        <w:spacing w:after="0"/>
        <w:jc w:val="both"/>
        <w:rPr>
          <w:rFonts w:ascii="Arial" w:hAnsi="Arial" w:cs="Arial"/>
          <w:b/>
          <w:sz w:val="24"/>
          <w:szCs w:val="24"/>
        </w:rPr>
      </w:pPr>
    </w:p>
    <w:p w14:paraId="0865B0D7" w14:textId="1EA8059E" w:rsidR="00A663B4" w:rsidRDefault="00A663B4" w:rsidP="00A663B4">
      <w:pPr>
        <w:spacing w:after="0"/>
        <w:jc w:val="both"/>
        <w:rPr>
          <w:rFonts w:ascii="Arial" w:hAnsi="Arial" w:cs="Arial"/>
          <w:b/>
          <w:sz w:val="24"/>
          <w:szCs w:val="24"/>
        </w:rPr>
      </w:pPr>
      <w:r>
        <w:rPr>
          <w:rFonts w:ascii="Arial" w:hAnsi="Arial" w:cs="Arial"/>
          <w:b/>
          <w:sz w:val="24"/>
          <w:szCs w:val="24"/>
        </w:rPr>
        <w:t>Noviembre</w:t>
      </w:r>
    </w:p>
    <w:p w14:paraId="59E04788" w14:textId="318D906B" w:rsidR="0018355C" w:rsidRPr="0018355C" w:rsidRDefault="0018355C" w:rsidP="0018355C">
      <w:pPr>
        <w:pStyle w:val="Prrafodelista"/>
        <w:numPr>
          <w:ilvl w:val="0"/>
          <w:numId w:val="34"/>
        </w:numPr>
        <w:spacing w:after="0"/>
        <w:jc w:val="both"/>
        <w:rPr>
          <w:rFonts w:ascii="Arial" w:hAnsi="Arial" w:cs="Arial"/>
          <w:b/>
          <w:sz w:val="24"/>
          <w:szCs w:val="24"/>
        </w:rPr>
      </w:pPr>
      <w:r>
        <w:rPr>
          <w:rFonts w:ascii="Arial" w:hAnsi="Arial" w:cs="Arial"/>
        </w:rPr>
        <w:t>Dia 01:</w:t>
      </w:r>
      <w:r w:rsidRPr="0018355C">
        <w:rPr>
          <w:rFonts w:ascii="Arial" w:hAnsi="Arial" w:cs="Arial"/>
        </w:rPr>
        <w:t xml:space="preserve"> </w:t>
      </w:r>
      <w:r>
        <w:rPr>
          <w:rFonts w:ascii="Arial" w:hAnsi="Arial" w:cs="Arial"/>
        </w:rPr>
        <w:t>participación artística en el kiosco de san Pedro Martir en Talpan, con motivo del dia de muertos</w:t>
      </w:r>
    </w:p>
    <w:p w14:paraId="1EEA315D" w14:textId="7826C635" w:rsidR="0018355C" w:rsidRPr="0018355C" w:rsidRDefault="0018355C" w:rsidP="0018355C">
      <w:pPr>
        <w:pStyle w:val="Prrafodelista"/>
        <w:numPr>
          <w:ilvl w:val="0"/>
          <w:numId w:val="34"/>
        </w:numPr>
        <w:spacing w:after="0"/>
        <w:jc w:val="both"/>
        <w:rPr>
          <w:rFonts w:ascii="Arial" w:hAnsi="Arial" w:cs="Arial"/>
          <w:b/>
          <w:sz w:val="24"/>
          <w:szCs w:val="24"/>
        </w:rPr>
      </w:pPr>
      <w:r>
        <w:rPr>
          <w:rFonts w:ascii="Arial" w:hAnsi="Arial" w:cs="Arial"/>
        </w:rPr>
        <w:t>Dia 02: participación artística en la explanada de la delegación Azcapotzalco de, con motivo del dia de muertos.</w:t>
      </w:r>
    </w:p>
    <w:p w14:paraId="7BF81ABD" w14:textId="491E5F9D" w:rsidR="0018355C" w:rsidRPr="004D7E79" w:rsidRDefault="0018355C" w:rsidP="0018355C">
      <w:pPr>
        <w:pStyle w:val="Prrafodelista"/>
        <w:numPr>
          <w:ilvl w:val="0"/>
          <w:numId w:val="34"/>
        </w:numPr>
        <w:spacing w:after="0"/>
        <w:jc w:val="both"/>
        <w:rPr>
          <w:rFonts w:ascii="Arial" w:hAnsi="Arial" w:cs="Arial"/>
          <w:b/>
          <w:sz w:val="24"/>
          <w:szCs w:val="24"/>
        </w:rPr>
      </w:pPr>
      <w:r>
        <w:rPr>
          <w:rFonts w:ascii="Arial" w:hAnsi="Arial" w:cs="Arial"/>
        </w:rPr>
        <w:t xml:space="preserve">Dia 04: participación artística en </w:t>
      </w:r>
      <w:r w:rsidR="004D7E79">
        <w:rPr>
          <w:rFonts w:ascii="Arial" w:hAnsi="Arial" w:cs="Arial"/>
        </w:rPr>
        <w:t xml:space="preserve">la escuela Roberto Martínez </w:t>
      </w:r>
      <w:r>
        <w:rPr>
          <w:rFonts w:ascii="Arial" w:hAnsi="Arial" w:cs="Arial"/>
        </w:rPr>
        <w:t xml:space="preserve">en </w:t>
      </w:r>
      <w:r w:rsidR="004D7E79">
        <w:rPr>
          <w:rFonts w:ascii="Arial" w:hAnsi="Arial" w:cs="Arial"/>
        </w:rPr>
        <w:t>Cuautepec delgación GAM.</w:t>
      </w:r>
    </w:p>
    <w:p w14:paraId="403DD1D7" w14:textId="48AC7A7F" w:rsidR="00A663B4" w:rsidRPr="0061024E" w:rsidRDefault="004D7E79" w:rsidP="00A663B4">
      <w:pPr>
        <w:pStyle w:val="Prrafodelista"/>
        <w:numPr>
          <w:ilvl w:val="0"/>
          <w:numId w:val="34"/>
        </w:numPr>
        <w:spacing w:after="0"/>
        <w:jc w:val="both"/>
        <w:rPr>
          <w:rFonts w:ascii="Arial" w:hAnsi="Arial" w:cs="Arial"/>
          <w:b/>
          <w:sz w:val="24"/>
          <w:szCs w:val="24"/>
        </w:rPr>
      </w:pPr>
      <w:r w:rsidRPr="004D7E79">
        <w:rPr>
          <w:rFonts w:ascii="Arial" w:hAnsi="Arial" w:cs="Arial"/>
        </w:rPr>
        <w:t xml:space="preserve">Dia 08: participación artística </w:t>
      </w:r>
      <w:r>
        <w:rPr>
          <w:rFonts w:ascii="Arial" w:hAnsi="Arial" w:cs="Arial"/>
        </w:rPr>
        <w:t>representando a jovenes orquestas en el homenaje a Hector Sánchez, Ernesto Anaya y el Grupo musical Ollin Atl, realizado en el Museo del Virreinato en Tepozotlan</w:t>
      </w:r>
    </w:p>
    <w:p w14:paraId="12A90D1F" w14:textId="7CAA203A" w:rsidR="0061024E" w:rsidRDefault="0061024E" w:rsidP="00A663B4">
      <w:pPr>
        <w:pStyle w:val="Prrafodelista"/>
        <w:numPr>
          <w:ilvl w:val="0"/>
          <w:numId w:val="34"/>
        </w:numPr>
        <w:spacing w:after="0"/>
        <w:jc w:val="both"/>
        <w:rPr>
          <w:rFonts w:ascii="Arial" w:hAnsi="Arial" w:cs="Arial"/>
        </w:rPr>
      </w:pPr>
      <w:r w:rsidRPr="0061024E">
        <w:rPr>
          <w:rFonts w:ascii="Arial" w:hAnsi="Arial" w:cs="Arial"/>
        </w:rPr>
        <w:t>Dia</w:t>
      </w:r>
      <w:r>
        <w:rPr>
          <w:rFonts w:ascii="Arial" w:hAnsi="Arial" w:cs="Arial"/>
        </w:rPr>
        <w:t xml:space="preserve"> 14.15</w:t>
      </w:r>
      <w:r w:rsidRPr="0061024E">
        <w:rPr>
          <w:rFonts w:ascii="Arial" w:hAnsi="Arial" w:cs="Arial"/>
        </w:rPr>
        <w:t>: participación artística</w:t>
      </w:r>
      <w:r>
        <w:rPr>
          <w:rFonts w:ascii="Arial" w:hAnsi="Arial" w:cs="Arial"/>
        </w:rPr>
        <w:t xml:space="preserve"> en Jalapa, Veracruz</w:t>
      </w:r>
      <w:r w:rsidRPr="0061024E">
        <w:rPr>
          <w:rFonts w:ascii="Arial" w:hAnsi="Arial" w:cs="Arial"/>
        </w:rPr>
        <w:t xml:space="preserve"> </w:t>
      </w:r>
      <w:r>
        <w:rPr>
          <w:rFonts w:ascii="Arial" w:hAnsi="Arial" w:cs="Arial"/>
        </w:rPr>
        <w:t>en el festival “EL ARPA EN MANOS DE LA MUJER” .</w:t>
      </w:r>
    </w:p>
    <w:p w14:paraId="03E1C943" w14:textId="77777777" w:rsidR="006A1F88" w:rsidRDefault="006A1F88" w:rsidP="006A1F88">
      <w:pPr>
        <w:spacing w:after="0"/>
        <w:jc w:val="both"/>
        <w:rPr>
          <w:rFonts w:ascii="Arial" w:hAnsi="Arial" w:cs="Arial"/>
        </w:rPr>
      </w:pPr>
    </w:p>
    <w:p w14:paraId="02237155" w14:textId="77777777" w:rsidR="006A1F88" w:rsidRDefault="006A1F88" w:rsidP="006A1F88">
      <w:pPr>
        <w:spacing w:after="0"/>
        <w:jc w:val="both"/>
        <w:rPr>
          <w:rFonts w:ascii="Arial" w:hAnsi="Arial" w:cs="Arial"/>
        </w:rPr>
      </w:pPr>
    </w:p>
    <w:p w14:paraId="24BF77E3" w14:textId="77777777" w:rsidR="006A1F88" w:rsidRDefault="006A1F88" w:rsidP="006A1F88">
      <w:pPr>
        <w:spacing w:after="0"/>
        <w:jc w:val="both"/>
        <w:rPr>
          <w:rFonts w:ascii="Arial" w:hAnsi="Arial" w:cs="Arial"/>
        </w:rPr>
      </w:pPr>
    </w:p>
    <w:p w14:paraId="6067072C" w14:textId="77777777" w:rsidR="006A1F88" w:rsidRDefault="006A1F88" w:rsidP="006A1F88">
      <w:pPr>
        <w:spacing w:after="0"/>
        <w:jc w:val="both"/>
        <w:rPr>
          <w:rFonts w:ascii="Arial" w:hAnsi="Arial" w:cs="Arial"/>
        </w:rPr>
      </w:pPr>
    </w:p>
    <w:p w14:paraId="6B8B0D4E" w14:textId="77777777" w:rsidR="006A1F88" w:rsidRDefault="006A1F88" w:rsidP="006A1F88">
      <w:pPr>
        <w:spacing w:after="0"/>
        <w:jc w:val="both"/>
        <w:rPr>
          <w:rFonts w:ascii="Arial" w:hAnsi="Arial" w:cs="Arial"/>
        </w:rPr>
      </w:pPr>
    </w:p>
    <w:p w14:paraId="508A5FDF" w14:textId="332B84EC" w:rsidR="006A1F88" w:rsidRDefault="006A1F88" w:rsidP="006A1F88">
      <w:pPr>
        <w:spacing w:after="0"/>
        <w:jc w:val="both"/>
        <w:rPr>
          <w:rFonts w:ascii="Arial" w:hAnsi="Arial" w:cs="Arial"/>
          <w:b/>
          <w:sz w:val="24"/>
          <w:szCs w:val="24"/>
        </w:rPr>
      </w:pPr>
      <w:r w:rsidRPr="006A1F88">
        <w:rPr>
          <w:rFonts w:ascii="Arial" w:hAnsi="Arial" w:cs="Arial"/>
          <w:b/>
          <w:sz w:val="24"/>
          <w:szCs w:val="24"/>
        </w:rPr>
        <w:lastRenderedPageBreak/>
        <w:t>2016</w:t>
      </w:r>
    </w:p>
    <w:p w14:paraId="67E2D36C" w14:textId="77777777" w:rsidR="006A1F88" w:rsidRDefault="006A1F88" w:rsidP="006A1F88">
      <w:pPr>
        <w:spacing w:after="0"/>
        <w:jc w:val="both"/>
        <w:rPr>
          <w:rFonts w:ascii="Arial" w:hAnsi="Arial" w:cs="Arial"/>
          <w:b/>
          <w:sz w:val="24"/>
          <w:szCs w:val="24"/>
        </w:rPr>
      </w:pPr>
    </w:p>
    <w:p w14:paraId="3B545219" w14:textId="77777777" w:rsidR="006A1F88" w:rsidRPr="00D438F2" w:rsidRDefault="006A1F88" w:rsidP="006A1F88">
      <w:pPr>
        <w:tabs>
          <w:tab w:val="left" w:pos="960"/>
        </w:tabs>
        <w:spacing w:after="0"/>
        <w:rPr>
          <w:rFonts w:ascii="Arial" w:hAnsi="Arial" w:cs="Arial"/>
          <w:b/>
          <w:u w:val="single"/>
        </w:rPr>
      </w:pPr>
      <w:r>
        <w:rPr>
          <w:rFonts w:ascii="Arial" w:hAnsi="Arial" w:cs="Arial"/>
          <w:b/>
          <w:u w:val="single"/>
        </w:rPr>
        <w:t>A</w:t>
      </w:r>
      <w:r w:rsidRPr="00D438F2">
        <w:rPr>
          <w:rFonts w:ascii="Arial" w:hAnsi="Arial" w:cs="Arial"/>
          <w:b/>
          <w:u w:val="single"/>
        </w:rPr>
        <w:t>ctividades a re</w:t>
      </w:r>
      <w:r>
        <w:rPr>
          <w:rFonts w:ascii="Arial" w:hAnsi="Arial" w:cs="Arial"/>
          <w:b/>
          <w:u w:val="single"/>
        </w:rPr>
        <w:t>alizar de Enero a D</w:t>
      </w:r>
      <w:r w:rsidRPr="00D438F2">
        <w:rPr>
          <w:rFonts w:ascii="Arial" w:hAnsi="Arial" w:cs="Arial"/>
          <w:b/>
          <w:u w:val="single"/>
        </w:rPr>
        <w:t>iciembre:</w:t>
      </w:r>
    </w:p>
    <w:p w14:paraId="2CDE4A92" w14:textId="77777777" w:rsidR="006A1F88" w:rsidRPr="00D438F2" w:rsidRDefault="006A1F88" w:rsidP="006A1F88">
      <w:pPr>
        <w:tabs>
          <w:tab w:val="left" w:pos="960"/>
        </w:tabs>
        <w:spacing w:after="0" w:line="240" w:lineRule="auto"/>
        <w:jc w:val="both"/>
        <w:rPr>
          <w:rFonts w:ascii="Arial" w:hAnsi="Arial" w:cs="Arial"/>
        </w:rPr>
      </w:pPr>
      <w:r w:rsidRPr="00D438F2">
        <w:rPr>
          <w:rFonts w:ascii="Arial" w:hAnsi="Arial" w:cs="Arial"/>
        </w:rPr>
        <w:t>talleres de musica , danza, canto y construccion de instrumentos musicales, de impartidos en las siguientes colonias:</w:t>
      </w:r>
    </w:p>
    <w:p w14:paraId="66DF936F" w14:textId="1AB89691" w:rsidR="006A1F88" w:rsidRPr="00D438F2" w:rsidRDefault="006A1F88" w:rsidP="006A1F88">
      <w:pPr>
        <w:tabs>
          <w:tab w:val="left" w:pos="960"/>
        </w:tabs>
        <w:spacing w:after="0" w:line="240" w:lineRule="auto"/>
        <w:jc w:val="both"/>
        <w:rPr>
          <w:rFonts w:ascii="Arial" w:hAnsi="Arial" w:cs="Arial"/>
        </w:rPr>
      </w:pPr>
      <w:r>
        <w:rPr>
          <w:rFonts w:ascii="Arial" w:hAnsi="Arial" w:cs="Arial"/>
        </w:rPr>
        <w:t>C</w:t>
      </w:r>
      <w:r w:rsidRPr="00D438F2">
        <w:rPr>
          <w:rFonts w:ascii="Arial" w:hAnsi="Arial" w:cs="Arial"/>
        </w:rPr>
        <w:t>uautepec</w:t>
      </w:r>
      <w:r>
        <w:rPr>
          <w:rFonts w:ascii="Arial" w:hAnsi="Arial" w:cs="Arial"/>
        </w:rPr>
        <w:t xml:space="preserve"> y Nueva atzacoalco delegacion G.A.M</w:t>
      </w:r>
      <w:r w:rsidRPr="00D438F2">
        <w:rPr>
          <w:rFonts w:ascii="Arial" w:hAnsi="Arial" w:cs="Arial"/>
        </w:rPr>
        <w:t>.</w:t>
      </w:r>
    </w:p>
    <w:p w14:paraId="2A2805B5" w14:textId="77777777" w:rsidR="006A1F88" w:rsidRPr="00D438F2" w:rsidRDefault="006A1F88" w:rsidP="006A1F88">
      <w:pPr>
        <w:tabs>
          <w:tab w:val="left" w:pos="960"/>
        </w:tabs>
        <w:spacing w:after="0"/>
        <w:jc w:val="both"/>
        <w:rPr>
          <w:rFonts w:ascii="Arial" w:hAnsi="Arial" w:cs="Arial"/>
        </w:rPr>
      </w:pPr>
    </w:p>
    <w:p w14:paraId="5C6FB84F" w14:textId="77777777" w:rsidR="006A1F88" w:rsidRPr="00D438F2" w:rsidRDefault="006A1F88" w:rsidP="006A1F88">
      <w:pPr>
        <w:tabs>
          <w:tab w:val="left" w:pos="960"/>
        </w:tabs>
        <w:spacing w:after="0"/>
        <w:jc w:val="both"/>
        <w:rPr>
          <w:rFonts w:ascii="Arial" w:hAnsi="Arial" w:cs="Arial"/>
        </w:rPr>
      </w:pPr>
      <w:r w:rsidRPr="00D438F2">
        <w:rPr>
          <w:rFonts w:ascii="Arial" w:hAnsi="Arial" w:cs="Arial"/>
        </w:rPr>
        <w:t>jardin madero (cuautepec)</w:t>
      </w:r>
      <w:r w:rsidRPr="00D438F2">
        <w:rPr>
          <w:rFonts w:ascii="Arial" w:hAnsi="Arial" w:cs="Arial"/>
        </w:rPr>
        <w:tab/>
      </w:r>
      <w:r w:rsidRPr="00D438F2">
        <w:rPr>
          <w:rFonts w:ascii="Arial" w:hAnsi="Arial" w:cs="Arial"/>
        </w:rPr>
        <w:tab/>
        <w:t xml:space="preserve">        domingos de 11:.00 a 14:00</w:t>
      </w:r>
    </w:p>
    <w:p w14:paraId="44FE9A72" w14:textId="77777777" w:rsidR="006A1F88" w:rsidRPr="00D438F2" w:rsidRDefault="006A1F88" w:rsidP="006A1F88">
      <w:pPr>
        <w:tabs>
          <w:tab w:val="left" w:pos="960"/>
        </w:tabs>
        <w:spacing w:after="0"/>
        <w:jc w:val="both"/>
        <w:rPr>
          <w:rFonts w:ascii="Arial" w:hAnsi="Arial" w:cs="Arial"/>
        </w:rPr>
      </w:pPr>
      <w:r w:rsidRPr="00D438F2">
        <w:rPr>
          <w:rFonts w:ascii="Arial" w:hAnsi="Arial" w:cs="Arial"/>
        </w:rPr>
        <w:t>calle cipres  (cuautepec)</w:t>
      </w:r>
      <w:r w:rsidRPr="00D438F2">
        <w:rPr>
          <w:rFonts w:ascii="Arial" w:hAnsi="Arial" w:cs="Arial"/>
        </w:rPr>
        <w:tab/>
      </w:r>
      <w:r w:rsidRPr="00D438F2">
        <w:rPr>
          <w:rFonts w:ascii="Arial" w:hAnsi="Arial" w:cs="Arial"/>
        </w:rPr>
        <w:tab/>
      </w:r>
      <w:r w:rsidRPr="00D438F2">
        <w:rPr>
          <w:rFonts w:ascii="Arial" w:hAnsi="Arial" w:cs="Arial"/>
        </w:rPr>
        <w:tab/>
        <w:t xml:space="preserve">        lunes miercoles y viernes de 16:00 a 19:00</w:t>
      </w:r>
    </w:p>
    <w:p w14:paraId="7677E8E5" w14:textId="77777777" w:rsidR="006A1F88" w:rsidRPr="00D438F2" w:rsidRDefault="006A1F88" w:rsidP="006A1F88">
      <w:pPr>
        <w:tabs>
          <w:tab w:val="left" w:pos="960"/>
        </w:tabs>
        <w:spacing w:after="0"/>
        <w:jc w:val="both"/>
        <w:rPr>
          <w:rFonts w:ascii="Arial" w:hAnsi="Arial" w:cs="Arial"/>
        </w:rPr>
      </w:pPr>
      <w:r w:rsidRPr="00D438F2">
        <w:rPr>
          <w:rFonts w:ascii="Arial" w:hAnsi="Arial" w:cs="Arial"/>
        </w:rPr>
        <w:t>parque vinguineros (cuautepec)                     sabados de 10:00 a 12:00</w:t>
      </w:r>
    </w:p>
    <w:p w14:paraId="759A57C9" w14:textId="77777777" w:rsidR="006A1F88" w:rsidRDefault="006A1F88" w:rsidP="006A1F88">
      <w:pPr>
        <w:tabs>
          <w:tab w:val="left" w:pos="960"/>
        </w:tabs>
        <w:spacing w:after="0"/>
        <w:jc w:val="both"/>
        <w:rPr>
          <w:rFonts w:ascii="Arial" w:hAnsi="Arial" w:cs="Arial"/>
        </w:rPr>
      </w:pPr>
      <w:r w:rsidRPr="00D438F2">
        <w:rPr>
          <w:rFonts w:ascii="Arial" w:hAnsi="Arial" w:cs="Arial"/>
        </w:rPr>
        <w:t>av. eduardo molina (nueva atzacoalco      sabados de 14:00 a 16:00</w:t>
      </w:r>
    </w:p>
    <w:p w14:paraId="109DBBA6" w14:textId="77777777" w:rsidR="006A1F88" w:rsidRDefault="006A1F88" w:rsidP="006A1F88">
      <w:pPr>
        <w:tabs>
          <w:tab w:val="left" w:pos="960"/>
        </w:tabs>
        <w:spacing w:after="0"/>
        <w:jc w:val="both"/>
        <w:rPr>
          <w:rFonts w:ascii="Arial" w:hAnsi="Arial" w:cs="Arial"/>
        </w:rPr>
      </w:pPr>
    </w:p>
    <w:p w14:paraId="1FCE96C2" w14:textId="3D26B294" w:rsidR="006A1F88" w:rsidRPr="006A1F88" w:rsidRDefault="006A1F88" w:rsidP="006A1F88">
      <w:pPr>
        <w:tabs>
          <w:tab w:val="left" w:pos="960"/>
        </w:tabs>
        <w:spacing w:after="0"/>
        <w:jc w:val="both"/>
        <w:rPr>
          <w:rFonts w:ascii="Arial" w:hAnsi="Arial" w:cs="Arial"/>
        </w:rPr>
      </w:pPr>
      <w:r w:rsidRPr="006A1F88">
        <w:rPr>
          <w:rFonts w:ascii="Arial" w:hAnsi="Arial" w:cs="Arial"/>
          <w:b/>
          <w:sz w:val="24"/>
          <w:szCs w:val="24"/>
        </w:rPr>
        <w:t>TLALPAN</w:t>
      </w:r>
    </w:p>
    <w:p w14:paraId="537A5EA0" w14:textId="201FBD05" w:rsidR="006A1F88" w:rsidRDefault="006A1F88" w:rsidP="006A1F88">
      <w:pPr>
        <w:pStyle w:val="Prrafodelista"/>
        <w:numPr>
          <w:ilvl w:val="0"/>
          <w:numId w:val="37"/>
        </w:numPr>
        <w:tabs>
          <w:tab w:val="left" w:pos="960"/>
        </w:tabs>
        <w:spacing w:after="0"/>
        <w:jc w:val="both"/>
        <w:rPr>
          <w:rFonts w:ascii="Arial" w:hAnsi="Arial" w:cs="Arial"/>
          <w:b/>
        </w:rPr>
      </w:pPr>
      <w:r w:rsidRPr="006A1F88">
        <w:rPr>
          <w:rFonts w:ascii="Arial" w:hAnsi="Arial" w:cs="Arial"/>
          <w:b/>
        </w:rPr>
        <w:t>San Pedro Martir Tlalpan</w:t>
      </w:r>
      <w:r w:rsidRPr="006A1F88">
        <w:rPr>
          <w:rFonts w:ascii="Arial" w:hAnsi="Arial" w:cs="Arial"/>
          <w:b/>
        </w:rPr>
        <w:tab/>
      </w:r>
      <w:r w:rsidRPr="006A1F88">
        <w:rPr>
          <w:rFonts w:ascii="Arial" w:hAnsi="Arial" w:cs="Arial"/>
          <w:b/>
        </w:rPr>
        <w:tab/>
      </w:r>
      <w:r w:rsidRPr="006A1F88">
        <w:rPr>
          <w:rFonts w:ascii="Arial" w:hAnsi="Arial" w:cs="Arial"/>
          <w:b/>
        </w:rPr>
        <w:tab/>
        <w:t>viernes de 16:00 a 19:00</w:t>
      </w:r>
    </w:p>
    <w:p w14:paraId="2A6A65DC" w14:textId="77777777" w:rsidR="006A1F88" w:rsidRPr="006A1F88" w:rsidRDefault="006A1F88" w:rsidP="006A1F88">
      <w:pPr>
        <w:tabs>
          <w:tab w:val="left" w:pos="960"/>
        </w:tabs>
        <w:spacing w:after="0"/>
        <w:jc w:val="both"/>
        <w:rPr>
          <w:rFonts w:ascii="Arial" w:hAnsi="Arial" w:cs="Arial"/>
          <w:b/>
        </w:rPr>
      </w:pPr>
    </w:p>
    <w:p w14:paraId="3674F957" w14:textId="2556E759" w:rsidR="006A1F88" w:rsidRPr="006A1F88" w:rsidRDefault="006A1F88" w:rsidP="006A1F88">
      <w:pPr>
        <w:pStyle w:val="Prrafodelista"/>
        <w:numPr>
          <w:ilvl w:val="0"/>
          <w:numId w:val="37"/>
        </w:numPr>
        <w:tabs>
          <w:tab w:val="left" w:pos="960"/>
        </w:tabs>
        <w:spacing w:after="0"/>
        <w:jc w:val="both"/>
        <w:rPr>
          <w:rFonts w:ascii="Arial" w:hAnsi="Arial" w:cs="Arial"/>
          <w:b/>
        </w:rPr>
      </w:pPr>
      <w:r w:rsidRPr="006A1F88">
        <w:rPr>
          <w:rFonts w:ascii="Arial" w:hAnsi="Arial" w:cs="Arial"/>
          <w:b/>
        </w:rPr>
        <w:t xml:space="preserve">Pueblo </w:t>
      </w:r>
      <w:r>
        <w:rPr>
          <w:rFonts w:ascii="Arial" w:hAnsi="Arial" w:cs="Arial"/>
          <w:b/>
        </w:rPr>
        <w:t>la Magdalen</w:t>
      </w:r>
      <w:r w:rsidRPr="006A1F88">
        <w:rPr>
          <w:rFonts w:ascii="Arial" w:hAnsi="Arial" w:cs="Arial"/>
          <w:b/>
        </w:rPr>
        <w:t>a Petlacalco</w:t>
      </w:r>
      <w:r w:rsidRPr="006A1F88">
        <w:rPr>
          <w:rFonts w:ascii="Arial" w:hAnsi="Arial" w:cs="Arial"/>
          <w:b/>
        </w:rPr>
        <w:tab/>
      </w:r>
      <w:r w:rsidRPr="006A1F88">
        <w:rPr>
          <w:rFonts w:ascii="Arial" w:hAnsi="Arial" w:cs="Arial"/>
          <w:b/>
        </w:rPr>
        <w:tab/>
      </w:r>
      <w:r w:rsidRPr="006A1F88">
        <w:rPr>
          <w:rFonts w:ascii="Arial" w:hAnsi="Arial" w:cs="Arial"/>
          <w:b/>
        </w:rPr>
        <w:t>domingos de 11:.00 a 14:00</w:t>
      </w:r>
    </w:p>
    <w:p w14:paraId="333FFB86" w14:textId="77777777" w:rsidR="006A1F88" w:rsidRPr="000B50A6" w:rsidRDefault="006A1F88" w:rsidP="006A1F88">
      <w:pPr>
        <w:tabs>
          <w:tab w:val="left" w:pos="960"/>
        </w:tabs>
        <w:spacing w:after="0"/>
        <w:jc w:val="both"/>
        <w:rPr>
          <w:rFonts w:ascii="Arial" w:hAnsi="Arial" w:cs="Arial"/>
          <w:b/>
        </w:rPr>
      </w:pPr>
    </w:p>
    <w:p w14:paraId="188D0B46" w14:textId="77777777" w:rsidR="006A1F88" w:rsidRDefault="006A1F88" w:rsidP="006A1F88">
      <w:pPr>
        <w:tabs>
          <w:tab w:val="left" w:pos="960"/>
        </w:tabs>
        <w:spacing w:after="0"/>
        <w:jc w:val="both"/>
        <w:rPr>
          <w:rFonts w:ascii="Arial" w:hAnsi="Arial" w:cs="Arial"/>
        </w:rPr>
      </w:pPr>
    </w:p>
    <w:p w14:paraId="58D3E776" w14:textId="7BA2A87C" w:rsidR="006A1F88" w:rsidRDefault="006A1F88" w:rsidP="006A1F88">
      <w:pPr>
        <w:pStyle w:val="Prrafodelista"/>
        <w:numPr>
          <w:ilvl w:val="0"/>
          <w:numId w:val="18"/>
        </w:numPr>
        <w:tabs>
          <w:tab w:val="left" w:pos="960"/>
        </w:tabs>
        <w:spacing w:after="0"/>
        <w:jc w:val="both"/>
        <w:rPr>
          <w:rFonts w:ascii="Arial" w:hAnsi="Arial" w:cs="Arial"/>
        </w:rPr>
      </w:pPr>
      <w:r>
        <w:rPr>
          <w:rFonts w:ascii="Arial" w:hAnsi="Arial" w:cs="Arial"/>
        </w:rPr>
        <w:t xml:space="preserve">Se prepara proyecto para construir la Escuela Comunitaria de Musica en </w:t>
      </w:r>
      <w:r w:rsidRPr="006A1F88">
        <w:rPr>
          <w:rFonts w:ascii="Arial" w:hAnsi="Arial" w:cs="Arial"/>
        </w:rPr>
        <w:t>Cuautepec</w:t>
      </w:r>
    </w:p>
    <w:p w14:paraId="2A26A604" w14:textId="77777777" w:rsidR="006A1F88" w:rsidRPr="006A1F88" w:rsidRDefault="006A1F88" w:rsidP="006A1F88">
      <w:pPr>
        <w:tabs>
          <w:tab w:val="left" w:pos="960"/>
        </w:tabs>
        <w:spacing w:after="0"/>
        <w:jc w:val="both"/>
        <w:rPr>
          <w:rFonts w:ascii="Arial" w:hAnsi="Arial" w:cs="Arial"/>
        </w:rPr>
      </w:pPr>
    </w:p>
    <w:p w14:paraId="046B9873" w14:textId="2EC413FF" w:rsidR="006A1F88" w:rsidRDefault="006A1F88" w:rsidP="006A1F88">
      <w:pPr>
        <w:pStyle w:val="Prrafodelista"/>
        <w:numPr>
          <w:ilvl w:val="0"/>
          <w:numId w:val="18"/>
        </w:numPr>
        <w:tabs>
          <w:tab w:val="left" w:pos="960"/>
        </w:tabs>
        <w:spacing w:after="0"/>
        <w:jc w:val="both"/>
        <w:rPr>
          <w:rFonts w:ascii="Arial" w:hAnsi="Arial" w:cs="Arial"/>
        </w:rPr>
      </w:pPr>
      <w:r>
        <w:rPr>
          <w:rFonts w:ascii="Arial" w:hAnsi="Arial" w:cs="Arial"/>
        </w:rPr>
        <w:t>Campamento de Verano 2016</w:t>
      </w:r>
    </w:p>
    <w:p w14:paraId="27441244" w14:textId="77777777" w:rsidR="006A1F88" w:rsidRPr="006A1F88" w:rsidRDefault="006A1F88" w:rsidP="006A1F88">
      <w:pPr>
        <w:tabs>
          <w:tab w:val="left" w:pos="960"/>
        </w:tabs>
        <w:spacing w:after="0"/>
        <w:jc w:val="both"/>
        <w:rPr>
          <w:rFonts w:ascii="Arial" w:hAnsi="Arial" w:cs="Arial"/>
        </w:rPr>
      </w:pPr>
    </w:p>
    <w:p w14:paraId="11F60C57" w14:textId="77777777" w:rsidR="006A1F88" w:rsidRDefault="006A1F88" w:rsidP="006A1F88">
      <w:pPr>
        <w:tabs>
          <w:tab w:val="left" w:pos="960"/>
        </w:tabs>
        <w:spacing w:after="0"/>
        <w:jc w:val="both"/>
        <w:rPr>
          <w:rFonts w:ascii="Arial" w:hAnsi="Arial" w:cs="Arial"/>
        </w:rPr>
      </w:pPr>
    </w:p>
    <w:p w14:paraId="752ED61B" w14:textId="20D8D0D5" w:rsidR="006A1F88" w:rsidRDefault="006A1F88" w:rsidP="006A1F88">
      <w:pPr>
        <w:tabs>
          <w:tab w:val="left" w:pos="960"/>
        </w:tabs>
        <w:spacing w:after="0"/>
        <w:jc w:val="center"/>
        <w:rPr>
          <w:rFonts w:ascii="Arial" w:hAnsi="Arial" w:cs="Arial"/>
        </w:rPr>
      </w:pPr>
      <w:r>
        <w:rPr>
          <w:rFonts w:ascii="Arial" w:hAnsi="Arial" w:cs="Arial"/>
        </w:rPr>
        <w:t>ATENTAMENTE</w:t>
      </w:r>
    </w:p>
    <w:p w14:paraId="358EC8CE" w14:textId="77777777" w:rsidR="006A1F88" w:rsidRDefault="006A1F88" w:rsidP="006A1F88">
      <w:pPr>
        <w:tabs>
          <w:tab w:val="left" w:pos="960"/>
        </w:tabs>
        <w:spacing w:after="0"/>
        <w:jc w:val="center"/>
        <w:rPr>
          <w:rFonts w:ascii="Arial" w:hAnsi="Arial" w:cs="Arial"/>
        </w:rPr>
      </w:pPr>
    </w:p>
    <w:p w14:paraId="41BA55D0" w14:textId="77777777" w:rsidR="006A1F88" w:rsidRDefault="006A1F88" w:rsidP="006A1F88">
      <w:pPr>
        <w:tabs>
          <w:tab w:val="left" w:pos="960"/>
        </w:tabs>
        <w:spacing w:after="0"/>
        <w:jc w:val="center"/>
        <w:rPr>
          <w:rFonts w:ascii="Arial" w:hAnsi="Arial" w:cs="Arial"/>
        </w:rPr>
      </w:pPr>
    </w:p>
    <w:p w14:paraId="247AD146" w14:textId="77777777" w:rsidR="006A1F88" w:rsidRDefault="006A1F88" w:rsidP="006A1F88">
      <w:pPr>
        <w:tabs>
          <w:tab w:val="left" w:pos="960"/>
        </w:tabs>
        <w:spacing w:after="0"/>
        <w:jc w:val="center"/>
        <w:rPr>
          <w:rFonts w:ascii="Arial" w:hAnsi="Arial" w:cs="Arial"/>
        </w:rPr>
      </w:pPr>
    </w:p>
    <w:p w14:paraId="38D03B25" w14:textId="16BB3390" w:rsidR="006A1F88" w:rsidRDefault="006A1F88" w:rsidP="006A1F88">
      <w:pPr>
        <w:tabs>
          <w:tab w:val="left" w:pos="960"/>
        </w:tabs>
        <w:spacing w:after="0"/>
        <w:jc w:val="center"/>
        <w:rPr>
          <w:rFonts w:ascii="Arial" w:hAnsi="Arial" w:cs="Arial"/>
        </w:rPr>
      </w:pPr>
      <w:r>
        <w:rPr>
          <w:rFonts w:ascii="Arial" w:hAnsi="Arial" w:cs="Arial"/>
        </w:rPr>
        <w:t>_____________________________</w:t>
      </w:r>
    </w:p>
    <w:p w14:paraId="2779C406" w14:textId="33D60BC8" w:rsidR="006A1F88" w:rsidRPr="006A1F88" w:rsidRDefault="006A1F88" w:rsidP="006A1F88">
      <w:pPr>
        <w:tabs>
          <w:tab w:val="left" w:pos="960"/>
        </w:tabs>
        <w:spacing w:after="0"/>
        <w:jc w:val="center"/>
        <w:rPr>
          <w:rFonts w:ascii="Arial" w:hAnsi="Arial" w:cs="Arial"/>
        </w:rPr>
      </w:pPr>
      <w:r>
        <w:rPr>
          <w:rFonts w:ascii="Arial" w:hAnsi="Arial" w:cs="Arial"/>
        </w:rPr>
        <w:t>Juan Carlos Calzada Espinosa</w:t>
      </w:r>
    </w:p>
    <w:p w14:paraId="03D5C788" w14:textId="77777777" w:rsidR="006A1F88" w:rsidRDefault="006A1F88" w:rsidP="006A1F88">
      <w:pPr>
        <w:spacing w:after="0"/>
        <w:jc w:val="both"/>
        <w:rPr>
          <w:rFonts w:ascii="Arial" w:hAnsi="Arial" w:cs="Arial"/>
          <w:b/>
          <w:sz w:val="24"/>
          <w:szCs w:val="24"/>
        </w:rPr>
      </w:pPr>
    </w:p>
    <w:p w14:paraId="1E1DD424" w14:textId="77777777" w:rsidR="006A1F88" w:rsidRDefault="006A1F88" w:rsidP="006A1F88">
      <w:pPr>
        <w:spacing w:after="0"/>
        <w:jc w:val="both"/>
        <w:rPr>
          <w:rFonts w:ascii="Arial" w:hAnsi="Arial" w:cs="Arial"/>
          <w:b/>
          <w:sz w:val="24"/>
          <w:szCs w:val="24"/>
        </w:rPr>
      </w:pPr>
    </w:p>
    <w:p w14:paraId="796034C1" w14:textId="77777777" w:rsidR="006A1F88" w:rsidRDefault="006A1F88" w:rsidP="006A1F88">
      <w:pPr>
        <w:spacing w:after="0"/>
        <w:jc w:val="both"/>
        <w:rPr>
          <w:rFonts w:ascii="Arial" w:hAnsi="Arial" w:cs="Arial"/>
          <w:b/>
          <w:sz w:val="24"/>
          <w:szCs w:val="24"/>
        </w:rPr>
      </w:pPr>
    </w:p>
    <w:p w14:paraId="7AD4BB7B" w14:textId="77777777" w:rsidR="006A1F88" w:rsidRDefault="006A1F88" w:rsidP="006A1F88">
      <w:pPr>
        <w:spacing w:after="0"/>
        <w:jc w:val="both"/>
        <w:rPr>
          <w:rFonts w:ascii="Arial" w:hAnsi="Arial" w:cs="Arial"/>
          <w:b/>
          <w:sz w:val="24"/>
          <w:szCs w:val="24"/>
        </w:rPr>
      </w:pPr>
    </w:p>
    <w:p w14:paraId="4E296920" w14:textId="77777777" w:rsidR="006A1F88" w:rsidRDefault="006A1F88" w:rsidP="006A1F88">
      <w:pPr>
        <w:spacing w:after="0"/>
        <w:jc w:val="both"/>
        <w:rPr>
          <w:rFonts w:ascii="Arial" w:hAnsi="Arial" w:cs="Arial"/>
          <w:b/>
          <w:sz w:val="24"/>
          <w:szCs w:val="24"/>
        </w:rPr>
      </w:pPr>
    </w:p>
    <w:p w14:paraId="25B2CBD1" w14:textId="77777777" w:rsidR="006A1F88" w:rsidRDefault="006A1F88" w:rsidP="006A1F88">
      <w:pPr>
        <w:spacing w:after="0"/>
        <w:jc w:val="both"/>
        <w:rPr>
          <w:rFonts w:ascii="Arial" w:hAnsi="Arial" w:cs="Arial"/>
          <w:b/>
          <w:sz w:val="24"/>
          <w:szCs w:val="24"/>
        </w:rPr>
      </w:pPr>
    </w:p>
    <w:p w14:paraId="5741C693" w14:textId="77777777" w:rsidR="006A1F88" w:rsidRDefault="006A1F88" w:rsidP="006A1F88">
      <w:pPr>
        <w:spacing w:after="0"/>
        <w:jc w:val="both"/>
        <w:rPr>
          <w:rFonts w:ascii="Arial" w:hAnsi="Arial" w:cs="Arial"/>
          <w:b/>
          <w:sz w:val="24"/>
          <w:szCs w:val="24"/>
        </w:rPr>
      </w:pPr>
    </w:p>
    <w:p w14:paraId="116BD158" w14:textId="77777777" w:rsidR="006A1F88" w:rsidRDefault="006A1F88" w:rsidP="006A1F88">
      <w:pPr>
        <w:spacing w:after="0"/>
        <w:jc w:val="both"/>
        <w:rPr>
          <w:rFonts w:ascii="Arial" w:hAnsi="Arial" w:cs="Arial"/>
          <w:b/>
          <w:sz w:val="24"/>
          <w:szCs w:val="24"/>
        </w:rPr>
      </w:pPr>
    </w:p>
    <w:p w14:paraId="704ACB92" w14:textId="77777777" w:rsidR="006A1F88" w:rsidRDefault="006A1F88" w:rsidP="006A1F88">
      <w:pPr>
        <w:spacing w:after="0"/>
        <w:jc w:val="both"/>
        <w:rPr>
          <w:rFonts w:ascii="Arial" w:hAnsi="Arial" w:cs="Arial"/>
          <w:b/>
          <w:sz w:val="24"/>
          <w:szCs w:val="24"/>
        </w:rPr>
      </w:pPr>
    </w:p>
    <w:p w14:paraId="00709F7F" w14:textId="77777777" w:rsidR="006A1F88" w:rsidRDefault="006A1F88" w:rsidP="006A1F88">
      <w:pPr>
        <w:spacing w:after="0"/>
        <w:jc w:val="both"/>
        <w:rPr>
          <w:rFonts w:ascii="Arial" w:hAnsi="Arial" w:cs="Arial"/>
          <w:b/>
          <w:sz w:val="24"/>
          <w:szCs w:val="24"/>
        </w:rPr>
      </w:pPr>
    </w:p>
    <w:p w14:paraId="7BA37D8F" w14:textId="77777777" w:rsidR="006A1F88" w:rsidRDefault="006A1F88" w:rsidP="006A1F88">
      <w:pPr>
        <w:spacing w:after="0"/>
        <w:jc w:val="both"/>
        <w:rPr>
          <w:rFonts w:ascii="Arial" w:hAnsi="Arial" w:cs="Arial"/>
          <w:b/>
          <w:sz w:val="24"/>
          <w:szCs w:val="24"/>
        </w:rPr>
      </w:pPr>
    </w:p>
    <w:p w14:paraId="4A14E085" w14:textId="77777777" w:rsidR="006A1F88" w:rsidRDefault="006A1F88" w:rsidP="006A1F88">
      <w:pPr>
        <w:spacing w:after="0"/>
        <w:jc w:val="both"/>
        <w:rPr>
          <w:rFonts w:ascii="Arial" w:hAnsi="Arial" w:cs="Arial"/>
          <w:b/>
          <w:sz w:val="24"/>
          <w:szCs w:val="24"/>
        </w:rPr>
      </w:pPr>
    </w:p>
    <w:p w14:paraId="56BA0EE3" w14:textId="77777777" w:rsidR="006A1F88" w:rsidRDefault="006A1F88" w:rsidP="006A1F88">
      <w:pPr>
        <w:spacing w:after="0"/>
        <w:jc w:val="both"/>
        <w:rPr>
          <w:rFonts w:ascii="Arial" w:hAnsi="Arial" w:cs="Arial"/>
          <w:b/>
          <w:sz w:val="24"/>
          <w:szCs w:val="24"/>
        </w:rPr>
      </w:pPr>
      <w:r w:rsidRPr="006A1F88">
        <w:rPr>
          <w:rFonts w:ascii="Arial" w:hAnsi="Arial" w:cs="Arial"/>
          <w:b/>
          <w:sz w:val="24"/>
          <w:szCs w:val="24"/>
        </w:rPr>
        <w:lastRenderedPageBreak/>
        <w:t>2016</w:t>
      </w:r>
    </w:p>
    <w:p w14:paraId="3ADA023E" w14:textId="77777777" w:rsidR="006A1F88" w:rsidRDefault="006A1F88" w:rsidP="006A1F88">
      <w:pPr>
        <w:spacing w:after="0"/>
        <w:jc w:val="both"/>
        <w:rPr>
          <w:rFonts w:ascii="Arial" w:hAnsi="Arial" w:cs="Arial"/>
          <w:b/>
          <w:sz w:val="24"/>
          <w:szCs w:val="24"/>
        </w:rPr>
      </w:pPr>
    </w:p>
    <w:p w14:paraId="5894CDF4" w14:textId="77777777" w:rsidR="006A1F88" w:rsidRPr="00D438F2" w:rsidRDefault="006A1F88" w:rsidP="006A1F88">
      <w:pPr>
        <w:tabs>
          <w:tab w:val="left" w:pos="960"/>
        </w:tabs>
        <w:spacing w:after="0"/>
        <w:rPr>
          <w:rFonts w:ascii="Arial" w:hAnsi="Arial" w:cs="Arial"/>
          <w:b/>
          <w:u w:val="single"/>
        </w:rPr>
      </w:pPr>
      <w:r>
        <w:rPr>
          <w:rFonts w:ascii="Arial" w:hAnsi="Arial" w:cs="Arial"/>
          <w:b/>
          <w:u w:val="single"/>
        </w:rPr>
        <w:t>A</w:t>
      </w:r>
      <w:r w:rsidRPr="00D438F2">
        <w:rPr>
          <w:rFonts w:ascii="Arial" w:hAnsi="Arial" w:cs="Arial"/>
          <w:b/>
          <w:u w:val="single"/>
        </w:rPr>
        <w:t>ctividades a re</w:t>
      </w:r>
      <w:r>
        <w:rPr>
          <w:rFonts w:ascii="Arial" w:hAnsi="Arial" w:cs="Arial"/>
          <w:b/>
          <w:u w:val="single"/>
        </w:rPr>
        <w:t>alizar de Enero a D</w:t>
      </w:r>
      <w:r w:rsidRPr="00D438F2">
        <w:rPr>
          <w:rFonts w:ascii="Arial" w:hAnsi="Arial" w:cs="Arial"/>
          <w:b/>
          <w:u w:val="single"/>
        </w:rPr>
        <w:t>iciembre:</w:t>
      </w:r>
    </w:p>
    <w:p w14:paraId="5FADE3C7" w14:textId="77777777" w:rsidR="006A1F88" w:rsidRPr="00D438F2" w:rsidRDefault="006A1F88" w:rsidP="006A1F88">
      <w:pPr>
        <w:tabs>
          <w:tab w:val="left" w:pos="960"/>
        </w:tabs>
        <w:spacing w:after="0" w:line="240" w:lineRule="auto"/>
        <w:jc w:val="both"/>
        <w:rPr>
          <w:rFonts w:ascii="Arial" w:hAnsi="Arial" w:cs="Arial"/>
        </w:rPr>
      </w:pPr>
      <w:r w:rsidRPr="00D438F2">
        <w:rPr>
          <w:rFonts w:ascii="Arial" w:hAnsi="Arial" w:cs="Arial"/>
        </w:rPr>
        <w:t>talleres de musica , danza, canto y construccion de instrumentos musicales, de impartidos en las siguientes colonias:</w:t>
      </w:r>
    </w:p>
    <w:p w14:paraId="2D0836D7" w14:textId="77777777" w:rsidR="006A1F88" w:rsidRPr="00D438F2" w:rsidRDefault="006A1F88" w:rsidP="006A1F88">
      <w:pPr>
        <w:tabs>
          <w:tab w:val="left" w:pos="960"/>
        </w:tabs>
        <w:spacing w:after="0" w:line="240" w:lineRule="auto"/>
        <w:jc w:val="both"/>
        <w:rPr>
          <w:rFonts w:ascii="Arial" w:hAnsi="Arial" w:cs="Arial"/>
        </w:rPr>
      </w:pPr>
      <w:r>
        <w:rPr>
          <w:rFonts w:ascii="Arial" w:hAnsi="Arial" w:cs="Arial"/>
        </w:rPr>
        <w:t>C</w:t>
      </w:r>
      <w:r w:rsidRPr="00D438F2">
        <w:rPr>
          <w:rFonts w:ascii="Arial" w:hAnsi="Arial" w:cs="Arial"/>
        </w:rPr>
        <w:t>uautepec</w:t>
      </w:r>
      <w:r>
        <w:rPr>
          <w:rFonts w:ascii="Arial" w:hAnsi="Arial" w:cs="Arial"/>
        </w:rPr>
        <w:t xml:space="preserve"> y Nueva atzacoalco delegacion G.A.M</w:t>
      </w:r>
      <w:r w:rsidRPr="00D438F2">
        <w:rPr>
          <w:rFonts w:ascii="Arial" w:hAnsi="Arial" w:cs="Arial"/>
        </w:rPr>
        <w:t>.</w:t>
      </w:r>
    </w:p>
    <w:p w14:paraId="2F2C9F03" w14:textId="77777777" w:rsidR="006A1F88" w:rsidRPr="00D438F2" w:rsidRDefault="006A1F88" w:rsidP="006A1F88">
      <w:pPr>
        <w:tabs>
          <w:tab w:val="left" w:pos="960"/>
        </w:tabs>
        <w:spacing w:after="0"/>
        <w:jc w:val="both"/>
        <w:rPr>
          <w:rFonts w:ascii="Arial" w:hAnsi="Arial" w:cs="Arial"/>
        </w:rPr>
      </w:pPr>
    </w:p>
    <w:p w14:paraId="5DDD05D0" w14:textId="77777777" w:rsidR="006A1F88" w:rsidRPr="00D438F2" w:rsidRDefault="006A1F88" w:rsidP="006A1F88">
      <w:pPr>
        <w:tabs>
          <w:tab w:val="left" w:pos="960"/>
        </w:tabs>
        <w:spacing w:after="0"/>
        <w:jc w:val="both"/>
        <w:rPr>
          <w:rFonts w:ascii="Arial" w:hAnsi="Arial" w:cs="Arial"/>
        </w:rPr>
      </w:pPr>
      <w:r w:rsidRPr="00D438F2">
        <w:rPr>
          <w:rFonts w:ascii="Arial" w:hAnsi="Arial" w:cs="Arial"/>
        </w:rPr>
        <w:t>jardin madero (cuautepec)</w:t>
      </w:r>
      <w:r w:rsidRPr="00D438F2">
        <w:rPr>
          <w:rFonts w:ascii="Arial" w:hAnsi="Arial" w:cs="Arial"/>
        </w:rPr>
        <w:tab/>
      </w:r>
      <w:r w:rsidRPr="00D438F2">
        <w:rPr>
          <w:rFonts w:ascii="Arial" w:hAnsi="Arial" w:cs="Arial"/>
        </w:rPr>
        <w:tab/>
        <w:t xml:space="preserve">        domingos de 11:.00 a 14:00</w:t>
      </w:r>
    </w:p>
    <w:p w14:paraId="0334E099" w14:textId="77777777" w:rsidR="006A1F88" w:rsidRPr="00D438F2" w:rsidRDefault="006A1F88" w:rsidP="006A1F88">
      <w:pPr>
        <w:tabs>
          <w:tab w:val="left" w:pos="960"/>
        </w:tabs>
        <w:spacing w:after="0"/>
        <w:jc w:val="both"/>
        <w:rPr>
          <w:rFonts w:ascii="Arial" w:hAnsi="Arial" w:cs="Arial"/>
        </w:rPr>
      </w:pPr>
      <w:r w:rsidRPr="00D438F2">
        <w:rPr>
          <w:rFonts w:ascii="Arial" w:hAnsi="Arial" w:cs="Arial"/>
        </w:rPr>
        <w:t>calle cipres  (cuautepec)</w:t>
      </w:r>
      <w:r w:rsidRPr="00D438F2">
        <w:rPr>
          <w:rFonts w:ascii="Arial" w:hAnsi="Arial" w:cs="Arial"/>
        </w:rPr>
        <w:tab/>
      </w:r>
      <w:r w:rsidRPr="00D438F2">
        <w:rPr>
          <w:rFonts w:ascii="Arial" w:hAnsi="Arial" w:cs="Arial"/>
        </w:rPr>
        <w:tab/>
      </w:r>
      <w:r w:rsidRPr="00D438F2">
        <w:rPr>
          <w:rFonts w:ascii="Arial" w:hAnsi="Arial" w:cs="Arial"/>
        </w:rPr>
        <w:tab/>
        <w:t xml:space="preserve">        lunes miercoles y viernes de 16:00 a 19:00</w:t>
      </w:r>
    </w:p>
    <w:p w14:paraId="1E98ED81" w14:textId="77777777" w:rsidR="006A1F88" w:rsidRPr="00D438F2" w:rsidRDefault="006A1F88" w:rsidP="006A1F88">
      <w:pPr>
        <w:tabs>
          <w:tab w:val="left" w:pos="960"/>
        </w:tabs>
        <w:spacing w:after="0"/>
        <w:jc w:val="both"/>
        <w:rPr>
          <w:rFonts w:ascii="Arial" w:hAnsi="Arial" w:cs="Arial"/>
        </w:rPr>
      </w:pPr>
      <w:r w:rsidRPr="00D438F2">
        <w:rPr>
          <w:rFonts w:ascii="Arial" w:hAnsi="Arial" w:cs="Arial"/>
        </w:rPr>
        <w:t>parque vinguineros (cuautepec)                     sabados de 10:00 a 12:00</w:t>
      </w:r>
    </w:p>
    <w:p w14:paraId="6BDC2FE0" w14:textId="77777777" w:rsidR="006A1F88" w:rsidRDefault="006A1F88" w:rsidP="006A1F88">
      <w:pPr>
        <w:tabs>
          <w:tab w:val="left" w:pos="960"/>
        </w:tabs>
        <w:spacing w:after="0"/>
        <w:jc w:val="both"/>
        <w:rPr>
          <w:rFonts w:ascii="Arial" w:hAnsi="Arial" w:cs="Arial"/>
        </w:rPr>
      </w:pPr>
      <w:r w:rsidRPr="00D438F2">
        <w:rPr>
          <w:rFonts w:ascii="Arial" w:hAnsi="Arial" w:cs="Arial"/>
        </w:rPr>
        <w:t>av. eduardo molina (nueva atzacoalco      sabados de 14:00 a 16:00</w:t>
      </w:r>
    </w:p>
    <w:p w14:paraId="79259630" w14:textId="77777777" w:rsidR="006A1F88" w:rsidRDefault="006A1F88" w:rsidP="006A1F88">
      <w:pPr>
        <w:tabs>
          <w:tab w:val="left" w:pos="960"/>
        </w:tabs>
        <w:spacing w:after="0"/>
        <w:jc w:val="both"/>
        <w:rPr>
          <w:rFonts w:ascii="Arial" w:hAnsi="Arial" w:cs="Arial"/>
        </w:rPr>
      </w:pPr>
    </w:p>
    <w:p w14:paraId="31FFAC58" w14:textId="77777777" w:rsidR="006A1F88" w:rsidRPr="006A1F88" w:rsidRDefault="006A1F88" w:rsidP="006A1F88">
      <w:pPr>
        <w:tabs>
          <w:tab w:val="left" w:pos="960"/>
        </w:tabs>
        <w:spacing w:after="0"/>
        <w:jc w:val="both"/>
        <w:rPr>
          <w:rFonts w:ascii="Arial" w:hAnsi="Arial" w:cs="Arial"/>
        </w:rPr>
      </w:pPr>
      <w:r w:rsidRPr="006A1F88">
        <w:rPr>
          <w:rFonts w:ascii="Arial" w:hAnsi="Arial" w:cs="Arial"/>
          <w:b/>
          <w:sz w:val="24"/>
          <w:szCs w:val="24"/>
        </w:rPr>
        <w:t>TLALPAN</w:t>
      </w:r>
    </w:p>
    <w:p w14:paraId="38837E04" w14:textId="77777777" w:rsidR="006A1F88" w:rsidRDefault="006A1F88" w:rsidP="006A1F88">
      <w:pPr>
        <w:pStyle w:val="Prrafodelista"/>
        <w:numPr>
          <w:ilvl w:val="0"/>
          <w:numId w:val="37"/>
        </w:numPr>
        <w:tabs>
          <w:tab w:val="left" w:pos="960"/>
        </w:tabs>
        <w:spacing w:after="0"/>
        <w:jc w:val="both"/>
        <w:rPr>
          <w:rFonts w:ascii="Arial" w:hAnsi="Arial" w:cs="Arial"/>
          <w:b/>
        </w:rPr>
      </w:pPr>
      <w:r w:rsidRPr="006A1F88">
        <w:rPr>
          <w:rFonts w:ascii="Arial" w:hAnsi="Arial" w:cs="Arial"/>
          <w:b/>
        </w:rPr>
        <w:t>San Pedro Martir Tlalpan</w:t>
      </w:r>
      <w:r w:rsidRPr="006A1F88">
        <w:rPr>
          <w:rFonts w:ascii="Arial" w:hAnsi="Arial" w:cs="Arial"/>
          <w:b/>
        </w:rPr>
        <w:tab/>
      </w:r>
      <w:r w:rsidRPr="006A1F88">
        <w:rPr>
          <w:rFonts w:ascii="Arial" w:hAnsi="Arial" w:cs="Arial"/>
          <w:b/>
        </w:rPr>
        <w:tab/>
      </w:r>
      <w:r w:rsidRPr="006A1F88">
        <w:rPr>
          <w:rFonts w:ascii="Arial" w:hAnsi="Arial" w:cs="Arial"/>
          <w:b/>
        </w:rPr>
        <w:tab/>
        <w:t>viernes de 16:00 a 19:00</w:t>
      </w:r>
    </w:p>
    <w:p w14:paraId="27863553" w14:textId="77777777" w:rsidR="006A1F88" w:rsidRPr="006A1F88" w:rsidRDefault="006A1F88" w:rsidP="006A1F88">
      <w:pPr>
        <w:tabs>
          <w:tab w:val="left" w:pos="960"/>
        </w:tabs>
        <w:spacing w:after="0"/>
        <w:jc w:val="both"/>
        <w:rPr>
          <w:rFonts w:ascii="Arial" w:hAnsi="Arial" w:cs="Arial"/>
          <w:b/>
        </w:rPr>
      </w:pPr>
    </w:p>
    <w:p w14:paraId="62B86AC5" w14:textId="77777777" w:rsidR="006A1F88" w:rsidRPr="006A1F88" w:rsidRDefault="006A1F88" w:rsidP="006A1F88">
      <w:pPr>
        <w:pStyle w:val="Prrafodelista"/>
        <w:numPr>
          <w:ilvl w:val="0"/>
          <w:numId w:val="37"/>
        </w:numPr>
        <w:tabs>
          <w:tab w:val="left" w:pos="960"/>
        </w:tabs>
        <w:spacing w:after="0"/>
        <w:jc w:val="both"/>
        <w:rPr>
          <w:rFonts w:ascii="Arial" w:hAnsi="Arial" w:cs="Arial"/>
          <w:b/>
        </w:rPr>
      </w:pPr>
      <w:r w:rsidRPr="006A1F88">
        <w:rPr>
          <w:rFonts w:ascii="Arial" w:hAnsi="Arial" w:cs="Arial"/>
          <w:b/>
        </w:rPr>
        <w:t xml:space="preserve">Pueblo </w:t>
      </w:r>
      <w:r>
        <w:rPr>
          <w:rFonts w:ascii="Arial" w:hAnsi="Arial" w:cs="Arial"/>
          <w:b/>
        </w:rPr>
        <w:t>la Magdalen</w:t>
      </w:r>
      <w:r w:rsidRPr="006A1F88">
        <w:rPr>
          <w:rFonts w:ascii="Arial" w:hAnsi="Arial" w:cs="Arial"/>
          <w:b/>
        </w:rPr>
        <w:t>a Petlacalco</w:t>
      </w:r>
      <w:r w:rsidRPr="006A1F88">
        <w:rPr>
          <w:rFonts w:ascii="Arial" w:hAnsi="Arial" w:cs="Arial"/>
          <w:b/>
        </w:rPr>
        <w:tab/>
      </w:r>
      <w:r w:rsidRPr="006A1F88">
        <w:rPr>
          <w:rFonts w:ascii="Arial" w:hAnsi="Arial" w:cs="Arial"/>
          <w:b/>
        </w:rPr>
        <w:tab/>
        <w:t>domingos de 11:.00 a 14:00</w:t>
      </w:r>
    </w:p>
    <w:p w14:paraId="57E4FB8E" w14:textId="77777777" w:rsidR="006A1F88" w:rsidRPr="000B50A6" w:rsidRDefault="006A1F88" w:rsidP="006A1F88">
      <w:pPr>
        <w:tabs>
          <w:tab w:val="left" w:pos="960"/>
        </w:tabs>
        <w:spacing w:after="0"/>
        <w:jc w:val="both"/>
        <w:rPr>
          <w:rFonts w:ascii="Arial" w:hAnsi="Arial" w:cs="Arial"/>
          <w:b/>
        </w:rPr>
      </w:pPr>
    </w:p>
    <w:p w14:paraId="06935752" w14:textId="77777777" w:rsidR="006A1F88" w:rsidRDefault="006A1F88" w:rsidP="006A1F88">
      <w:pPr>
        <w:tabs>
          <w:tab w:val="left" w:pos="960"/>
        </w:tabs>
        <w:spacing w:after="0"/>
        <w:jc w:val="both"/>
        <w:rPr>
          <w:rFonts w:ascii="Arial" w:hAnsi="Arial" w:cs="Arial"/>
        </w:rPr>
      </w:pPr>
    </w:p>
    <w:p w14:paraId="5D89AB5F" w14:textId="77777777" w:rsidR="006A1F88" w:rsidRDefault="006A1F88" w:rsidP="006A1F88">
      <w:pPr>
        <w:pStyle w:val="Prrafodelista"/>
        <w:numPr>
          <w:ilvl w:val="0"/>
          <w:numId w:val="18"/>
        </w:numPr>
        <w:tabs>
          <w:tab w:val="left" w:pos="960"/>
        </w:tabs>
        <w:spacing w:after="0"/>
        <w:jc w:val="both"/>
        <w:rPr>
          <w:rFonts w:ascii="Arial" w:hAnsi="Arial" w:cs="Arial"/>
        </w:rPr>
      </w:pPr>
      <w:r>
        <w:rPr>
          <w:rFonts w:ascii="Arial" w:hAnsi="Arial" w:cs="Arial"/>
        </w:rPr>
        <w:t xml:space="preserve">Se prepara proyecto para construir la Escuela Comunitaria de Musica en </w:t>
      </w:r>
      <w:r w:rsidRPr="006A1F88">
        <w:rPr>
          <w:rFonts w:ascii="Arial" w:hAnsi="Arial" w:cs="Arial"/>
        </w:rPr>
        <w:t>Cuautepec</w:t>
      </w:r>
    </w:p>
    <w:p w14:paraId="05803967" w14:textId="77777777" w:rsidR="006A1F88" w:rsidRPr="006A1F88" w:rsidRDefault="006A1F88" w:rsidP="006A1F88">
      <w:pPr>
        <w:tabs>
          <w:tab w:val="left" w:pos="960"/>
        </w:tabs>
        <w:spacing w:after="0"/>
        <w:jc w:val="both"/>
        <w:rPr>
          <w:rFonts w:ascii="Arial" w:hAnsi="Arial" w:cs="Arial"/>
        </w:rPr>
      </w:pPr>
    </w:p>
    <w:p w14:paraId="2326C863" w14:textId="77777777" w:rsidR="006A1F88" w:rsidRDefault="006A1F88" w:rsidP="006A1F88">
      <w:pPr>
        <w:pStyle w:val="Prrafodelista"/>
        <w:numPr>
          <w:ilvl w:val="0"/>
          <w:numId w:val="18"/>
        </w:numPr>
        <w:tabs>
          <w:tab w:val="left" w:pos="960"/>
        </w:tabs>
        <w:spacing w:after="0"/>
        <w:jc w:val="both"/>
        <w:rPr>
          <w:rFonts w:ascii="Arial" w:hAnsi="Arial" w:cs="Arial"/>
        </w:rPr>
      </w:pPr>
      <w:r>
        <w:rPr>
          <w:rFonts w:ascii="Arial" w:hAnsi="Arial" w:cs="Arial"/>
        </w:rPr>
        <w:t>Campamento de Verano 2016</w:t>
      </w:r>
    </w:p>
    <w:p w14:paraId="21E238A3" w14:textId="77777777" w:rsidR="006A1F88" w:rsidRPr="006A1F88" w:rsidRDefault="006A1F88" w:rsidP="006A1F88">
      <w:pPr>
        <w:tabs>
          <w:tab w:val="left" w:pos="960"/>
        </w:tabs>
        <w:spacing w:after="0"/>
        <w:jc w:val="both"/>
        <w:rPr>
          <w:rFonts w:ascii="Arial" w:hAnsi="Arial" w:cs="Arial"/>
        </w:rPr>
      </w:pPr>
    </w:p>
    <w:p w14:paraId="7EA3814E" w14:textId="77777777" w:rsidR="006A1F88" w:rsidRDefault="006A1F88" w:rsidP="006A1F88">
      <w:pPr>
        <w:tabs>
          <w:tab w:val="left" w:pos="960"/>
        </w:tabs>
        <w:spacing w:after="0"/>
        <w:jc w:val="both"/>
        <w:rPr>
          <w:rFonts w:ascii="Arial" w:hAnsi="Arial" w:cs="Arial"/>
        </w:rPr>
      </w:pPr>
    </w:p>
    <w:p w14:paraId="61A48119" w14:textId="77777777" w:rsidR="006A1F88" w:rsidRDefault="006A1F88" w:rsidP="006A1F88">
      <w:pPr>
        <w:tabs>
          <w:tab w:val="left" w:pos="960"/>
        </w:tabs>
        <w:spacing w:after="0"/>
        <w:jc w:val="center"/>
        <w:rPr>
          <w:rFonts w:ascii="Arial" w:hAnsi="Arial" w:cs="Arial"/>
        </w:rPr>
      </w:pPr>
      <w:r>
        <w:rPr>
          <w:rFonts w:ascii="Arial" w:hAnsi="Arial" w:cs="Arial"/>
        </w:rPr>
        <w:t>ATENTAMENTE</w:t>
      </w:r>
    </w:p>
    <w:p w14:paraId="7EF98E58" w14:textId="77777777" w:rsidR="006A1F88" w:rsidRDefault="006A1F88" w:rsidP="006A1F88">
      <w:pPr>
        <w:tabs>
          <w:tab w:val="left" w:pos="960"/>
        </w:tabs>
        <w:spacing w:after="0"/>
        <w:jc w:val="center"/>
        <w:rPr>
          <w:rFonts w:ascii="Arial" w:hAnsi="Arial" w:cs="Arial"/>
        </w:rPr>
      </w:pPr>
    </w:p>
    <w:p w14:paraId="46D6C63F" w14:textId="77777777" w:rsidR="006A1F88" w:rsidRDefault="006A1F88" w:rsidP="006A1F88">
      <w:pPr>
        <w:tabs>
          <w:tab w:val="left" w:pos="960"/>
        </w:tabs>
        <w:spacing w:after="0"/>
        <w:jc w:val="center"/>
        <w:rPr>
          <w:rFonts w:ascii="Arial" w:hAnsi="Arial" w:cs="Arial"/>
        </w:rPr>
      </w:pPr>
    </w:p>
    <w:p w14:paraId="38803787" w14:textId="77777777" w:rsidR="006A1F88" w:rsidRDefault="006A1F88" w:rsidP="006A1F88">
      <w:pPr>
        <w:tabs>
          <w:tab w:val="left" w:pos="960"/>
        </w:tabs>
        <w:spacing w:after="0"/>
        <w:jc w:val="center"/>
        <w:rPr>
          <w:rFonts w:ascii="Arial" w:hAnsi="Arial" w:cs="Arial"/>
        </w:rPr>
      </w:pPr>
    </w:p>
    <w:p w14:paraId="29DF0B50" w14:textId="77777777" w:rsidR="006A1F88" w:rsidRDefault="006A1F88" w:rsidP="006A1F88">
      <w:pPr>
        <w:tabs>
          <w:tab w:val="left" w:pos="960"/>
        </w:tabs>
        <w:spacing w:after="0"/>
        <w:jc w:val="center"/>
        <w:rPr>
          <w:rFonts w:ascii="Arial" w:hAnsi="Arial" w:cs="Arial"/>
        </w:rPr>
      </w:pPr>
      <w:r>
        <w:rPr>
          <w:rFonts w:ascii="Arial" w:hAnsi="Arial" w:cs="Arial"/>
        </w:rPr>
        <w:t>_____________________________</w:t>
      </w:r>
    </w:p>
    <w:p w14:paraId="6CC1CAA9" w14:textId="5F6704A2" w:rsidR="006A1F88" w:rsidRDefault="006A1F88" w:rsidP="006A1F88">
      <w:pPr>
        <w:tabs>
          <w:tab w:val="left" w:pos="960"/>
        </w:tabs>
        <w:spacing w:after="0"/>
        <w:jc w:val="center"/>
        <w:rPr>
          <w:rFonts w:ascii="Arial" w:hAnsi="Arial" w:cs="Arial"/>
        </w:rPr>
      </w:pPr>
      <w:r>
        <w:rPr>
          <w:rFonts w:ascii="Arial" w:hAnsi="Arial" w:cs="Arial"/>
        </w:rPr>
        <w:t>Olimpia Araceli Juárez Romero</w:t>
      </w:r>
    </w:p>
    <w:p w14:paraId="03FB6BE6" w14:textId="0E29AFE5" w:rsidR="006A1F88" w:rsidRPr="006A1F88" w:rsidRDefault="006A1F88" w:rsidP="006A1F88">
      <w:pPr>
        <w:tabs>
          <w:tab w:val="left" w:pos="960"/>
        </w:tabs>
        <w:spacing w:after="0"/>
        <w:jc w:val="center"/>
        <w:rPr>
          <w:rFonts w:ascii="Arial" w:hAnsi="Arial" w:cs="Arial"/>
        </w:rPr>
      </w:pPr>
      <w:r>
        <w:rPr>
          <w:rFonts w:ascii="Arial" w:hAnsi="Arial" w:cs="Arial"/>
        </w:rPr>
        <w:t>Representante Legal</w:t>
      </w:r>
      <w:bookmarkStart w:id="0" w:name="_GoBack"/>
      <w:bookmarkEnd w:id="0"/>
    </w:p>
    <w:p w14:paraId="6188A3FD" w14:textId="77777777" w:rsidR="006A1F88" w:rsidRPr="006A1F88" w:rsidRDefault="006A1F88" w:rsidP="006A1F88">
      <w:pPr>
        <w:spacing w:after="0"/>
        <w:jc w:val="both"/>
        <w:rPr>
          <w:rFonts w:ascii="Arial" w:hAnsi="Arial" w:cs="Arial"/>
          <w:b/>
          <w:sz w:val="24"/>
          <w:szCs w:val="24"/>
        </w:rPr>
      </w:pPr>
    </w:p>
    <w:p w14:paraId="1DF62037" w14:textId="77777777" w:rsidR="006A1F88" w:rsidRDefault="006A1F88" w:rsidP="006A1F88">
      <w:pPr>
        <w:spacing w:after="0"/>
        <w:jc w:val="both"/>
        <w:rPr>
          <w:rFonts w:ascii="Arial" w:hAnsi="Arial" w:cs="Arial"/>
          <w:b/>
          <w:sz w:val="24"/>
          <w:szCs w:val="24"/>
        </w:rPr>
      </w:pPr>
    </w:p>
    <w:p w14:paraId="063EA5EA" w14:textId="77777777" w:rsidR="006A1F88" w:rsidRDefault="006A1F88" w:rsidP="006A1F88">
      <w:pPr>
        <w:spacing w:after="0"/>
        <w:jc w:val="both"/>
        <w:rPr>
          <w:rFonts w:ascii="Arial" w:hAnsi="Arial" w:cs="Arial"/>
          <w:b/>
          <w:sz w:val="24"/>
          <w:szCs w:val="24"/>
        </w:rPr>
      </w:pPr>
    </w:p>
    <w:p w14:paraId="2C6FC3DF" w14:textId="77777777" w:rsidR="006A1F88" w:rsidRPr="006A1F88" w:rsidRDefault="006A1F88" w:rsidP="006A1F88">
      <w:pPr>
        <w:spacing w:after="0"/>
        <w:jc w:val="both"/>
        <w:rPr>
          <w:rFonts w:ascii="Arial" w:hAnsi="Arial" w:cs="Arial"/>
          <w:b/>
          <w:sz w:val="24"/>
          <w:szCs w:val="24"/>
        </w:rPr>
      </w:pPr>
    </w:p>
    <w:sectPr w:rsidR="006A1F88" w:rsidRPr="006A1F88">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4F924" w14:textId="77777777" w:rsidR="00E9355E" w:rsidRDefault="00E9355E" w:rsidP="005C1B57">
      <w:pPr>
        <w:spacing w:after="0" w:line="240" w:lineRule="auto"/>
      </w:pPr>
      <w:r>
        <w:separator/>
      </w:r>
    </w:p>
  </w:endnote>
  <w:endnote w:type="continuationSeparator" w:id="0">
    <w:p w14:paraId="6A38D1DA" w14:textId="77777777" w:rsidR="00E9355E" w:rsidRDefault="00E9355E" w:rsidP="005C1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Wide Latin">
    <w:panose1 w:val="020A0A07050505020404"/>
    <w:charset w:val="00"/>
    <w:family w:val="auto"/>
    <w:pitch w:val="variable"/>
    <w:sig w:usb0="00000003" w:usb1="00000000" w:usb2="00000000" w:usb3="00000000" w:csb0="00000001" w:csb1="00000000"/>
  </w:font>
  <w:font w:name="Adobe Caslon Pro Bold">
    <w:panose1 w:val="0205070206050A020403"/>
    <w:charset w:val="00"/>
    <w:family w:val="auto"/>
    <w:pitch w:val="variable"/>
    <w:sig w:usb0="00000007" w:usb1="00000001" w:usb2="00000000" w:usb3="00000000" w:csb0="00000093"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E0808" w14:textId="77777777" w:rsidR="00E9355E" w:rsidRDefault="00E9355E">
    <w:pPr>
      <w:pStyle w:val="Piedepgina"/>
    </w:pPr>
    <w:r w:rsidRPr="005C1B57">
      <w:rPr>
        <w:noProof/>
        <w:lang w:val="es-ES" w:eastAsia="es-ES"/>
      </w:rPr>
      <mc:AlternateContent>
        <mc:Choice Requires="wps">
          <w:drawing>
            <wp:anchor distT="0" distB="0" distL="114300" distR="114300" simplePos="0" relativeHeight="251663360" behindDoc="0" locked="0" layoutInCell="1" allowOverlap="1" wp14:anchorId="642785B4" wp14:editId="5B414832">
              <wp:simplePos x="0" y="0"/>
              <wp:positionH relativeFrom="column">
                <wp:posOffset>-934720</wp:posOffset>
              </wp:positionH>
              <wp:positionV relativeFrom="paragraph">
                <wp:posOffset>-537210</wp:posOffset>
              </wp:positionV>
              <wp:extent cx="6192520" cy="850900"/>
              <wp:effectExtent l="0" t="0" r="0"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520" cy="850900"/>
                      </a:xfrm>
                      <a:prstGeom prst="rect">
                        <a:avLst/>
                      </a:prstGeom>
                      <a:noFill/>
                      <a:ln w="9525">
                        <a:noFill/>
                        <a:miter lim="800000"/>
                        <a:headEnd/>
                        <a:tailEnd/>
                      </a:ln>
                    </wps:spPr>
                    <wps:txbx>
                      <w:txbxContent>
                        <w:p w14:paraId="7863B09B" w14:textId="77777777" w:rsidR="00E9355E" w:rsidRDefault="00E9355E" w:rsidP="005C1B57">
                          <w:pPr>
                            <w:spacing w:after="0"/>
                            <w:rPr>
                              <w:color w:val="FFFFFF" w:themeColor="background1"/>
                            </w:rPr>
                          </w:pPr>
                          <w:r>
                            <w:rPr>
                              <w:color w:val="FFFFFF" w:themeColor="background1"/>
                            </w:rPr>
                            <w:t>Jóvenes Orquestas A.C</w:t>
                          </w:r>
                        </w:p>
                        <w:p w14:paraId="237B1C6D" w14:textId="77777777" w:rsidR="00E9355E" w:rsidRDefault="00E9355E" w:rsidP="005C1B57">
                          <w:pPr>
                            <w:spacing w:after="0"/>
                            <w:rPr>
                              <w:color w:val="FFFFFF" w:themeColor="background1"/>
                            </w:rPr>
                          </w:pPr>
                          <w:r>
                            <w:rPr>
                              <w:color w:val="FFFFFF" w:themeColor="background1"/>
                            </w:rPr>
                            <w:t>Calle Cipres No 53 Colonia del Bosque, C.P. 072 07, Delegación Gustavo A. Madero  CIUDAD DE MEXICO</w:t>
                          </w:r>
                        </w:p>
                        <w:p w14:paraId="44FE4DA6" w14:textId="77777777" w:rsidR="00E9355E" w:rsidRDefault="00E9355E" w:rsidP="005C1B57">
                          <w:pPr>
                            <w:spacing w:after="0"/>
                            <w:rPr>
                              <w:color w:val="FFFFFF" w:themeColor="background1"/>
                            </w:rPr>
                          </w:pPr>
                          <w:r>
                            <w:rPr>
                              <w:color w:val="FFFFFF" w:themeColor="background1"/>
                            </w:rPr>
                            <w:t>(Teléfono) Of. 53030160      CEL 044 5539794624</w:t>
                          </w:r>
                        </w:p>
                        <w:p w14:paraId="6AF5C127" w14:textId="77777777" w:rsidR="00E9355E" w:rsidRDefault="00E9355E" w:rsidP="005C1B57">
                          <w:pPr>
                            <w:rPr>
                              <w:color w:val="FFFFFF" w:themeColor="background1"/>
                            </w:rPr>
                          </w:pPr>
                          <w:r>
                            <w:rPr>
                              <w:color w:val="FFFFFF" w:themeColor="background1"/>
                            </w:rPr>
                            <w:t xml:space="preserve">Correo electrónico : </w:t>
                          </w:r>
                          <w:r w:rsidRPr="00E91EA6">
                            <w:rPr>
                              <w:color w:val="FFFFFF" w:themeColor="background1"/>
                            </w:rPr>
                            <w:t>jovenes_orquestas@hotmail.com</w:t>
                          </w:r>
                          <w:r>
                            <w:rPr>
                              <w:color w:val="FFFFFF" w:themeColor="background1"/>
                            </w:rPr>
                            <w:t xml:space="preserve">   </w:t>
                          </w:r>
                          <w:r w:rsidRPr="00E91EA6">
                            <w:rPr>
                              <w:color w:val="FFFFFF" w:themeColor="background1"/>
                            </w:rPr>
                            <w:t>www.jovenesorquestas.org</w:t>
                          </w:r>
                          <w:r>
                            <w:rPr>
                              <w:color w:val="FFFFFF" w:themeColor="background1"/>
                            </w:rPr>
                            <w:t xml:space="preserve"> </w:t>
                          </w:r>
                        </w:p>
                        <w:p w14:paraId="70FFEBED" w14:textId="77777777" w:rsidR="00E9355E" w:rsidRPr="0028544A" w:rsidRDefault="00E9355E" w:rsidP="005C1B57">
                          <w:pPr>
                            <w:rPr>
                              <w:color w:val="FFFFFF" w:themeColor="background1"/>
                            </w:rPr>
                          </w:pPr>
                          <w:r>
                            <w:rPr>
                              <w:color w:val="FFFFFF" w:themeColor="background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margin-left:-73.55pt;margin-top:-42.25pt;width:487.6pt;height: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" filled="f" stroked="f">
              <v:textbox>
                <w:txbxContent>
                  <w:p w14:paraId="7863B09B" w14:textId="77777777" w:rsidR="00E9355E" w:rsidRDefault="00E9355E" w:rsidP="005C1B57">
                    <w:pPr>
                      <w:spacing w:after="0"/>
                      <w:rPr>
                        <w:color w:val="FFFFFF" w:themeColor="background1"/>
                      </w:rPr>
                    </w:pPr>
                    <w:r>
                      <w:rPr>
                        <w:color w:val="FFFFFF" w:themeColor="background1"/>
                      </w:rPr>
                      <w:t>Jóvenes Orquestas A.C</w:t>
                    </w:r>
                  </w:p>
                  <w:p w14:paraId="237B1C6D" w14:textId="77777777" w:rsidR="00E9355E" w:rsidRDefault="00E9355E" w:rsidP="005C1B57">
                    <w:pPr>
                      <w:spacing w:after="0"/>
                      <w:rPr>
                        <w:color w:val="FFFFFF" w:themeColor="background1"/>
                      </w:rPr>
                    </w:pPr>
                    <w:r>
                      <w:rPr>
                        <w:color w:val="FFFFFF" w:themeColor="background1"/>
                      </w:rPr>
                      <w:t>Calle Cipres No 53 Colonia del Bosque, C.P. 072 07, Delegación Gustavo A. Madero  CIUDAD DE MEXICO</w:t>
                    </w:r>
                  </w:p>
                  <w:p w14:paraId="44FE4DA6" w14:textId="77777777" w:rsidR="00E9355E" w:rsidRDefault="00E9355E" w:rsidP="005C1B57">
                    <w:pPr>
                      <w:spacing w:after="0"/>
                      <w:rPr>
                        <w:color w:val="FFFFFF" w:themeColor="background1"/>
                      </w:rPr>
                    </w:pPr>
                    <w:r>
                      <w:rPr>
                        <w:color w:val="FFFFFF" w:themeColor="background1"/>
                      </w:rPr>
                      <w:t>(Teléfono) Of. 53030160      CEL 044 5539794624</w:t>
                    </w:r>
                  </w:p>
                  <w:p w14:paraId="6AF5C127" w14:textId="77777777" w:rsidR="00E9355E" w:rsidRDefault="00E9355E" w:rsidP="005C1B57">
                    <w:pPr>
                      <w:rPr>
                        <w:color w:val="FFFFFF" w:themeColor="background1"/>
                      </w:rPr>
                    </w:pPr>
                    <w:r>
                      <w:rPr>
                        <w:color w:val="FFFFFF" w:themeColor="background1"/>
                      </w:rPr>
                      <w:t xml:space="preserve">Correo electrónico : </w:t>
                    </w:r>
                    <w:r w:rsidRPr="00E91EA6">
                      <w:rPr>
                        <w:color w:val="FFFFFF" w:themeColor="background1"/>
                      </w:rPr>
                      <w:t>jovenes_orquestas@hotmail.com</w:t>
                    </w:r>
                    <w:r>
                      <w:rPr>
                        <w:color w:val="FFFFFF" w:themeColor="background1"/>
                      </w:rPr>
                      <w:t xml:space="preserve">   </w:t>
                    </w:r>
                    <w:r w:rsidRPr="00E91EA6">
                      <w:rPr>
                        <w:color w:val="FFFFFF" w:themeColor="background1"/>
                      </w:rPr>
                      <w:t>www.jovenesorquestas.org</w:t>
                    </w:r>
                    <w:r>
                      <w:rPr>
                        <w:color w:val="FFFFFF" w:themeColor="background1"/>
                      </w:rPr>
                      <w:t xml:space="preserve"> </w:t>
                    </w:r>
                  </w:p>
                  <w:p w14:paraId="70FFEBED" w14:textId="77777777" w:rsidR="00E9355E" w:rsidRPr="0028544A" w:rsidRDefault="00E9355E" w:rsidP="005C1B57">
                    <w:pPr>
                      <w:rPr>
                        <w:color w:val="FFFFFF" w:themeColor="background1"/>
                      </w:rPr>
                    </w:pPr>
                    <w:r>
                      <w:rPr>
                        <w:color w:val="FFFFFF" w:themeColor="background1"/>
                      </w:rPr>
                      <w:t>(</w:t>
                    </w:r>
                  </w:p>
                </w:txbxContent>
              </v:textbox>
            </v:shape>
          </w:pict>
        </mc:Fallback>
      </mc:AlternateContent>
    </w:r>
    <w:r w:rsidRPr="0028544A">
      <w:rPr>
        <w:noProof/>
        <w:lang w:val="es-ES" w:eastAsia="es-ES"/>
      </w:rPr>
      <w:drawing>
        <wp:anchor distT="0" distB="0" distL="114300" distR="114300" simplePos="0" relativeHeight="251665408" behindDoc="0" locked="0" layoutInCell="1" allowOverlap="1" wp14:anchorId="727B7F07" wp14:editId="06C519B8">
          <wp:simplePos x="0" y="0"/>
          <wp:positionH relativeFrom="column">
            <wp:posOffset>5377815</wp:posOffset>
          </wp:positionH>
          <wp:positionV relativeFrom="paragraph">
            <wp:posOffset>-559435</wp:posOffset>
          </wp:positionV>
          <wp:extent cx="1052830" cy="958215"/>
          <wp:effectExtent l="0" t="0" r="0" b="0"/>
          <wp:wrapSquare wrapText="bothSides"/>
          <wp:docPr id="7" name="6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Imagen"/>
                  <pic:cNvPicPr>
                    <a:picLocks noChangeAspect="1"/>
                  </pic:cNvPicPr>
                </pic:nvPicPr>
                <pic:blipFill rotWithShape="1">
                  <a:blip r:embed="rId1" cstate="print">
                    <a:grayscl/>
                    <a:extLst>
                      <a:ext uri="{BEBA8EAE-BF5A-486C-A8C5-ECC9F3942E4B}">
                        <a14:imgProps xmlns:a14="http://schemas.microsoft.com/office/drawing/2010/main">
                          <a14:imgLayer r:embed="rId2">
                            <a14:imgEffect>
                              <a14:backgroundRemoval t="2008" b="78514" l="22866" r="91304"/>
                            </a14:imgEffect>
                            <a14:imgEffect>
                              <a14:sharpenSoften amount="50000"/>
                            </a14:imgEffect>
                          </a14:imgLayer>
                        </a14:imgProps>
                      </a:ext>
                      <a:ext uri="{28A0092B-C50C-407E-A947-70E740481C1C}">
                        <a14:useLocalDpi xmlns:a14="http://schemas.microsoft.com/office/drawing/2010/main" val="0"/>
                      </a:ext>
                    </a:extLst>
                  </a:blip>
                  <a:srcRect l="27385" t="16555" r="17735" b="21476"/>
                  <a:stretch/>
                </pic:blipFill>
                <pic:spPr>
                  <a:xfrm>
                    <a:off x="0" y="0"/>
                    <a:ext cx="1052830" cy="958215"/>
                  </a:xfrm>
                  <a:prstGeom prst="rect">
                    <a:avLst/>
                  </a:prstGeom>
                </pic:spPr>
              </pic:pic>
            </a:graphicData>
          </a:graphic>
          <wp14:sizeRelH relativeFrom="page">
            <wp14:pctWidth>0</wp14:pctWidth>
          </wp14:sizeRelH>
          <wp14:sizeRelV relativeFrom="page">
            <wp14:pctHeight>0</wp14:pctHeight>
          </wp14:sizeRelV>
        </wp:anchor>
      </w:drawing>
    </w:r>
    <w:r w:rsidRPr="005C1B57">
      <w:rPr>
        <w:noProof/>
        <w:lang w:val="es-ES" w:eastAsia="es-ES"/>
      </w:rPr>
      <mc:AlternateContent>
        <mc:Choice Requires="wps">
          <w:drawing>
            <wp:anchor distT="0" distB="0" distL="114300" distR="114300" simplePos="0" relativeHeight="251662336" behindDoc="0" locked="0" layoutInCell="1" allowOverlap="1" wp14:anchorId="52786A28" wp14:editId="708D50DA">
              <wp:simplePos x="0" y="0"/>
              <wp:positionH relativeFrom="column">
                <wp:posOffset>-1110615</wp:posOffset>
              </wp:positionH>
              <wp:positionV relativeFrom="paragraph">
                <wp:posOffset>-560070</wp:posOffset>
              </wp:positionV>
              <wp:extent cx="7812405" cy="918210"/>
              <wp:effectExtent l="0" t="0" r="17145" b="15240"/>
              <wp:wrapNone/>
              <wp:docPr id="6" name="5 Rectángulo"/>
              <wp:cNvGraphicFramePr/>
              <a:graphic xmlns:a="http://schemas.openxmlformats.org/drawingml/2006/main">
                <a:graphicData uri="http://schemas.microsoft.com/office/word/2010/wordprocessingShape">
                  <wps:wsp>
                    <wps:cNvSpPr/>
                    <wps:spPr>
                      <a:xfrm>
                        <a:off x="0" y="0"/>
                        <a:ext cx="7812405" cy="918210"/>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5 Rectángulo" o:spid="_x0000_s1026" style="position:absolute;margin-left:-87.4pt;margin-top:-44.05pt;width:615.15pt;height:7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" fillcolor="#404040 [2429]" strokecolor="#404040 [2429]" strokeweight="2p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C0DA8" w14:textId="77777777" w:rsidR="00E9355E" w:rsidRDefault="00E9355E" w:rsidP="005C1B57">
      <w:pPr>
        <w:spacing w:after="0" w:line="240" w:lineRule="auto"/>
      </w:pPr>
      <w:r>
        <w:separator/>
      </w:r>
    </w:p>
  </w:footnote>
  <w:footnote w:type="continuationSeparator" w:id="0">
    <w:p w14:paraId="5A0EC643" w14:textId="77777777" w:rsidR="00E9355E" w:rsidRDefault="00E9355E" w:rsidP="005C1B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2F45B" w14:textId="122E8EFF" w:rsidR="00E9355E" w:rsidRDefault="00E9355E" w:rsidP="00524095">
    <w:pPr>
      <w:pStyle w:val="Encabezado"/>
      <w:jc w:val="center"/>
      <w:rPr>
        <w:sz w:val="24"/>
        <w:szCs w:val="24"/>
      </w:rPr>
    </w:pPr>
    <w:r w:rsidRPr="00E91EA6">
      <w:rPr>
        <w:noProof/>
        <w:sz w:val="24"/>
        <w:szCs w:val="24"/>
        <w:lang w:val="es-ES" w:eastAsia="es-ES"/>
      </w:rPr>
      <w:drawing>
        <wp:anchor distT="0" distB="0" distL="114300" distR="114300" simplePos="0" relativeHeight="251667456" behindDoc="1" locked="0" layoutInCell="1" allowOverlap="1" wp14:anchorId="4F01F1A8" wp14:editId="206423DF">
          <wp:simplePos x="0" y="0"/>
          <wp:positionH relativeFrom="column">
            <wp:posOffset>-800100</wp:posOffset>
          </wp:positionH>
          <wp:positionV relativeFrom="paragraph">
            <wp:posOffset>-235585</wp:posOffset>
          </wp:positionV>
          <wp:extent cx="1600200" cy="1282700"/>
          <wp:effectExtent l="0" t="0" r="0" b="1270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venes rquestas.png"/>
                  <pic:cNvPicPr/>
                </pic:nvPicPr>
                <pic:blipFill>
                  <a:blip r:embed="rId1">
                    <a:extLst>
                      <a:ext uri="{28A0092B-C50C-407E-A947-70E740481C1C}">
                        <a14:useLocalDpi xmlns:a14="http://schemas.microsoft.com/office/drawing/2010/main" val="0"/>
                      </a:ext>
                    </a:extLst>
                  </a:blip>
                  <a:stretch>
                    <a:fillRect/>
                  </a:stretch>
                </pic:blipFill>
                <pic:spPr>
                  <a:xfrm>
                    <a:off x="0" y="0"/>
                    <a:ext cx="1600200" cy="1282700"/>
                  </a:xfrm>
                  <a:prstGeom prst="rect">
                    <a:avLst/>
                  </a:prstGeom>
                </pic:spPr>
              </pic:pic>
            </a:graphicData>
          </a:graphic>
          <wp14:sizeRelH relativeFrom="page">
            <wp14:pctWidth>0</wp14:pctWidth>
          </wp14:sizeRelH>
          <wp14:sizeRelV relativeFrom="page">
            <wp14:pctHeight>0</wp14:pctHeight>
          </wp14:sizeRelV>
        </wp:anchor>
      </w:drawing>
    </w:r>
    <w:r w:rsidRPr="00524095">
      <w:rPr>
        <w:rFonts w:ascii="Wide Latin" w:hAnsi="Wide Latin"/>
        <w:sz w:val="28"/>
        <w:szCs w:val="28"/>
      </w:rPr>
      <w:t xml:space="preserve">           </w:t>
    </w:r>
    <w:r>
      <w:rPr>
        <w:rFonts w:ascii="Wide Latin" w:hAnsi="Wide Latin"/>
        <w:sz w:val="28"/>
        <w:szCs w:val="28"/>
      </w:rPr>
      <w:t xml:space="preserve">    </w:t>
    </w:r>
    <w:r w:rsidRPr="00E91EA6">
      <w:rPr>
        <w:rFonts w:ascii="Adobe Caslon Pro Bold" w:hAnsi="Adobe Caslon Pro Bold"/>
        <w:sz w:val="24"/>
        <w:szCs w:val="24"/>
      </w:rPr>
      <w:t>JOVENES ORQUESTAS ORQUESTANDO LA LUCHA</w:t>
    </w:r>
    <w:r w:rsidRPr="00524095">
      <w:rPr>
        <w:rFonts w:ascii="Adobe Caslon Pro Bold" w:hAnsi="Adobe Caslon Pro Bold"/>
        <w:sz w:val="28"/>
        <w:szCs w:val="28"/>
      </w:rPr>
      <w:t xml:space="preserve"> </w:t>
    </w:r>
    <w:r w:rsidRPr="00E91EA6">
      <w:rPr>
        <w:rFonts w:ascii="Adobe Caslon Pro Bold" w:hAnsi="Adobe Caslon Pro Bold"/>
        <w:sz w:val="24"/>
        <w:szCs w:val="24"/>
      </w:rPr>
      <w:t xml:space="preserve">A.C.                                                                                                                           </w:t>
    </w:r>
    <w:r w:rsidRPr="00E91EA6">
      <w:rPr>
        <w:sz w:val="24"/>
        <w:szCs w:val="24"/>
      </w:rPr>
      <w:t xml:space="preserve"> </w:t>
    </w:r>
  </w:p>
  <w:p w14:paraId="7D34F762" w14:textId="77777777" w:rsidR="00E9355E" w:rsidRPr="00E91EA6" w:rsidRDefault="00E9355E" w:rsidP="00524095">
    <w:pPr>
      <w:pStyle w:val="Encabezado"/>
      <w:jc w:val="center"/>
      <w:rPr>
        <w:color w:val="0000FF"/>
        <w:sz w:val="20"/>
        <w:szCs w:val="20"/>
      </w:rPr>
    </w:pPr>
    <w:r>
      <w:rPr>
        <w:sz w:val="20"/>
        <w:szCs w:val="20"/>
      </w:rPr>
      <w:t xml:space="preserve">             </w:t>
    </w:r>
    <w:r w:rsidRPr="00E91EA6">
      <w:rPr>
        <w:sz w:val="20"/>
        <w:szCs w:val="20"/>
      </w:rPr>
      <w:t xml:space="preserve">RFC </w:t>
    </w:r>
    <w:r w:rsidRPr="00E91EA6">
      <w:rPr>
        <w:b/>
        <w:sz w:val="20"/>
        <w:szCs w:val="20"/>
      </w:rPr>
      <w:t>JOO100204D93</w:t>
    </w:r>
    <w:r>
      <w:rPr>
        <w:color w:val="0000FF"/>
        <w:sz w:val="20"/>
        <w:szCs w:val="2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48"/>
        </w:tabs>
        <w:ind w:left="348"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57"/>
        </w:tabs>
        <w:ind w:left="357" w:firstLine="284"/>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136"/>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56"/>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76"/>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96"/>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4016"/>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736"/>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56"/>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76"/>
      </w:pPr>
      <w:rPr>
        <w:rFonts w:ascii="Wingdings" w:eastAsia="ヒラギノ角ゴ Pro W3" w:hAnsi="Wingdings" w:hint="default"/>
        <w:color w:val="000000"/>
        <w:position w:val="0"/>
        <w:sz w:val="22"/>
      </w:rPr>
    </w:lvl>
  </w:abstractNum>
  <w:abstractNum w:abstractNumId="2">
    <w:nsid w:val="00000003"/>
    <w:multiLevelType w:val="multilevel"/>
    <w:tmpl w:val="894EE875"/>
    <w:lvl w:ilvl="0">
      <w:start w:val="1"/>
      <w:numFmt w:val="bullet"/>
      <w:lvlText w:val=""/>
      <w:lvlJc w:val="left"/>
      <w:pPr>
        <w:tabs>
          <w:tab w:val="num" w:pos="348"/>
        </w:tabs>
        <w:ind w:left="348" w:firstLine="360"/>
      </w:pPr>
      <w:rPr>
        <w:rFonts w:ascii="Wingdings" w:eastAsia="ヒラギノ角ゴ Pro W3" w:hAnsi="Wingding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nsid w:val="00000004"/>
    <w:multiLevelType w:val="multilevel"/>
    <w:tmpl w:val="894EE876"/>
    <w:lvl w:ilvl="0">
      <w:start w:val="1"/>
      <w:numFmt w:val="bullet"/>
      <w:lvlText w:val=""/>
      <w:lvlJc w:val="left"/>
      <w:pPr>
        <w:tabs>
          <w:tab w:val="num" w:pos="348"/>
        </w:tabs>
        <w:ind w:left="348" w:firstLine="360"/>
      </w:pPr>
      <w:rPr>
        <w:rFonts w:ascii="Wingdings" w:eastAsia="ヒラギノ角ゴ Pro W3" w:hAnsi="Wingding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4">
    <w:nsid w:val="00000005"/>
    <w:multiLevelType w:val="multilevel"/>
    <w:tmpl w:val="894EE877"/>
    <w:lvl w:ilvl="0">
      <w:start w:val="1"/>
      <w:numFmt w:val="bullet"/>
      <w:lvlText w:val="·"/>
      <w:lvlJc w:val="left"/>
      <w:pPr>
        <w:tabs>
          <w:tab w:val="num" w:pos="720"/>
        </w:tabs>
        <w:ind w:left="720" w:firstLine="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Lucida Grande" w:eastAsia="ヒラギノ角ゴ Pro W3" w:hAnsi="Symbol" w:hint="default"/>
        <w:color w:val="000000"/>
        <w:position w:val="0"/>
        <w:sz w:val="20"/>
      </w:rPr>
    </w:lvl>
    <w:lvl w:ilvl="2">
      <w:start w:val="1"/>
      <w:numFmt w:val="bullet"/>
      <w:lvlText w:val="·"/>
      <w:lvlJc w:val="left"/>
      <w:pPr>
        <w:tabs>
          <w:tab w:val="num" w:pos="360"/>
        </w:tabs>
        <w:ind w:left="360" w:firstLine="1800"/>
      </w:pPr>
      <w:rPr>
        <w:rFonts w:ascii="Lucida Grande" w:eastAsia="ヒラギノ角ゴ Pro W3" w:hAnsi="Symbol"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
      <w:lvlJc w:val="left"/>
      <w:pPr>
        <w:tabs>
          <w:tab w:val="num" w:pos="360"/>
        </w:tabs>
        <w:ind w:left="360" w:firstLine="3240"/>
      </w:pPr>
      <w:rPr>
        <w:rFonts w:ascii="Lucida Grande" w:eastAsia="ヒラギノ角ゴ Pro W3" w:hAnsi="Symbol" w:hint="default"/>
        <w:color w:val="000000"/>
        <w:position w:val="0"/>
        <w:sz w:val="20"/>
      </w:rPr>
    </w:lvl>
    <w:lvl w:ilvl="5">
      <w:start w:val="1"/>
      <w:numFmt w:val="bullet"/>
      <w:lvlText w:val="·"/>
      <w:lvlJc w:val="left"/>
      <w:pPr>
        <w:tabs>
          <w:tab w:val="num" w:pos="360"/>
        </w:tabs>
        <w:ind w:left="360" w:firstLine="3960"/>
      </w:pPr>
      <w:rPr>
        <w:rFonts w:ascii="Lucida Grande" w:eastAsia="ヒラギノ角ゴ Pro W3" w:hAnsi="Symbol"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
      <w:lvlJc w:val="left"/>
      <w:pPr>
        <w:tabs>
          <w:tab w:val="num" w:pos="360"/>
        </w:tabs>
        <w:ind w:left="360" w:firstLine="5400"/>
      </w:pPr>
      <w:rPr>
        <w:rFonts w:ascii="Lucida Grande" w:eastAsia="ヒラギノ角ゴ Pro W3" w:hAnsi="Symbol" w:hint="default"/>
        <w:color w:val="000000"/>
        <w:position w:val="0"/>
        <w:sz w:val="20"/>
      </w:rPr>
    </w:lvl>
    <w:lvl w:ilvl="8">
      <w:start w:val="1"/>
      <w:numFmt w:val="bullet"/>
      <w:lvlText w:val="·"/>
      <w:lvlJc w:val="left"/>
      <w:pPr>
        <w:tabs>
          <w:tab w:val="num" w:pos="360"/>
        </w:tabs>
        <w:ind w:left="360" w:firstLine="6120"/>
      </w:pPr>
      <w:rPr>
        <w:rFonts w:ascii="Lucida Grande" w:eastAsia="ヒラギノ角ゴ Pro W3" w:hAnsi="Symbol" w:hint="default"/>
        <w:color w:val="000000"/>
        <w:position w:val="0"/>
        <w:sz w:val="20"/>
      </w:rPr>
    </w:lvl>
  </w:abstractNum>
  <w:abstractNum w:abstractNumId="5">
    <w:nsid w:val="00000006"/>
    <w:multiLevelType w:val="multilevel"/>
    <w:tmpl w:val="894EE878"/>
    <w:lvl w:ilvl="0">
      <w:start w:val="1"/>
      <w:numFmt w:val="bullet"/>
      <w:lvlText w:val="-"/>
      <w:lvlJc w:val="left"/>
      <w:pPr>
        <w:tabs>
          <w:tab w:val="num" w:pos="215"/>
        </w:tabs>
        <w:ind w:left="215" w:firstLine="0"/>
      </w:pPr>
      <w:rPr>
        <w:rFonts w:hint="default"/>
        <w:position w:val="0"/>
      </w:rPr>
    </w:lvl>
    <w:lvl w:ilvl="1">
      <w:start w:val="1"/>
      <w:numFmt w:val="bullet"/>
      <w:lvlText w:val="-"/>
      <w:lvlJc w:val="left"/>
      <w:pPr>
        <w:tabs>
          <w:tab w:val="num" w:pos="215"/>
        </w:tabs>
        <w:ind w:left="215" w:firstLine="720"/>
      </w:pPr>
      <w:rPr>
        <w:rFonts w:hint="default"/>
        <w:position w:val="0"/>
      </w:rPr>
    </w:lvl>
    <w:lvl w:ilvl="2">
      <w:start w:val="1"/>
      <w:numFmt w:val="bullet"/>
      <w:lvlText w:val="-"/>
      <w:lvlJc w:val="left"/>
      <w:pPr>
        <w:tabs>
          <w:tab w:val="num" w:pos="215"/>
        </w:tabs>
        <w:ind w:left="215" w:firstLine="1440"/>
      </w:pPr>
      <w:rPr>
        <w:rFonts w:hint="default"/>
        <w:position w:val="0"/>
      </w:rPr>
    </w:lvl>
    <w:lvl w:ilvl="3">
      <w:start w:val="1"/>
      <w:numFmt w:val="bullet"/>
      <w:lvlText w:val="-"/>
      <w:lvlJc w:val="left"/>
      <w:pPr>
        <w:tabs>
          <w:tab w:val="num" w:pos="215"/>
        </w:tabs>
        <w:ind w:left="215" w:firstLine="2160"/>
      </w:pPr>
      <w:rPr>
        <w:rFonts w:hint="default"/>
        <w:position w:val="0"/>
      </w:rPr>
    </w:lvl>
    <w:lvl w:ilvl="4">
      <w:start w:val="1"/>
      <w:numFmt w:val="bullet"/>
      <w:lvlText w:val="-"/>
      <w:lvlJc w:val="left"/>
      <w:pPr>
        <w:tabs>
          <w:tab w:val="num" w:pos="215"/>
        </w:tabs>
        <w:ind w:left="215" w:firstLine="2880"/>
      </w:pPr>
      <w:rPr>
        <w:rFonts w:hint="default"/>
        <w:position w:val="0"/>
      </w:rPr>
    </w:lvl>
    <w:lvl w:ilvl="5">
      <w:start w:val="1"/>
      <w:numFmt w:val="bullet"/>
      <w:lvlText w:val="-"/>
      <w:lvlJc w:val="left"/>
      <w:pPr>
        <w:tabs>
          <w:tab w:val="num" w:pos="215"/>
        </w:tabs>
        <w:ind w:left="215" w:firstLine="3600"/>
      </w:pPr>
      <w:rPr>
        <w:rFonts w:hint="default"/>
        <w:position w:val="0"/>
      </w:rPr>
    </w:lvl>
    <w:lvl w:ilvl="6">
      <w:start w:val="1"/>
      <w:numFmt w:val="bullet"/>
      <w:lvlText w:val="-"/>
      <w:lvlJc w:val="left"/>
      <w:pPr>
        <w:tabs>
          <w:tab w:val="num" w:pos="215"/>
        </w:tabs>
        <w:ind w:left="215" w:firstLine="4320"/>
      </w:pPr>
      <w:rPr>
        <w:rFonts w:hint="default"/>
        <w:position w:val="0"/>
      </w:rPr>
    </w:lvl>
    <w:lvl w:ilvl="7">
      <w:start w:val="1"/>
      <w:numFmt w:val="bullet"/>
      <w:lvlText w:val="-"/>
      <w:lvlJc w:val="left"/>
      <w:pPr>
        <w:tabs>
          <w:tab w:val="num" w:pos="215"/>
        </w:tabs>
        <w:ind w:left="215" w:firstLine="5040"/>
      </w:pPr>
      <w:rPr>
        <w:rFonts w:hint="default"/>
        <w:position w:val="0"/>
      </w:rPr>
    </w:lvl>
    <w:lvl w:ilvl="8">
      <w:start w:val="1"/>
      <w:numFmt w:val="bullet"/>
      <w:lvlText w:val="-"/>
      <w:lvlJc w:val="left"/>
      <w:pPr>
        <w:tabs>
          <w:tab w:val="num" w:pos="215"/>
        </w:tabs>
        <w:ind w:left="215" w:firstLine="5760"/>
      </w:pPr>
      <w:rPr>
        <w:rFonts w:hint="default"/>
        <w:position w:val="0"/>
      </w:rPr>
    </w:lvl>
  </w:abstractNum>
  <w:abstractNum w:abstractNumId="6">
    <w:nsid w:val="01277111"/>
    <w:multiLevelType w:val="hybridMultilevel"/>
    <w:tmpl w:val="E674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137568A"/>
    <w:multiLevelType w:val="hybridMultilevel"/>
    <w:tmpl w:val="BA26F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7EF0FEF"/>
    <w:multiLevelType w:val="hybridMultilevel"/>
    <w:tmpl w:val="F1A6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C24027B"/>
    <w:multiLevelType w:val="hybridMultilevel"/>
    <w:tmpl w:val="D2D00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C682362"/>
    <w:multiLevelType w:val="hybridMultilevel"/>
    <w:tmpl w:val="5E22B9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0D4837C2"/>
    <w:multiLevelType w:val="hybridMultilevel"/>
    <w:tmpl w:val="1930A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E341044"/>
    <w:multiLevelType w:val="hybridMultilevel"/>
    <w:tmpl w:val="F9443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E72641D"/>
    <w:multiLevelType w:val="hybridMultilevel"/>
    <w:tmpl w:val="EF646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A5A2A5C"/>
    <w:multiLevelType w:val="hybridMultilevel"/>
    <w:tmpl w:val="A470E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535DBC"/>
    <w:multiLevelType w:val="hybridMultilevel"/>
    <w:tmpl w:val="87F67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0406B3A"/>
    <w:multiLevelType w:val="hybridMultilevel"/>
    <w:tmpl w:val="B6D6E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92D5066"/>
    <w:multiLevelType w:val="hybridMultilevel"/>
    <w:tmpl w:val="3F52A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D3C09BE"/>
    <w:multiLevelType w:val="hybridMultilevel"/>
    <w:tmpl w:val="5E847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45E253B"/>
    <w:multiLevelType w:val="hybridMultilevel"/>
    <w:tmpl w:val="E814E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9B50F5B"/>
    <w:multiLevelType w:val="hybridMultilevel"/>
    <w:tmpl w:val="62B65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D885AFC"/>
    <w:multiLevelType w:val="hybridMultilevel"/>
    <w:tmpl w:val="925C7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0B7E31"/>
    <w:multiLevelType w:val="hybridMultilevel"/>
    <w:tmpl w:val="C0ECC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DF2B07"/>
    <w:multiLevelType w:val="hybridMultilevel"/>
    <w:tmpl w:val="D16EF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AC6529E"/>
    <w:multiLevelType w:val="hybridMultilevel"/>
    <w:tmpl w:val="6236477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0632740"/>
    <w:multiLevelType w:val="hybridMultilevel"/>
    <w:tmpl w:val="E15662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39A79B1"/>
    <w:multiLevelType w:val="hybridMultilevel"/>
    <w:tmpl w:val="C1E4D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AC50C93"/>
    <w:multiLevelType w:val="hybridMultilevel"/>
    <w:tmpl w:val="74B48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B337BF0"/>
    <w:multiLevelType w:val="hybridMultilevel"/>
    <w:tmpl w:val="CD70D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D1A65A6"/>
    <w:multiLevelType w:val="hybridMultilevel"/>
    <w:tmpl w:val="1B1EC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0EC1009"/>
    <w:multiLevelType w:val="hybridMultilevel"/>
    <w:tmpl w:val="2C24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1FC3D12"/>
    <w:multiLevelType w:val="hybridMultilevel"/>
    <w:tmpl w:val="152ED1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D5E072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12B55D6"/>
    <w:multiLevelType w:val="hybridMultilevel"/>
    <w:tmpl w:val="1BDAF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FC4EFB"/>
    <w:multiLevelType w:val="hybridMultilevel"/>
    <w:tmpl w:val="170EF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FE0C85"/>
    <w:multiLevelType w:val="hybridMultilevel"/>
    <w:tmpl w:val="1F4E7E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DB42B0A"/>
    <w:multiLevelType w:val="hybridMultilevel"/>
    <w:tmpl w:val="AA9A4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0"/>
  </w:num>
  <w:num w:numId="8">
    <w:abstractNumId w:val="33"/>
  </w:num>
  <w:num w:numId="9">
    <w:abstractNumId w:val="34"/>
  </w:num>
  <w:num w:numId="10">
    <w:abstractNumId w:val="7"/>
  </w:num>
  <w:num w:numId="11">
    <w:abstractNumId w:val="15"/>
  </w:num>
  <w:num w:numId="12">
    <w:abstractNumId w:val="16"/>
  </w:num>
  <w:num w:numId="13">
    <w:abstractNumId w:val="17"/>
  </w:num>
  <w:num w:numId="14">
    <w:abstractNumId w:val="27"/>
  </w:num>
  <w:num w:numId="15">
    <w:abstractNumId w:val="21"/>
  </w:num>
  <w:num w:numId="16">
    <w:abstractNumId w:val="18"/>
  </w:num>
  <w:num w:numId="17">
    <w:abstractNumId w:val="10"/>
  </w:num>
  <w:num w:numId="18">
    <w:abstractNumId w:val="30"/>
  </w:num>
  <w:num w:numId="19">
    <w:abstractNumId w:val="28"/>
  </w:num>
  <w:num w:numId="20">
    <w:abstractNumId w:val="23"/>
  </w:num>
  <w:num w:numId="21">
    <w:abstractNumId w:val="19"/>
  </w:num>
  <w:num w:numId="22">
    <w:abstractNumId w:val="6"/>
  </w:num>
  <w:num w:numId="23">
    <w:abstractNumId w:val="11"/>
  </w:num>
  <w:num w:numId="24">
    <w:abstractNumId w:val="35"/>
  </w:num>
  <w:num w:numId="25">
    <w:abstractNumId w:val="14"/>
  </w:num>
  <w:num w:numId="26">
    <w:abstractNumId w:val="8"/>
  </w:num>
  <w:num w:numId="27">
    <w:abstractNumId w:val="25"/>
  </w:num>
  <w:num w:numId="28">
    <w:abstractNumId w:val="36"/>
  </w:num>
  <w:num w:numId="29">
    <w:abstractNumId w:val="31"/>
  </w:num>
  <w:num w:numId="30">
    <w:abstractNumId w:val="26"/>
  </w:num>
  <w:num w:numId="31">
    <w:abstractNumId w:val="13"/>
  </w:num>
  <w:num w:numId="32">
    <w:abstractNumId w:val="29"/>
  </w:num>
  <w:num w:numId="33">
    <w:abstractNumId w:val="22"/>
  </w:num>
  <w:num w:numId="34">
    <w:abstractNumId w:val="9"/>
  </w:num>
  <w:num w:numId="35">
    <w:abstractNumId w:val="32"/>
  </w:num>
  <w:num w:numId="36">
    <w:abstractNumId w:val="24"/>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57"/>
    <w:rsid w:val="000011D5"/>
    <w:rsid w:val="00046564"/>
    <w:rsid w:val="00052652"/>
    <w:rsid w:val="000A1F1D"/>
    <w:rsid w:val="000B50A6"/>
    <w:rsid w:val="000E0820"/>
    <w:rsid w:val="000E357C"/>
    <w:rsid w:val="000F19A0"/>
    <w:rsid w:val="000F7834"/>
    <w:rsid w:val="00111599"/>
    <w:rsid w:val="00112B7B"/>
    <w:rsid w:val="00146957"/>
    <w:rsid w:val="00152B21"/>
    <w:rsid w:val="00157A30"/>
    <w:rsid w:val="00183318"/>
    <w:rsid w:val="0018355C"/>
    <w:rsid w:val="001845AC"/>
    <w:rsid w:val="0018473E"/>
    <w:rsid w:val="001A1E25"/>
    <w:rsid w:val="001F45E5"/>
    <w:rsid w:val="002013B5"/>
    <w:rsid w:val="00213DCA"/>
    <w:rsid w:val="00233634"/>
    <w:rsid w:val="002413D9"/>
    <w:rsid w:val="00241450"/>
    <w:rsid w:val="00243E1E"/>
    <w:rsid w:val="002854D8"/>
    <w:rsid w:val="00327AEB"/>
    <w:rsid w:val="003367E8"/>
    <w:rsid w:val="00347322"/>
    <w:rsid w:val="00370142"/>
    <w:rsid w:val="00374CB1"/>
    <w:rsid w:val="00376B81"/>
    <w:rsid w:val="0037722C"/>
    <w:rsid w:val="00380FB8"/>
    <w:rsid w:val="00386940"/>
    <w:rsid w:val="003910BC"/>
    <w:rsid w:val="003C0E2F"/>
    <w:rsid w:val="003E60DB"/>
    <w:rsid w:val="003F0E53"/>
    <w:rsid w:val="0040046E"/>
    <w:rsid w:val="00404021"/>
    <w:rsid w:val="00424FA6"/>
    <w:rsid w:val="00426CBF"/>
    <w:rsid w:val="004323D1"/>
    <w:rsid w:val="004343FB"/>
    <w:rsid w:val="00456328"/>
    <w:rsid w:val="004608CC"/>
    <w:rsid w:val="0047089A"/>
    <w:rsid w:val="00482D15"/>
    <w:rsid w:val="00490A52"/>
    <w:rsid w:val="004A4F61"/>
    <w:rsid w:val="004D7E79"/>
    <w:rsid w:val="004E2F14"/>
    <w:rsid w:val="004E5EA3"/>
    <w:rsid w:val="004F718B"/>
    <w:rsid w:val="005001AA"/>
    <w:rsid w:val="00524095"/>
    <w:rsid w:val="00526D1C"/>
    <w:rsid w:val="005370CE"/>
    <w:rsid w:val="00557BA2"/>
    <w:rsid w:val="005C1B57"/>
    <w:rsid w:val="005E54E3"/>
    <w:rsid w:val="0061024E"/>
    <w:rsid w:val="00613BFF"/>
    <w:rsid w:val="0062281C"/>
    <w:rsid w:val="00682DC2"/>
    <w:rsid w:val="006A1F88"/>
    <w:rsid w:val="006D1D8E"/>
    <w:rsid w:val="006E001B"/>
    <w:rsid w:val="007114FE"/>
    <w:rsid w:val="00716049"/>
    <w:rsid w:val="00784257"/>
    <w:rsid w:val="007C2904"/>
    <w:rsid w:val="007C6549"/>
    <w:rsid w:val="007E2731"/>
    <w:rsid w:val="007E709C"/>
    <w:rsid w:val="007F24EE"/>
    <w:rsid w:val="00803BED"/>
    <w:rsid w:val="00803FA9"/>
    <w:rsid w:val="0080540C"/>
    <w:rsid w:val="008104C2"/>
    <w:rsid w:val="008379CC"/>
    <w:rsid w:val="00851540"/>
    <w:rsid w:val="00853C16"/>
    <w:rsid w:val="00855572"/>
    <w:rsid w:val="00876C77"/>
    <w:rsid w:val="00882575"/>
    <w:rsid w:val="00890546"/>
    <w:rsid w:val="008A6615"/>
    <w:rsid w:val="008E59A4"/>
    <w:rsid w:val="008E5ABD"/>
    <w:rsid w:val="008F1459"/>
    <w:rsid w:val="00922AD9"/>
    <w:rsid w:val="00981CD7"/>
    <w:rsid w:val="009C1725"/>
    <w:rsid w:val="009C233B"/>
    <w:rsid w:val="009D0971"/>
    <w:rsid w:val="00A002FC"/>
    <w:rsid w:val="00A415A3"/>
    <w:rsid w:val="00A56F29"/>
    <w:rsid w:val="00A663B4"/>
    <w:rsid w:val="00A815E1"/>
    <w:rsid w:val="00A906B9"/>
    <w:rsid w:val="00A969E2"/>
    <w:rsid w:val="00AA5C12"/>
    <w:rsid w:val="00AD2894"/>
    <w:rsid w:val="00B06F6C"/>
    <w:rsid w:val="00B446A7"/>
    <w:rsid w:val="00B63182"/>
    <w:rsid w:val="00B67380"/>
    <w:rsid w:val="00B826BE"/>
    <w:rsid w:val="00C13469"/>
    <w:rsid w:val="00C13680"/>
    <w:rsid w:val="00C16DBA"/>
    <w:rsid w:val="00C7357F"/>
    <w:rsid w:val="00CA6675"/>
    <w:rsid w:val="00CC6594"/>
    <w:rsid w:val="00CE650C"/>
    <w:rsid w:val="00CF1DCA"/>
    <w:rsid w:val="00CF60F2"/>
    <w:rsid w:val="00D03542"/>
    <w:rsid w:val="00D438F2"/>
    <w:rsid w:val="00D52122"/>
    <w:rsid w:val="00D5604E"/>
    <w:rsid w:val="00D9117C"/>
    <w:rsid w:val="00DA5B3F"/>
    <w:rsid w:val="00DF4379"/>
    <w:rsid w:val="00E2342C"/>
    <w:rsid w:val="00E4721C"/>
    <w:rsid w:val="00E50467"/>
    <w:rsid w:val="00E5314A"/>
    <w:rsid w:val="00E56D2B"/>
    <w:rsid w:val="00E7708A"/>
    <w:rsid w:val="00E806B7"/>
    <w:rsid w:val="00E83B9A"/>
    <w:rsid w:val="00E91A94"/>
    <w:rsid w:val="00E91EA6"/>
    <w:rsid w:val="00E9355E"/>
    <w:rsid w:val="00EA1BBF"/>
    <w:rsid w:val="00EE4643"/>
    <w:rsid w:val="00EF0941"/>
    <w:rsid w:val="00EF799C"/>
    <w:rsid w:val="00F10BBA"/>
    <w:rsid w:val="00F21176"/>
    <w:rsid w:val="00F52155"/>
    <w:rsid w:val="00F533F1"/>
    <w:rsid w:val="00F551FF"/>
    <w:rsid w:val="00F7215F"/>
    <w:rsid w:val="00F9059C"/>
    <w:rsid w:val="00FC54C9"/>
    <w:rsid w:val="00FD1FA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CD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7C2904"/>
    <w:pPr>
      <w:keepNext/>
      <w:spacing w:before="240" w:after="60"/>
      <w:outlineLvl w:val="0"/>
    </w:pPr>
    <w:rPr>
      <w:rFonts w:ascii="Cambria" w:eastAsia="Times New Roman" w:hAnsi="Cambria" w:cs="Times New Roman"/>
      <w:b/>
      <w:bCs/>
      <w:color w:val="000000"/>
      <w:kern w:val="32"/>
      <w:sz w:val="32"/>
      <w:szCs w:val="3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B3F"/>
    <w:pPr>
      <w:tabs>
        <w:tab w:val="left" w:pos="3186"/>
      </w:tabs>
      <w:spacing w:after="0" w:line="240" w:lineRule="auto"/>
    </w:pPr>
  </w:style>
  <w:style w:type="character" w:customStyle="1" w:styleId="EncabezadoCar">
    <w:name w:val="Encabezado Car"/>
    <w:basedOn w:val="Fuentedeprrafopredeter"/>
    <w:link w:val="Encabezado"/>
    <w:uiPriority w:val="99"/>
    <w:rsid w:val="00DA5B3F"/>
  </w:style>
  <w:style w:type="paragraph" w:styleId="Piedepgina">
    <w:name w:val="footer"/>
    <w:basedOn w:val="Normal"/>
    <w:link w:val="PiedepginaCar"/>
    <w:uiPriority w:val="99"/>
    <w:unhideWhenUsed/>
    <w:rsid w:val="005C1B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1B57"/>
  </w:style>
  <w:style w:type="paragraph" w:styleId="Textodeglobo">
    <w:name w:val="Balloon Text"/>
    <w:basedOn w:val="Normal"/>
    <w:link w:val="TextodegloboCar"/>
    <w:uiPriority w:val="99"/>
    <w:semiHidden/>
    <w:unhideWhenUsed/>
    <w:rsid w:val="005C1B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B57"/>
    <w:rPr>
      <w:rFonts w:ascii="Tahoma" w:hAnsi="Tahoma" w:cs="Tahoma"/>
      <w:sz w:val="16"/>
      <w:szCs w:val="16"/>
    </w:rPr>
  </w:style>
  <w:style w:type="character" w:styleId="Hipervnculo">
    <w:name w:val="Hyperlink"/>
    <w:basedOn w:val="Fuentedeprrafopredeter"/>
    <w:uiPriority w:val="99"/>
    <w:unhideWhenUsed/>
    <w:rsid w:val="00524095"/>
    <w:rPr>
      <w:color w:val="0000FF" w:themeColor="hyperlink"/>
      <w:u w:val="single"/>
    </w:rPr>
  </w:style>
  <w:style w:type="character" w:styleId="Hipervnculovisitado">
    <w:name w:val="FollowedHyperlink"/>
    <w:basedOn w:val="Fuentedeprrafopredeter"/>
    <w:uiPriority w:val="99"/>
    <w:semiHidden/>
    <w:unhideWhenUsed/>
    <w:rsid w:val="00E91EA6"/>
    <w:rPr>
      <w:color w:val="800080" w:themeColor="followedHyperlink"/>
      <w:u w:val="single"/>
    </w:rPr>
  </w:style>
  <w:style w:type="character" w:customStyle="1" w:styleId="Ttulo1Car">
    <w:name w:val="Título 1 Car"/>
    <w:basedOn w:val="Fuentedeprrafopredeter"/>
    <w:link w:val="Ttulo1"/>
    <w:rsid w:val="007C2904"/>
    <w:rPr>
      <w:rFonts w:ascii="Cambria" w:eastAsia="Times New Roman" w:hAnsi="Cambria" w:cs="Times New Roman"/>
      <w:b/>
      <w:bCs/>
      <w:color w:val="000000"/>
      <w:kern w:val="32"/>
      <w:sz w:val="32"/>
      <w:szCs w:val="32"/>
      <w:lang w:val="es-ES_tradnl"/>
    </w:rPr>
  </w:style>
  <w:style w:type="paragraph" w:customStyle="1" w:styleId="Ttulo10">
    <w:name w:val="Título1"/>
    <w:next w:val="Normal"/>
    <w:rsid w:val="007C2904"/>
    <w:pPr>
      <w:spacing w:after="300" w:line="240" w:lineRule="auto"/>
    </w:pPr>
    <w:rPr>
      <w:rFonts w:ascii="Lucida Grande" w:eastAsia="ヒラギノ角ゴ Pro W3" w:hAnsi="Lucida Grande" w:cs="Times New Roman"/>
      <w:color w:val="12274A"/>
      <w:spacing w:val="5"/>
      <w:kern w:val="28"/>
      <w:sz w:val="52"/>
      <w:szCs w:val="20"/>
      <w:lang w:val="es-ES_tradnl" w:eastAsia="es-ES"/>
    </w:rPr>
  </w:style>
  <w:style w:type="paragraph" w:customStyle="1" w:styleId="Ttulo11">
    <w:name w:val="Título 11"/>
    <w:next w:val="Normal"/>
    <w:rsid w:val="007C2904"/>
    <w:pPr>
      <w:keepNext/>
      <w:keepLines/>
      <w:spacing w:before="480" w:after="0"/>
      <w:outlineLvl w:val="0"/>
    </w:pPr>
    <w:rPr>
      <w:rFonts w:ascii="Lucida Grande" w:eastAsia="ヒラギノ角ゴ Pro W3" w:hAnsi="Lucida Grande" w:cs="Times New Roman"/>
      <w:b/>
      <w:color w:val="294A7E"/>
      <w:sz w:val="28"/>
      <w:szCs w:val="20"/>
      <w:lang w:val="es-ES_tradnl" w:eastAsia="es-ES"/>
    </w:rPr>
  </w:style>
  <w:style w:type="paragraph" w:customStyle="1" w:styleId="cuerpo2">
    <w:name w:val="cuerpo2"/>
    <w:rsid w:val="007C2904"/>
    <w:pPr>
      <w:spacing w:before="100" w:after="100" w:line="240" w:lineRule="auto"/>
    </w:pPr>
    <w:rPr>
      <w:rFonts w:ascii="Times New Roman" w:eastAsia="ヒラギノ角ゴ Pro W3" w:hAnsi="Times New Roman" w:cs="Times New Roman"/>
      <w:color w:val="000000"/>
      <w:sz w:val="24"/>
      <w:szCs w:val="20"/>
      <w:lang w:val="es-ES_tradnl" w:eastAsia="es-ES"/>
    </w:rPr>
  </w:style>
  <w:style w:type="character" w:customStyle="1" w:styleId="Refdenotaalpie1">
    <w:name w:val="Ref. de nota al pie1"/>
    <w:rsid w:val="007C2904"/>
    <w:rPr>
      <w:color w:val="000000"/>
      <w:sz w:val="22"/>
      <w:vertAlign w:val="superscript"/>
    </w:rPr>
  </w:style>
  <w:style w:type="paragraph" w:customStyle="1" w:styleId="Textonotapie1">
    <w:name w:val="Texto nota pie1"/>
    <w:rsid w:val="007C2904"/>
    <w:pPr>
      <w:spacing w:after="0" w:line="240" w:lineRule="auto"/>
    </w:pPr>
    <w:rPr>
      <w:rFonts w:ascii="Lucida Grande" w:eastAsia="ヒラギノ角ゴ Pro W3" w:hAnsi="Lucida Grande" w:cs="Times New Roman"/>
      <w:color w:val="000000"/>
      <w:sz w:val="20"/>
      <w:szCs w:val="20"/>
      <w:lang w:val="es-ES_tradnl" w:eastAsia="es-ES"/>
    </w:rPr>
  </w:style>
  <w:style w:type="character" w:customStyle="1" w:styleId="apple-converted-space">
    <w:name w:val="apple-converted-space"/>
    <w:rsid w:val="007C2904"/>
    <w:rPr>
      <w:color w:val="000000"/>
      <w:sz w:val="22"/>
    </w:rPr>
  </w:style>
  <w:style w:type="paragraph" w:customStyle="1" w:styleId="Prrafodelista1">
    <w:name w:val="Párrafo de lista1"/>
    <w:rsid w:val="007C2904"/>
    <w:pPr>
      <w:ind w:left="720"/>
    </w:pPr>
    <w:rPr>
      <w:rFonts w:ascii="Lucida Grande" w:eastAsia="ヒラギノ角ゴ Pro W3" w:hAnsi="Lucida Grande" w:cs="Times New Roman"/>
      <w:color w:val="000000"/>
      <w:szCs w:val="20"/>
      <w:lang w:val="es-ES_tradnl" w:eastAsia="es-ES"/>
    </w:rPr>
  </w:style>
  <w:style w:type="paragraph" w:customStyle="1" w:styleId="NormalWeb1">
    <w:name w:val="Normal (Web)1"/>
    <w:rsid w:val="007C2904"/>
    <w:pPr>
      <w:spacing w:before="100" w:after="100" w:line="240" w:lineRule="auto"/>
    </w:pPr>
    <w:rPr>
      <w:rFonts w:ascii="Times New Roman" w:eastAsia="ヒラギノ角ゴ Pro W3" w:hAnsi="Times New Roman" w:cs="Times New Roman"/>
      <w:color w:val="000000"/>
      <w:sz w:val="24"/>
      <w:szCs w:val="20"/>
      <w:lang w:val="es-ES_tradnl" w:eastAsia="es-ES"/>
    </w:rPr>
  </w:style>
  <w:style w:type="character" w:customStyle="1" w:styleId="Hipervnculo1">
    <w:name w:val="Hipervínculo1"/>
    <w:rsid w:val="007C2904"/>
    <w:rPr>
      <w:color w:val="0000FE"/>
      <w:sz w:val="22"/>
      <w:u w:val="single"/>
    </w:rPr>
  </w:style>
  <w:style w:type="paragraph" w:styleId="Prrafodelista">
    <w:name w:val="List Paragraph"/>
    <w:basedOn w:val="Normal"/>
    <w:uiPriority w:val="34"/>
    <w:qFormat/>
    <w:rsid w:val="003910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7C2904"/>
    <w:pPr>
      <w:keepNext/>
      <w:spacing w:before="240" w:after="60"/>
      <w:outlineLvl w:val="0"/>
    </w:pPr>
    <w:rPr>
      <w:rFonts w:ascii="Cambria" w:eastAsia="Times New Roman" w:hAnsi="Cambria" w:cs="Times New Roman"/>
      <w:b/>
      <w:bCs/>
      <w:color w:val="000000"/>
      <w:kern w:val="32"/>
      <w:sz w:val="32"/>
      <w:szCs w:val="3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5B3F"/>
    <w:pPr>
      <w:tabs>
        <w:tab w:val="left" w:pos="3186"/>
      </w:tabs>
      <w:spacing w:after="0" w:line="240" w:lineRule="auto"/>
    </w:pPr>
  </w:style>
  <w:style w:type="character" w:customStyle="1" w:styleId="EncabezadoCar">
    <w:name w:val="Encabezado Car"/>
    <w:basedOn w:val="Fuentedeprrafopredeter"/>
    <w:link w:val="Encabezado"/>
    <w:uiPriority w:val="99"/>
    <w:rsid w:val="00DA5B3F"/>
  </w:style>
  <w:style w:type="paragraph" w:styleId="Piedepgina">
    <w:name w:val="footer"/>
    <w:basedOn w:val="Normal"/>
    <w:link w:val="PiedepginaCar"/>
    <w:uiPriority w:val="99"/>
    <w:unhideWhenUsed/>
    <w:rsid w:val="005C1B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1B57"/>
  </w:style>
  <w:style w:type="paragraph" w:styleId="Textodeglobo">
    <w:name w:val="Balloon Text"/>
    <w:basedOn w:val="Normal"/>
    <w:link w:val="TextodegloboCar"/>
    <w:uiPriority w:val="99"/>
    <w:semiHidden/>
    <w:unhideWhenUsed/>
    <w:rsid w:val="005C1B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B57"/>
    <w:rPr>
      <w:rFonts w:ascii="Tahoma" w:hAnsi="Tahoma" w:cs="Tahoma"/>
      <w:sz w:val="16"/>
      <w:szCs w:val="16"/>
    </w:rPr>
  </w:style>
  <w:style w:type="character" w:styleId="Hipervnculo">
    <w:name w:val="Hyperlink"/>
    <w:basedOn w:val="Fuentedeprrafopredeter"/>
    <w:uiPriority w:val="99"/>
    <w:unhideWhenUsed/>
    <w:rsid w:val="00524095"/>
    <w:rPr>
      <w:color w:val="0000FF" w:themeColor="hyperlink"/>
      <w:u w:val="single"/>
    </w:rPr>
  </w:style>
  <w:style w:type="character" w:styleId="Hipervnculovisitado">
    <w:name w:val="FollowedHyperlink"/>
    <w:basedOn w:val="Fuentedeprrafopredeter"/>
    <w:uiPriority w:val="99"/>
    <w:semiHidden/>
    <w:unhideWhenUsed/>
    <w:rsid w:val="00E91EA6"/>
    <w:rPr>
      <w:color w:val="800080" w:themeColor="followedHyperlink"/>
      <w:u w:val="single"/>
    </w:rPr>
  </w:style>
  <w:style w:type="character" w:customStyle="1" w:styleId="Ttulo1Car">
    <w:name w:val="Título 1 Car"/>
    <w:basedOn w:val="Fuentedeprrafopredeter"/>
    <w:link w:val="Ttulo1"/>
    <w:rsid w:val="007C2904"/>
    <w:rPr>
      <w:rFonts w:ascii="Cambria" w:eastAsia="Times New Roman" w:hAnsi="Cambria" w:cs="Times New Roman"/>
      <w:b/>
      <w:bCs/>
      <w:color w:val="000000"/>
      <w:kern w:val="32"/>
      <w:sz w:val="32"/>
      <w:szCs w:val="32"/>
      <w:lang w:val="es-ES_tradnl"/>
    </w:rPr>
  </w:style>
  <w:style w:type="paragraph" w:customStyle="1" w:styleId="Ttulo10">
    <w:name w:val="Título1"/>
    <w:next w:val="Normal"/>
    <w:rsid w:val="007C2904"/>
    <w:pPr>
      <w:spacing w:after="300" w:line="240" w:lineRule="auto"/>
    </w:pPr>
    <w:rPr>
      <w:rFonts w:ascii="Lucida Grande" w:eastAsia="ヒラギノ角ゴ Pro W3" w:hAnsi="Lucida Grande" w:cs="Times New Roman"/>
      <w:color w:val="12274A"/>
      <w:spacing w:val="5"/>
      <w:kern w:val="28"/>
      <w:sz w:val="52"/>
      <w:szCs w:val="20"/>
      <w:lang w:val="es-ES_tradnl" w:eastAsia="es-ES"/>
    </w:rPr>
  </w:style>
  <w:style w:type="paragraph" w:customStyle="1" w:styleId="Ttulo11">
    <w:name w:val="Título 11"/>
    <w:next w:val="Normal"/>
    <w:rsid w:val="007C2904"/>
    <w:pPr>
      <w:keepNext/>
      <w:keepLines/>
      <w:spacing w:before="480" w:after="0"/>
      <w:outlineLvl w:val="0"/>
    </w:pPr>
    <w:rPr>
      <w:rFonts w:ascii="Lucida Grande" w:eastAsia="ヒラギノ角ゴ Pro W3" w:hAnsi="Lucida Grande" w:cs="Times New Roman"/>
      <w:b/>
      <w:color w:val="294A7E"/>
      <w:sz w:val="28"/>
      <w:szCs w:val="20"/>
      <w:lang w:val="es-ES_tradnl" w:eastAsia="es-ES"/>
    </w:rPr>
  </w:style>
  <w:style w:type="paragraph" w:customStyle="1" w:styleId="cuerpo2">
    <w:name w:val="cuerpo2"/>
    <w:rsid w:val="007C2904"/>
    <w:pPr>
      <w:spacing w:before="100" w:after="100" w:line="240" w:lineRule="auto"/>
    </w:pPr>
    <w:rPr>
      <w:rFonts w:ascii="Times New Roman" w:eastAsia="ヒラギノ角ゴ Pro W3" w:hAnsi="Times New Roman" w:cs="Times New Roman"/>
      <w:color w:val="000000"/>
      <w:sz w:val="24"/>
      <w:szCs w:val="20"/>
      <w:lang w:val="es-ES_tradnl" w:eastAsia="es-ES"/>
    </w:rPr>
  </w:style>
  <w:style w:type="character" w:customStyle="1" w:styleId="Refdenotaalpie1">
    <w:name w:val="Ref. de nota al pie1"/>
    <w:rsid w:val="007C2904"/>
    <w:rPr>
      <w:color w:val="000000"/>
      <w:sz w:val="22"/>
      <w:vertAlign w:val="superscript"/>
    </w:rPr>
  </w:style>
  <w:style w:type="paragraph" w:customStyle="1" w:styleId="Textonotapie1">
    <w:name w:val="Texto nota pie1"/>
    <w:rsid w:val="007C2904"/>
    <w:pPr>
      <w:spacing w:after="0" w:line="240" w:lineRule="auto"/>
    </w:pPr>
    <w:rPr>
      <w:rFonts w:ascii="Lucida Grande" w:eastAsia="ヒラギノ角ゴ Pro W3" w:hAnsi="Lucida Grande" w:cs="Times New Roman"/>
      <w:color w:val="000000"/>
      <w:sz w:val="20"/>
      <w:szCs w:val="20"/>
      <w:lang w:val="es-ES_tradnl" w:eastAsia="es-ES"/>
    </w:rPr>
  </w:style>
  <w:style w:type="character" w:customStyle="1" w:styleId="apple-converted-space">
    <w:name w:val="apple-converted-space"/>
    <w:rsid w:val="007C2904"/>
    <w:rPr>
      <w:color w:val="000000"/>
      <w:sz w:val="22"/>
    </w:rPr>
  </w:style>
  <w:style w:type="paragraph" w:customStyle="1" w:styleId="Prrafodelista1">
    <w:name w:val="Párrafo de lista1"/>
    <w:rsid w:val="007C2904"/>
    <w:pPr>
      <w:ind w:left="720"/>
    </w:pPr>
    <w:rPr>
      <w:rFonts w:ascii="Lucida Grande" w:eastAsia="ヒラギノ角ゴ Pro W3" w:hAnsi="Lucida Grande" w:cs="Times New Roman"/>
      <w:color w:val="000000"/>
      <w:szCs w:val="20"/>
      <w:lang w:val="es-ES_tradnl" w:eastAsia="es-ES"/>
    </w:rPr>
  </w:style>
  <w:style w:type="paragraph" w:customStyle="1" w:styleId="NormalWeb1">
    <w:name w:val="Normal (Web)1"/>
    <w:rsid w:val="007C2904"/>
    <w:pPr>
      <w:spacing w:before="100" w:after="100" w:line="240" w:lineRule="auto"/>
    </w:pPr>
    <w:rPr>
      <w:rFonts w:ascii="Times New Roman" w:eastAsia="ヒラギノ角ゴ Pro W3" w:hAnsi="Times New Roman" w:cs="Times New Roman"/>
      <w:color w:val="000000"/>
      <w:sz w:val="24"/>
      <w:szCs w:val="20"/>
      <w:lang w:val="es-ES_tradnl" w:eastAsia="es-ES"/>
    </w:rPr>
  </w:style>
  <w:style w:type="character" w:customStyle="1" w:styleId="Hipervnculo1">
    <w:name w:val="Hipervínculo1"/>
    <w:rsid w:val="007C2904"/>
    <w:rPr>
      <w:color w:val="0000FE"/>
      <w:sz w:val="22"/>
      <w:u w:val="single"/>
    </w:rPr>
  </w:style>
  <w:style w:type="paragraph" w:styleId="Prrafodelista">
    <w:name w:val="List Paragraph"/>
    <w:basedOn w:val="Normal"/>
    <w:uiPriority w:val="34"/>
    <w:qFormat/>
    <w:rsid w:val="0039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09079">
      <w:bodyDiv w:val="1"/>
      <w:marLeft w:val="0"/>
      <w:marRight w:val="0"/>
      <w:marTop w:val="0"/>
      <w:marBottom w:val="0"/>
      <w:divBdr>
        <w:top w:val="none" w:sz="0" w:space="0" w:color="auto"/>
        <w:left w:val="none" w:sz="0" w:space="0" w:color="auto"/>
        <w:bottom w:val="none" w:sz="0" w:space="0" w:color="auto"/>
        <w:right w:val="none" w:sz="0" w:space="0" w:color="auto"/>
      </w:divBdr>
      <w:divsChild>
        <w:div w:id="1826898452">
          <w:marLeft w:val="0"/>
          <w:marRight w:val="0"/>
          <w:marTop w:val="0"/>
          <w:marBottom w:val="0"/>
          <w:divBdr>
            <w:top w:val="none" w:sz="0" w:space="0" w:color="auto"/>
            <w:left w:val="none" w:sz="0" w:space="0" w:color="auto"/>
            <w:bottom w:val="none" w:sz="0" w:space="0" w:color="auto"/>
            <w:right w:val="none" w:sz="0" w:space="0" w:color="auto"/>
          </w:divBdr>
        </w:div>
        <w:div w:id="574975432">
          <w:marLeft w:val="0"/>
          <w:marRight w:val="0"/>
          <w:marTop w:val="0"/>
          <w:marBottom w:val="0"/>
          <w:divBdr>
            <w:top w:val="none" w:sz="0" w:space="0" w:color="auto"/>
            <w:left w:val="none" w:sz="0" w:space="0" w:color="auto"/>
            <w:bottom w:val="none" w:sz="0" w:space="0" w:color="auto"/>
            <w:right w:val="none" w:sz="0" w:space="0" w:color="auto"/>
          </w:divBdr>
        </w:div>
        <w:div w:id="970785336">
          <w:marLeft w:val="0"/>
          <w:marRight w:val="0"/>
          <w:marTop w:val="0"/>
          <w:marBottom w:val="0"/>
          <w:divBdr>
            <w:top w:val="none" w:sz="0" w:space="0" w:color="auto"/>
            <w:left w:val="none" w:sz="0" w:space="0" w:color="auto"/>
            <w:bottom w:val="none" w:sz="0" w:space="0" w:color="auto"/>
            <w:right w:val="none" w:sz="0" w:space="0" w:color="auto"/>
          </w:divBdr>
        </w:div>
        <w:div w:id="844713905">
          <w:marLeft w:val="0"/>
          <w:marRight w:val="0"/>
          <w:marTop w:val="0"/>
          <w:marBottom w:val="0"/>
          <w:divBdr>
            <w:top w:val="none" w:sz="0" w:space="0" w:color="auto"/>
            <w:left w:val="none" w:sz="0" w:space="0" w:color="auto"/>
            <w:bottom w:val="none" w:sz="0" w:space="0" w:color="auto"/>
            <w:right w:val="none" w:sz="0" w:space="0" w:color="auto"/>
          </w:divBdr>
        </w:div>
        <w:div w:id="1627538590">
          <w:marLeft w:val="0"/>
          <w:marRight w:val="0"/>
          <w:marTop w:val="0"/>
          <w:marBottom w:val="0"/>
          <w:divBdr>
            <w:top w:val="none" w:sz="0" w:space="0" w:color="auto"/>
            <w:left w:val="none" w:sz="0" w:space="0" w:color="auto"/>
            <w:bottom w:val="none" w:sz="0" w:space="0" w:color="auto"/>
            <w:right w:val="none" w:sz="0" w:space="0" w:color="auto"/>
          </w:divBdr>
        </w:div>
        <w:div w:id="1898390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youtu.be/4fRBTNOBUpg" TargetMode="External"/><Relationship Id="rId12" Type="http://schemas.openxmlformats.org/officeDocument/2006/relationships/hyperlink" Target="https://youtu.be/nB_iQr79g1w" TargetMode="External"/><Relationship Id="rId13" Type="http://schemas.openxmlformats.org/officeDocument/2006/relationships/hyperlink" Target="https://youtu.be/o417mYp-Lmo" TargetMode="External"/><Relationship Id="rId14" Type="http://schemas.openxmlformats.org/officeDocument/2006/relationships/hyperlink" Target="https://youtu.be/SZw4BryYh7Q" TargetMode="External"/><Relationship Id="rId15" Type="http://schemas.openxmlformats.org/officeDocument/2006/relationships/hyperlink" Target="https://youtu.be/EZnCUmFohcQ"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iufkbxpFIPA" TargetMode="External"/><Relationship Id="rId10" Type="http://schemas.openxmlformats.org/officeDocument/2006/relationships/hyperlink" Target="https://youtu.be/ctutNHjdW2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C33C3-5D59-E948-AF12-7FDBE12C6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22</Pages>
  <Words>5948</Words>
  <Characters>32720</Characters>
  <Application>Microsoft Macintosh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Toshiberta</dc:creator>
  <cp:lastModifiedBy>Juan Carlos</cp:lastModifiedBy>
  <cp:revision>78</cp:revision>
  <cp:lastPrinted>2015-07-02T18:25:00Z</cp:lastPrinted>
  <dcterms:created xsi:type="dcterms:W3CDTF">2015-11-05T21:13:00Z</dcterms:created>
  <dcterms:modified xsi:type="dcterms:W3CDTF">2015-11-26T14:29:00Z</dcterms:modified>
</cp:coreProperties>
</file>